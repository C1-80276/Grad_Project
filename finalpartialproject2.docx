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bCs/>
          <w:color w:val="C0504D"/>
          <w:sz w:val="24"/>
          <w:szCs w:val="24"/>
        </w:rPr>
      </w:pPr>
      <w:r>
        <w:rPr>
          <w:rFonts w:ascii="Times New Roman" w:hAnsi="Times New Roman"/>
          <w:b/>
          <w:bCs/>
          <w:color w:val="C0504D"/>
          <w:sz w:val="24"/>
          <w:szCs w:val="24"/>
        </w:rPr>
        <w:t>A</w:t>
      </w:r>
    </w:p>
    <w:p>
      <w:pPr>
        <w:jc w:val="center"/>
        <w:rPr>
          <w:rFonts w:ascii="Times New Roman" w:hAnsi="Times New Roman"/>
          <w:b/>
          <w:bCs/>
          <w:color w:val="C0504D"/>
          <w:sz w:val="24"/>
          <w:szCs w:val="24"/>
        </w:rPr>
      </w:pPr>
      <w:r>
        <w:rPr>
          <w:rFonts w:ascii="Times New Roman" w:hAnsi="Times New Roman"/>
          <w:b/>
          <w:bCs/>
          <w:color w:val="C0504D"/>
          <w:sz w:val="24"/>
          <w:szCs w:val="24"/>
        </w:rPr>
        <w:t>PARTIAL</w:t>
      </w:r>
    </w:p>
    <w:p>
      <w:pPr>
        <w:jc w:val="center"/>
        <w:rPr>
          <w:rFonts w:ascii="Times New Roman" w:hAnsi="Times New Roman"/>
          <w:sz w:val="24"/>
          <w:szCs w:val="24"/>
        </w:rPr>
      </w:pPr>
      <w:r>
        <w:rPr>
          <w:rFonts w:ascii="Times New Roman" w:hAnsi="Times New Roman"/>
          <w:b/>
          <w:bCs/>
          <w:color w:val="C0504D"/>
          <w:sz w:val="24"/>
          <w:szCs w:val="24"/>
        </w:rPr>
        <w:t>PROJECT REPORT</w:t>
      </w:r>
    </w:p>
    <w:p>
      <w:pPr>
        <w:jc w:val="center"/>
        <w:rPr>
          <w:rFonts w:ascii="Times New Roman" w:hAnsi="Times New Roman"/>
          <w:b/>
          <w:bCs/>
          <w:color w:val="C0504D"/>
          <w:sz w:val="24"/>
          <w:szCs w:val="24"/>
        </w:rPr>
      </w:pPr>
      <w:r>
        <w:rPr>
          <w:rFonts w:ascii="Times New Roman" w:hAnsi="Times New Roman"/>
          <w:b/>
          <w:bCs/>
          <w:color w:val="C0504D"/>
          <w:sz w:val="24"/>
          <w:szCs w:val="24"/>
        </w:rPr>
        <w:t>ON</w:t>
      </w:r>
    </w:p>
    <w:p>
      <w:pPr>
        <w:jc w:val="center"/>
        <w:rPr>
          <w:rFonts w:ascii="Times New Roman" w:hAnsi="Times New Roman"/>
          <w:b/>
          <w:bCs/>
          <w:color w:val="000000"/>
          <w:sz w:val="24"/>
          <w:szCs w:val="24"/>
        </w:rPr>
      </w:pPr>
    </w:p>
    <w:p>
      <w:pPr>
        <w:jc w:val="center"/>
        <w:rPr>
          <w:rFonts w:ascii="Times New Roman" w:hAnsi="Times New Roman"/>
          <w:sz w:val="24"/>
          <w:szCs w:val="24"/>
        </w:rPr>
      </w:pPr>
      <w:r>
        <w:rPr>
          <w:rFonts w:ascii="Times New Roman" w:hAnsi="Times New Roman"/>
          <w:b/>
          <w:bCs/>
          <w:color w:val="FF0000"/>
          <w:sz w:val="24"/>
          <w:szCs w:val="24"/>
        </w:rPr>
        <w:t>“INTERACTIVE EDUCATION”</w:t>
      </w:r>
    </w:p>
    <w:p>
      <w:pPr>
        <w:jc w:val="center"/>
        <w:rPr>
          <w:rFonts w:ascii="Times New Roman" w:hAnsi="Times New Roman"/>
          <w:color w:val="000000"/>
          <w:sz w:val="24"/>
          <w:szCs w:val="24"/>
        </w:rPr>
      </w:pPr>
    </w:p>
    <w:p>
      <w:pPr>
        <w:jc w:val="center"/>
        <w:rPr>
          <w:rFonts w:ascii="Times New Roman" w:hAnsi="Times New Roman"/>
          <w:color w:val="000000"/>
          <w:sz w:val="24"/>
          <w:szCs w:val="24"/>
        </w:rPr>
      </w:pPr>
    </w:p>
    <w:p>
      <w:pPr>
        <w:jc w:val="center"/>
        <w:rPr>
          <w:rFonts w:ascii="Times New Roman" w:hAnsi="Times New Roman"/>
          <w:sz w:val="24"/>
          <w:szCs w:val="24"/>
        </w:rPr>
      </w:pPr>
      <w:r>
        <w:rPr>
          <w:rFonts w:ascii="Times New Roman" w:hAnsi="Times New Roman"/>
          <w:color w:val="C0504D"/>
          <w:sz w:val="24"/>
          <w:szCs w:val="24"/>
        </w:rPr>
        <w:t>Submitted By:</w:t>
      </w:r>
    </w:p>
    <w:p>
      <w:pPr>
        <w:jc w:val="center"/>
        <w:rPr>
          <w:rFonts w:ascii="Times New Roman" w:hAnsi="Times New Roman"/>
          <w:color w:val="FF0000"/>
          <w:sz w:val="24"/>
          <w:szCs w:val="24"/>
        </w:rPr>
      </w:pPr>
    </w:p>
    <w:p>
      <w:pPr>
        <w:jc w:val="center"/>
        <w:rPr>
          <w:rFonts w:ascii="Times New Roman" w:hAnsi="Times New Roman"/>
          <w:color w:val="FF0000"/>
          <w:sz w:val="24"/>
          <w:szCs w:val="24"/>
        </w:rPr>
      </w:pPr>
      <w:r>
        <w:rPr>
          <w:rFonts w:ascii="Times New Roman" w:hAnsi="Times New Roman"/>
          <w:color w:val="FF0000"/>
          <w:sz w:val="24"/>
          <w:szCs w:val="24"/>
        </w:rPr>
        <w:t>CHIRAAG PATIL</w:t>
      </w:r>
      <w:r>
        <w:rPr>
          <w:rFonts w:ascii="Times New Roman" w:hAnsi="Times New Roman"/>
          <w:color w:val="FF0000"/>
          <w:sz w:val="24"/>
          <w:szCs w:val="24"/>
        </w:rPr>
        <w:br w:type="textWrapping"/>
      </w:r>
    </w:p>
    <w:p>
      <w:pPr>
        <w:jc w:val="center"/>
        <w:rPr>
          <w:rFonts w:ascii="Times New Roman" w:hAnsi="Times New Roman"/>
          <w:color w:val="FF0000"/>
          <w:sz w:val="24"/>
          <w:szCs w:val="24"/>
        </w:rPr>
      </w:pPr>
      <w:r>
        <w:rPr>
          <w:rFonts w:ascii="Times New Roman" w:hAnsi="Times New Roman"/>
          <w:color w:val="FF0000"/>
          <w:sz w:val="24"/>
          <w:szCs w:val="24"/>
        </w:rPr>
        <w:t>YUKTA YADAV</w:t>
      </w:r>
    </w:p>
    <w:p>
      <w:pPr>
        <w:jc w:val="center"/>
        <w:rPr>
          <w:rFonts w:ascii="Times New Roman" w:hAnsi="Times New Roman"/>
          <w:color w:val="FF0000"/>
          <w:sz w:val="24"/>
          <w:szCs w:val="24"/>
        </w:rPr>
      </w:pPr>
    </w:p>
    <w:p>
      <w:pPr>
        <w:jc w:val="center"/>
        <w:rPr>
          <w:rFonts w:ascii="Times New Roman" w:hAnsi="Times New Roman"/>
          <w:color w:val="FF0000"/>
          <w:sz w:val="24"/>
          <w:szCs w:val="24"/>
        </w:rPr>
      </w:pPr>
      <w:r>
        <w:rPr>
          <w:rFonts w:ascii="Times New Roman" w:hAnsi="Times New Roman"/>
          <w:color w:val="FF0000"/>
          <w:sz w:val="24"/>
          <w:szCs w:val="24"/>
        </w:rPr>
        <w:t>KAVERI CHAVAN</w:t>
      </w:r>
    </w:p>
    <w:p>
      <w:pPr>
        <w:jc w:val="center"/>
        <w:rPr>
          <w:rFonts w:ascii="Times New Roman" w:hAnsi="Times New Roman"/>
          <w:color w:val="FF0000"/>
          <w:sz w:val="24"/>
          <w:szCs w:val="24"/>
        </w:rPr>
      </w:pPr>
    </w:p>
    <w:p>
      <w:pPr>
        <w:jc w:val="center"/>
        <w:rPr>
          <w:rFonts w:hint="default" w:ascii="Times New Roman" w:hAnsi="Times New Roman"/>
          <w:color w:val="FF0000"/>
          <w:sz w:val="24"/>
          <w:szCs w:val="24"/>
          <w:lang w:val="en-US"/>
        </w:rPr>
      </w:pPr>
      <w:r>
        <w:rPr>
          <w:rFonts w:hint="default" w:ascii="Times New Roman" w:hAnsi="Times New Roman"/>
          <w:color w:val="FF0000"/>
          <w:sz w:val="24"/>
          <w:szCs w:val="24"/>
          <w:lang w:val="en-US"/>
        </w:rPr>
        <w:t>YURAJ GUND</w:t>
      </w:r>
    </w:p>
    <w:p>
      <w:pPr>
        <w:jc w:val="center"/>
        <w:rPr>
          <w:rFonts w:ascii="Times New Roman" w:hAnsi="Times New Roman"/>
          <w:color w:val="000000"/>
          <w:sz w:val="24"/>
          <w:szCs w:val="24"/>
        </w:rPr>
      </w:pPr>
    </w:p>
    <w:p>
      <w:pPr>
        <w:jc w:val="center"/>
        <w:rPr>
          <w:rFonts w:ascii="Times New Roman" w:hAnsi="Times New Roman"/>
          <w:sz w:val="24"/>
          <w:szCs w:val="24"/>
        </w:rPr>
      </w:pPr>
      <w:r>
        <w:rPr>
          <w:rFonts w:ascii="Times New Roman" w:hAnsi="Times New Roman"/>
          <w:b/>
          <w:bCs/>
          <w:color w:val="31849B"/>
          <w:sz w:val="24"/>
          <w:szCs w:val="24"/>
        </w:rPr>
        <w:t>Fourth Year of Engineering</w:t>
      </w:r>
    </w:p>
    <w:p>
      <w:pPr>
        <w:jc w:val="center"/>
        <w:rPr>
          <w:rFonts w:ascii="Times New Roman" w:hAnsi="Times New Roman"/>
          <w:sz w:val="24"/>
          <w:szCs w:val="24"/>
        </w:rPr>
      </w:pPr>
      <w:r>
        <w:rPr>
          <w:rFonts w:ascii="Times New Roman" w:hAnsi="Times New Roman"/>
          <w:b/>
          <w:bCs/>
          <w:color w:val="31849B"/>
          <w:sz w:val="24"/>
          <w:szCs w:val="24"/>
        </w:rPr>
        <w:t>(Computer Engineering)</w:t>
      </w:r>
    </w:p>
    <w:p>
      <w:pPr>
        <w:jc w:val="center"/>
        <w:rPr>
          <w:rFonts w:ascii="Times New Roman" w:hAnsi="Times New Roman"/>
          <w:color w:val="E36C0A"/>
          <w:sz w:val="24"/>
          <w:szCs w:val="24"/>
        </w:rPr>
      </w:pPr>
    </w:p>
    <w:p>
      <w:pPr>
        <w:jc w:val="center"/>
        <w:rPr>
          <w:rFonts w:ascii="Times New Roman" w:hAnsi="Times New Roman"/>
          <w:color w:val="000000"/>
          <w:sz w:val="24"/>
          <w:szCs w:val="24"/>
        </w:rPr>
      </w:pPr>
    </w:p>
    <w:p>
      <w:pPr>
        <w:jc w:val="center"/>
        <w:rPr>
          <w:rFonts w:ascii="Times New Roman" w:hAnsi="Times New Roman"/>
          <w:sz w:val="24"/>
          <w:szCs w:val="24"/>
        </w:rPr>
      </w:pPr>
      <w:r>
        <w:rPr>
          <w:rFonts w:ascii="Times New Roman" w:hAnsi="Times New Roman"/>
          <w:color w:val="E36C0A"/>
          <w:sz w:val="24"/>
          <w:szCs w:val="24"/>
        </w:rPr>
        <w:t>Kavayitri Bahinabai Chaudhari</w:t>
      </w:r>
    </w:p>
    <w:p>
      <w:pPr>
        <w:jc w:val="center"/>
        <w:rPr>
          <w:rFonts w:ascii="Times New Roman" w:hAnsi="Times New Roman"/>
          <w:sz w:val="24"/>
          <w:szCs w:val="24"/>
        </w:rPr>
      </w:pPr>
      <w:r>
        <w:rPr>
          <w:rFonts w:ascii="Times New Roman" w:hAnsi="Times New Roman"/>
          <w:color w:val="E36C0A"/>
          <w:sz w:val="24"/>
          <w:szCs w:val="24"/>
        </w:rPr>
        <w:t>North Maharashtra University Jalgaon (M.S.)</w:t>
      </w:r>
    </w:p>
    <w:p>
      <w:pPr>
        <w:jc w:val="center"/>
        <w:rPr>
          <w:rFonts w:ascii="Times New Roman" w:hAnsi="Times New Roman"/>
          <w:color w:val="31849B"/>
          <w:sz w:val="24"/>
          <w:szCs w:val="24"/>
        </w:rPr>
      </w:pPr>
    </w:p>
    <w:p>
      <w:pPr>
        <w:jc w:val="center"/>
        <w:rPr>
          <w:rFonts w:ascii="Times New Roman" w:hAnsi="Times New Roman"/>
          <w:color w:val="000000"/>
          <w:sz w:val="24"/>
          <w:szCs w:val="24"/>
        </w:rPr>
      </w:pPr>
    </w:p>
    <w:p>
      <w:pPr>
        <w:jc w:val="center"/>
        <w:rPr>
          <w:rFonts w:ascii="Times New Roman" w:hAnsi="Times New Roman"/>
          <w:color w:val="000000"/>
          <w:sz w:val="24"/>
          <w:szCs w:val="24"/>
        </w:rPr>
      </w:pPr>
      <w:r>
        <w:rPr>
          <w:rFonts w:ascii="Times New Roman" w:hAnsi="Times New Roman"/>
          <w:color w:val="000000"/>
          <w:sz w:val="24"/>
          <w:szCs w:val="24"/>
        </w:rPr>
        <w:drawing>
          <wp:inline distT="0" distB="0" distL="0" distR="0">
            <wp:extent cx="3879215" cy="1936750"/>
            <wp:effectExtent l="0" t="0" r="0" b="0"/>
            <wp:docPr id="1026" name="Picture 6"/>
            <wp:cNvGraphicFramePr/>
            <a:graphic xmlns:a="http://schemas.openxmlformats.org/drawingml/2006/main">
              <a:graphicData uri="http://schemas.openxmlformats.org/drawingml/2006/picture">
                <pic:pic xmlns:pic="http://schemas.openxmlformats.org/drawingml/2006/picture">
                  <pic:nvPicPr>
                    <pic:cNvPr id="1026" name="Picture 6"/>
                    <pic:cNvPicPr/>
                  </pic:nvPicPr>
                  <pic:blipFill>
                    <a:blip r:embed="rId6" cstate="print"/>
                    <a:srcRect/>
                    <a:stretch>
                      <a:fillRect/>
                    </a:stretch>
                  </pic:blipFill>
                  <pic:spPr>
                    <a:xfrm>
                      <a:off x="0" y="0"/>
                      <a:ext cx="3879849" cy="1936750"/>
                    </a:xfrm>
                    <a:prstGeom prst="rect">
                      <a:avLst/>
                    </a:prstGeom>
                    <a:ln>
                      <a:noFill/>
                    </a:ln>
                  </pic:spPr>
                </pic:pic>
              </a:graphicData>
            </a:graphic>
          </wp:inline>
        </w:drawing>
      </w:r>
    </w:p>
    <w:p>
      <w:pPr>
        <w:jc w:val="center"/>
        <w:rPr>
          <w:rFonts w:ascii="Times New Roman" w:hAnsi="Times New Roman"/>
          <w:color w:val="31849B"/>
          <w:sz w:val="24"/>
          <w:szCs w:val="24"/>
        </w:rPr>
      </w:pPr>
      <w:r>
        <w:rPr>
          <w:rFonts w:ascii="Times New Roman" w:hAnsi="Times New Roman"/>
          <w:color w:val="31849B"/>
          <w:sz w:val="24"/>
          <w:szCs w:val="24"/>
        </w:rPr>
        <w:t>Department of Computer Engineering</w:t>
      </w:r>
    </w:p>
    <w:p>
      <w:pPr>
        <w:jc w:val="center"/>
        <w:rPr>
          <w:rFonts w:ascii="Times New Roman" w:hAnsi="Times New Roman"/>
          <w:b/>
          <w:bCs/>
          <w:color w:val="FF0000"/>
          <w:sz w:val="24"/>
          <w:szCs w:val="24"/>
        </w:rPr>
      </w:pPr>
    </w:p>
    <w:p>
      <w:pPr>
        <w:jc w:val="center"/>
        <w:rPr>
          <w:rFonts w:ascii="Times New Roman" w:hAnsi="Times New Roman"/>
          <w:b/>
          <w:bCs/>
          <w:color w:val="FF0000"/>
          <w:sz w:val="24"/>
          <w:szCs w:val="24"/>
        </w:rPr>
      </w:pPr>
      <w:r>
        <w:rPr>
          <w:rFonts w:ascii="Times New Roman" w:hAnsi="Times New Roman"/>
          <w:b/>
          <w:bCs/>
          <w:color w:val="FF0000"/>
          <w:sz w:val="24"/>
          <w:szCs w:val="24"/>
        </w:rPr>
        <w:t>Shri Gulabrao Deokar College of Engineering, Jalgaon</w:t>
      </w:r>
    </w:p>
    <w:p>
      <w:pPr>
        <w:jc w:val="center"/>
        <w:rPr>
          <w:rFonts w:ascii="Times New Roman" w:hAnsi="Times New Roman"/>
          <w:color w:val="000000"/>
          <w:sz w:val="24"/>
          <w:szCs w:val="24"/>
        </w:rPr>
      </w:pPr>
    </w:p>
    <w:p>
      <w:pPr>
        <w:jc w:val="center"/>
        <w:rPr>
          <w:rFonts w:ascii="Times New Roman" w:hAnsi="Times New Roman"/>
          <w:color w:val="000000"/>
          <w:sz w:val="24"/>
          <w:szCs w:val="24"/>
        </w:rPr>
      </w:pPr>
      <w:r>
        <w:rPr>
          <w:rFonts w:ascii="Times New Roman" w:hAnsi="Times New Roman"/>
          <w:color w:val="000000"/>
          <w:sz w:val="24"/>
          <w:szCs w:val="24"/>
        </w:rPr>
        <w:t>[2022 – 2023]</w:t>
      </w:r>
    </w:p>
    <w:p>
      <w:pPr>
        <w:jc w:val="center"/>
        <w:rPr>
          <w:rFonts w:ascii="Times New Roman" w:hAnsi="Times New Roman"/>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center"/>
        <w:rPr>
          <w:rFonts w:ascii="Times New Roman" w:hAnsi="Times New Roman"/>
          <w:b/>
          <w:bCs/>
          <w:color w:val="984806"/>
          <w:sz w:val="24"/>
          <w:szCs w:val="24"/>
        </w:rPr>
      </w:pPr>
      <w:r>
        <w:rPr>
          <w:rFonts w:ascii="Times New Roman" w:hAnsi="Times New Roman"/>
          <w:b/>
          <w:bCs/>
          <w:color w:val="984806"/>
          <w:sz w:val="24"/>
          <w:szCs w:val="24"/>
        </w:rPr>
        <w:t>Shri Gulabrao Deokar College of Engineering,   Jalgaon.</w:t>
      </w:r>
    </w:p>
    <w:p>
      <w:pPr>
        <w:jc w:val="center"/>
        <w:rPr>
          <w:rFonts w:ascii="Times New Roman" w:hAnsi="Times New Roman"/>
          <w:sz w:val="24"/>
          <w:szCs w:val="24"/>
        </w:rPr>
      </w:pPr>
      <w:r>
        <w:rPr>
          <w:rFonts w:ascii="Times New Roman" w:hAnsi="Times New Roman"/>
          <w:b/>
          <w:bCs/>
          <w:color w:val="984806"/>
          <w:sz w:val="24"/>
          <w:szCs w:val="24"/>
        </w:rPr>
        <w:t>Department of Computer Engineering</w:t>
      </w:r>
    </w:p>
    <w:p>
      <w:pPr>
        <w:jc w:val="center"/>
        <w:rPr>
          <w:rFonts w:ascii="Times New Roman" w:hAnsi="Times New Roman"/>
          <w:b/>
          <w:bCs/>
          <w:color w:val="FF0000"/>
          <w:sz w:val="24"/>
          <w:szCs w:val="24"/>
        </w:rPr>
      </w:pPr>
    </w:p>
    <w:p>
      <w:pPr>
        <w:jc w:val="center"/>
        <w:rPr>
          <w:rFonts w:ascii="Times New Roman" w:hAnsi="Times New Roman"/>
          <w:b/>
          <w:bCs/>
          <w:color w:val="FF0000"/>
          <w:sz w:val="24"/>
          <w:szCs w:val="24"/>
        </w:rPr>
      </w:pPr>
      <w:r>
        <w:rPr>
          <w:rFonts w:ascii="Times New Roman" w:hAnsi="Times New Roman"/>
          <w:b/>
          <w:bCs/>
          <w:color w:val="FF0000"/>
          <w:sz w:val="24"/>
          <w:szCs w:val="24"/>
        </w:rPr>
        <w:drawing>
          <wp:inline distT="0" distB="0" distL="0" distR="0">
            <wp:extent cx="3397250" cy="1651000"/>
            <wp:effectExtent l="0" t="0" r="0" b="0"/>
            <wp:docPr id="1027" name="Picture 7"/>
            <wp:cNvGraphicFramePr/>
            <a:graphic xmlns:a="http://schemas.openxmlformats.org/drawingml/2006/main">
              <a:graphicData uri="http://schemas.openxmlformats.org/drawingml/2006/picture">
                <pic:pic xmlns:pic="http://schemas.openxmlformats.org/drawingml/2006/picture">
                  <pic:nvPicPr>
                    <pic:cNvPr id="1027" name="Picture 7"/>
                    <pic:cNvPicPr/>
                  </pic:nvPicPr>
                  <pic:blipFill>
                    <a:blip r:embed="rId6" cstate="print"/>
                    <a:srcRect/>
                    <a:stretch>
                      <a:fillRect/>
                    </a:stretch>
                  </pic:blipFill>
                  <pic:spPr>
                    <a:xfrm>
                      <a:off x="0" y="0"/>
                      <a:ext cx="3397250" cy="1651000"/>
                    </a:xfrm>
                    <a:prstGeom prst="rect">
                      <a:avLst/>
                    </a:prstGeom>
                    <a:ln>
                      <a:noFill/>
                    </a:ln>
                  </pic:spPr>
                </pic:pic>
              </a:graphicData>
            </a:graphic>
          </wp:inline>
        </w:drawing>
      </w:r>
    </w:p>
    <w:p>
      <w:pPr>
        <w:jc w:val="center"/>
        <w:rPr>
          <w:rFonts w:ascii="Times New Roman" w:hAnsi="Times New Roman"/>
          <w:b/>
          <w:bCs/>
          <w:color w:val="FF0000"/>
          <w:sz w:val="24"/>
          <w:szCs w:val="24"/>
        </w:rPr>
      </w:pPr>
    </w:p>
    <w:p>
      <w:pPr>
        <w:jc w:val="center"/>
        <w:rPr>
          <w:rFonts w:ascii="Times New Roman" w:hAnsi="Times New Roman"/>
          <w:sz w:val="24"/>
          <w:szCs w:val="24"/>
        </w:rPr>
      </w:pPr>
      <w:r>
        <w:rPr>
          <w:rFonts w:ascii="Times New Roman" w:hAnsi="Times New Roman"/>
          <w:b/>
          <w:bCs/>
          <w:color w:val="FF0000"/>
          <w:sz w:val="24"/>
          <w:szCs w:val="24"/>
        </w:rPr>
        <w:t>“INTERACTIVE EDUCATION”</w:t>
      </w:r>
    </w:p>
    <w:p>
      <w:pPr>
        <w:jc w:val="center"/>
        <w:rPr>
          <w:rFonts w:ascii="Times New Roman" w:hAnsi="Times New Roman"/>
          <w:color w:val="548DD4"/>
          <w:sz w:val="24"/>
          <w:szCs w:val="24"/>
        </w:rPr>
      </w:pPr>
    </w:p>
    <w:p>
      <w:pPr>
        <w:jc w:val="center"/>
        <w:rPr>
          <w:rFonts w:ascii="Times New Roman" w:hAnsi="Times New Roman"/>
          <w:color w:val="548DD4"/>
          <w:sz w:val="24"/>
          <w:szCs w:val="24"/>
        </w:rPr>
      </w:pPr>
      <w:r>
        <w:rPr>
          <w:rFonts w:ascii="Times New Roman" w:hAnsi="Times New Roman"/>
          <w:color w:val="548DD4"/>
          <w:sz w:val="24"/>
          <w:szCs w:val="24"/>
        </w:rPr>
        <w:t>Submitted By:</w:t>
      </w:r>
    </w:p>
    <w:p>
      <w:pPr>
        <w:jc w:val="center"/>
        <w:rPr>
          <w:rFonts w:ascii="Times New Roman" w:hAnsi="Times New Roman"/>
          <w:color w:val="548DD4"/>
          <w:sz w:val="24"/>
          <w:szCs w:val="24"/>
        </w:rPr>
      </w:pPr>
    </w:p>
    <w:p>
      <w:pPr>
        <w:jc w:val="center"/>
        <w:rPr>
          <w:rFonts w:ascii="Times New Roman" w:hAnsi="Times New Roman"/>
          <w:color w:val="FF0000"/>
          <w:sz w:val="24"/>
          <w:szCs w:val="24"/>
        </w:rPr>
      </w:pPr>
      <w:r>
        <w:rPr>
          <w:rFonts w:ascii="Times New Roman" w:hAnsi="Times New Roman"/>
          <w:color w:val="FF0000"/>
          <w:sz w:val="24"/>
          <w:szCs w:val="24"/>
        </w:rPr>
        <w:t>CHIRAAG PATIL</w:t>
      </w:r>
      <w:r>
        <w:rPr>
          <w:rFonts w:ascii="Times New Roman" w:hAnsi="Times New Roman"/>
          <w:color w:val="FF0000"/>
          <w:sz w:val="24"/>
          <w:szCs w:val="24"/>
        </w:rPr>
        <w:br w:type="textWrapping"/>
      </w:r>
    </w:p>
    <w:p>
      <w:pPr>
        <w:jc w:val="center"/>
        <w:rPr>
          <w:rFonts w:ascii="Times New Roman" w:hAnsi="Times New Roman"/>
          <w:color w:val="FF0000"/>
          <w:sz w:val="24"/>
          <w:szCs w:val="24"/>
        </w:rPr>
      </w:pPr>
      <w:r>
        <w:rPr>
          <w:rFonts w:ascii="Times New Roman" w:hAnsi="Times New Roman"/>
          <w:color w:val="FF0000"/>
          <w:sz w:val="24"/>
          <w:szCs w:val="24"/>
        </w:rPr>
        <w:t>YUKTA YADAV</w:t>
      </w:r>
    </w:p>
    <w:p>
      <w:pPr>
        <w:jc w:val="center"/>
        <w:rPr>
          <w:rFonts w:ascii="Times New Roman" w:hAnsi="Times New Roman"/>
          <w:color w:val="FF0000"/>
          <w:sz w:val="24"/>
          <w:szCs w:val="24"/>
        </w:rPr>
      </w:pPr>
    </w:p>
    <w:p>
      <w:pPr>
        <w:jc w:val="center"/>
        <w:rPr>
          <w:rFonts w:ascii="Times New Roman" w:hAnsi="Times New Roman"/>
          <w:color w:val="FF0000"/>
          <w:sz w:val="24"/>
          <w:szCs w:val="24"/>
        </w:rPr>
      </w:pPr>
      <w:r>
        <w:rPr>
          <w:rFonts w:ascii="Times New Roman" w:hAnsi="Times New Roman"/>
          <w:color w:val="FF0000"/>
          <w:sz w:val="24"/>
          <w:szCs w:val="24"/>
        </w:rPr>
        <w:t>KAVERI CHAVAN</w:t>
      </w:r>
    </w:p>
    <w:p>
      <w:pPr>
        <w:jc w:val="center"/>
        <w:rPr>
          <w:rFonts w:ascii="Times New Roman" w:hAnsi="Times New Roman"/>
          <w:color w:val="FF0000"/>
          <w:sz w:val="24"/>
          <w:szCs w:val="24"/>
        </w:rPr>
      </w:pPr>
    </w:p>
    <w:p>
      <w:pPr>
        <w:jc w:val="center"/>
        <w:rPr>
          <w:rFonts w:hint="default" w:ascii="Times New Roman" w:hAnsi="Times New Roman"/>
          <w:color w:val="FF0000"/>
          <w:sz w:val="24"/>
          <w:szCs w:val="24"/>
          <w:lang w:val="en-US"/>
        </w:rPr>
      </w:pPr>
      <w:r>
        <w:rPr>
          <w:rFonts w:hint="default" w:ascii="Times New Roman" w:hAnsi="Times New Roman"/>
          <w:color w:val="FF0000"/>
          <w:sz w:val="24"/>
          <w:szCs w:val="24"/>
          <w:lang w:val="en-US"/>
        </w:rPr>
        <w:t>YURAJ GUND</w:t>
      </w:r>
    </w:p>
    <w:p>
      <w:pPr>
        <w:jc w:val="center"/>
        <w:rPr>
          <w:rFonts w:ascii="Times New Roman" w:hAnsi="Times New Roman"/>
          <w:color w:val="FF0000"/>
          <w:sz w:val="24"/>
          <w:szCs w:val="24"/>
        </w:rPr>
      </w:pPr>
    </w:p>
    <w:p>
      <w:pPr>
        <w:jc w:val="center"/>
        <w:rPr>
          <w:rFonts w:ascii="Times New Roman" w:hAnsi="Times New Roman"/>
          <w:sz w:val="24"/>
          <w:szCs w:val="24"/>
        </w:rPr>
      </w:pPr>
    </w:p>
    <w:p>
      <w:pPr>
        <w:jc w:val="center"/>
        <w:rPr>
          <w:rFonts w:ascii="Times New Roman" w:hAnsi="Times New Roman"/>
          <w:sz w:val="24"/>
          <w:szCs w:val="24"/>
        </w:rPr>
      </w:pPr>
      <w:r>
        <w:rPr>
          <w:rFonts w:ascii="Times New Roman" w:hAnsi="Times New Roman"/>
          <w:color w:val="943634"/>
          <w:sz w:val="24"/>
          <w:szCs w:val="24"/>
        </w:rPr>
        <w:t>In fulfillment of</w:t>
      </w:r>
    </w:p>
    <w:p>
      <w:pPr>
        <w:jc w:val="center"/>
        <w:rPr>
          <w:rFonts w:ascii="Times New Roman" w:hAnsi="Times New Roman"/>
          <w:b/>
          <w:bCs/>
          <w:color w:val="00B050"/>
          <w:sz w:val="24"/>
          <w:szCs w:val="24"/>
        </w:rPr>
      </w:pPr>
    </w:p>
    <w:p>
      <w:pPr>
        <w:jc w:val="center"/>
        <w:rPr>
          <w:rFonts w:ascii="Times New Roman" w:hAnsi="Times New Roman"/>
          <w:sz w:val="24"/>
          <w:szCs w:val="24"/>
        </w:rPr>
      </w:pPr>
      <w:r>
        <w:rPr>
          <w:rFonts w:ascii="Times New Roman" w:hAnsi="Times New Roman"/>
          <w:b/>
          <w:bCs/>
          <w:color w:val="00B050"/>
          <w:sz w:val="24"/>
          <w:szCs w:val="24"/>
        </w:rPr>
        <w:t>Fourth Year of Engineering</w:t>
      </w:r>
    </w:p>
    <w:p>
      <w:pPr>
        <w:jc w:val="center"/>
        <w:rPr>
          <w:rFonts w:ascii="Times New Roman" w:hAnsi="Times New Roman"/>
          <w:sz w:val="24"/>
          <w:szCs w:val="24"/>
        </w:rPr>
      </w:pPr>
      <w:r>
        <w:rPr>
          <w:rFonts w:ascii="Times New Roman" w:hAnsi="Times New Roman"/>
          <w:b/>
          <w:bCs/>
          <w:color w:val="00B050"/>
          <w:sz w:val="24"/>
          <w:szCs w:val="24"/>
        </w:rPr>
        <w:t>(Computer Engineering)</w:t>
      </w:r>
    </w:p>
    <w:p>
      <w:pPr>
        <w:jc w:val="center"/>
        <w:rPr>
          <w:rFonts w:ascii="Times New Roman" w:hAnsi="Times New Roman"/>
          <w:color w:val="548DD4"/>
          <w:sz w:val="24"/>
          <w:szCs w:val="24"/>
        </w:rPr>
      </w:pPr>
    </w:p>
    <w:p>
      <w:pPr>
        <w:jc w:val="center"/>
        <w:rPr>
          <w:rFonts w:ascii="Times New Roman" w:hAnsi="Times New Roman"/>
          <w:color w:val="548DD4"/>
          <w:sz w:val="24"/>
          <w:szCs w:val="24"/>
        </w:rPr>
      </w:pPr>
    </w:p>
    <w:p>
      <w:pPr>
        <w:jc w:val="center"/>
        <w:rPr>
          <w:rFonts w:ascii="Times New Roman" w:hAnsi="Times New Roman"/>
          <w:color w:val="548DD4"/>
          <w:sz w:val="24"/>
          <w:szCs w:val="24"/>
        </w:rPr>
      </w:pPr>
    </w:p>
    <w:p>
      <w:pPr>
        <w:jc w:val="center"/>
        <w:rPr>
          <w:rFonts w:ascii="Times New Roman" w:hAnsi="Times New Roman"/>
          <w:sz w:val="24"/>
          <w:szCs w:val="24"/>
        </w:rPr>
      </w:pPr>
      <w:r>
        <w:rPr>
          <w:rFonts w:ascii="Times New Roman" w:hAnsi="Times New Roman"/>
          <w:color w:val="548DD4"/>
          <w:sz w:val="24"/>
          <w:szCs w:val="24"/>
        </w:rPr>
        <w:t>Guided By:-</w:t>
      </w:r>
    </w:p>
    <w:p>
      <w:pPr>
        <w:jc w:val="center"/>
        <w:rPr>
          <w:rFonts w:hint="default" w:ascii="Times New Roman" w:hAnsi="Times New Roman"/>
          <w:sz w:val="24"/>
          <w:szCs w:val="24"/>
          <w:lang w:val="en-US"/>
        </w:rPr>
      </w:pPr>
      <w:r>
        <w:rPr>
          <w:rFonts w:ascii="Times New Roman" w:hAnsi="Times New Roman"/>
          <w:b/>
          <w:bCs/>
          <w:color w:val="7030A0"/>
          <w:sz w:val="24"/>
          <w:szCs w:val="24"/>
        </w:rPr>
        <w:t>M</w:t>
      </w:r>
      <w:r>
        <w:rPr>
          <w:rFonts w:hint="default" w:ascii="Times New Roman" w:hAnsi="Times New Roman"/>
          <w:b/>
          <w:bCs/>
          <w:color w:val="7030A0"/>
          <w:sz w:val="24"/>
          <w:szCs w:val="24"/>
          <w:lang w:val="en-US"/>
        </w:rPr>
        <w:t>s. Soniya P. Chaudhari</w:t>
      </w:r>
    </w:p>
    <w:p>
      <w:pPr>
        <w:jc w:val="center"/>
        <w:rPr>
          <w:rFonts w:ascii="Times New Roman" w:hAnsi="Times New Roman"/>
          <w:color w:val="000000"/>
          <w:sz w:val="24"/>
          <w:szCs w:val="24"/>
        </w:rPr>
      </w:pPr>
    </w:p>
    <w:p>
      <w:pPr>
        <w:jc w:val="center"/>
        <w:rPr>
          <w:rFonts w:ascii="Times New Roman" w:hAnsi="Times New Roman"/>
          <w:color w:val="000000"/>
          <w:sz w:val="24"/>
          <w:szCs w:val="24"/>
        </w:rPr>
      </w:pPr>
    </w:p>
    <w:p>
      <w:pPr>
        <w:jc w:val="center"/>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[2022 – 2023]</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center"/>
        <w:rPr>
          <w:rFonts w:ascii="Times New Roman" w:hAnsi="Times New Roman"/>
          <w:color w:val="000000"/>
          <w:sz w:val="24"/>
          <w:szCs w:val="24"/>
        </w:rPr>
      </w:pPr>
    </w:p>
    <w:p>
      <w:pPr>
        <w:jc w:val="center"/>
        <w:rPr>
          <w:rFonts w:ascii="Times New Roman" w:hAnsi="Times New Roman"/>
          <w:b/>
          <w:bCs/>
          <w:color w:val="000000"/>
          <w:sz w:val="24"/>
          <w:szCs w:val="24"/>
        </w:rPr>
      </w:pPr>
      <w:r>
        <w:rPr>
          <w:rFonts w:ascii="Times New Roman" w:hAnsi="Times New Roman"/>
          <w:b/>
          <w:bCs/>
          <w:color w:val="000000"/>
          <w:sz w:val="24"/>
          <w:szCs w:val="24"/>
        </w:rPr>
        <w:t>CERTIFICATE</w:t>
      </w:r>
    </w:p>
    <w:p>
      <w:pPr>
        <w:jc w:val="center"/>
        <w:rPr>
          <w:rFonts w:ascii="Times New Roman" w:hAnsi="Times New Roman"/>
          <w:b/>
          <w:bCs/>
          <w:color w:val="000000"/>
          <w:sz w:val="24"/>
          <w:szCs w:val="24"/>
        </w:rPr>
      </w:pPr>
    </w:p>
    <w:p>
      <w:pPr>
        <w:jc w:val="center"/>
        <w:rPr>
          <w:rFonts w:ascii="Times New Roman" w:hAnsi="Times New Roman"/>
          <w:color w:val="000000"/>
          <w:sz w:val="24"/>
          <w:szCs w:val="24"/>
        </w:rPr>
      </w:pPr>
      <w:r>
        <w:rPr>
          <w:rFonts w:ascii="Times New Roman" w:hAnsi="Times New Roman"/>
          <w:color w:val="000000"/>
          <w:sz w:val="24"/>
          <w:szCs w:val="24"/>
        </w:rPr>
        <w:t>This is to certify that, Project submitted by,</w:t>
      </w:r>
    </w:p>
    <w:p>
      <w:pPr>
        <w:jc w:val="center"/>
        <w:rPr>
          <w:rFonts w:ascii="Times New Roman" w:hAnsi="Times New Roman"/>
          <w:color w:val="000000"/>
          <w:sz w:val="24"/>
          <w:szCs w:val="24"/>
        </w:rPr>
      </w:pPr>
    </w:p>
    <w:p>
      <w:pPr>
        <w:jc w:val="center"/>
        <w:rPr>
          <w:rFonts w:ascii="Times New Roman" w:hAnsi="Times New Roman"/>
          <w:color w:val="FF0000"/>
          <w:sz w:val="24"/>
          <w:szCs w:val="24"/>
        </w:rPr>
      </w:pPr>
      <w:r>
        <w:rPr>
          <w:rFonts w:ascii="Times New Roman" w:hAnsi="Times New Roman"/>
          <w:color w:val="FF0000"/>
          <w:sz w:val="24"/>
          <w:szCs w:val="24"/>
        </w:rPr>
        <w:t>CHIRAAG PATIL</w:t>
      </w:r>
      <w:r>
        <w:rPr>
          <w:rFonts w:ascii="Times New Roman" w:hAnsi="Times New Roman"/>
          <w:color w:val="FF0000"/>
          <w:sz w:val="24"/>
          <w:szCs w:val="24"/>
        </w:rPr>
        <w:br w:type="textWrapping"/>
      </w:r>
    </w:p>
    <w:p>
      <w:pPr>
        <w:jc w:val="center"/>
        <w:rPr>
          <w:rFonts w:ascii="Times New Roman" w:hAnsi="Times New Roman"/>
          <w:color w:val="FF0000"/>
          <w:sz w:val="24"/>
          <w:szCs w:val="24"/>
        </w:rPr>
      </w:pPr>
      <w:r>
        <w:rPr>
          <w:rFonts w:ascii="Times New Roman" w:hAnsi="Times New Roman"/>
          <w:color w:val="FF0000"/>
          <w:sz w:val="24"/>
          <w:szCs w:val="24"/>
        </w:rPr>
        <w:t>YUKTA YADAV</w:t>
      </w:r>
    </w:p>
    <w:p>
      <w:pPr>
        <w:jc w:val="center"/>
        <w:rPr>
          <w:rFonts w:ascii="Times New Roman" w:hAnsi="Times New Roman"/>
          <w:color w:val="FF0000"/>
          <w:sz w:val="24"/>
          <w:szCs w:val="24"/>
        </w:rPr>
      </w:pPr>
    </w:p>
    <w:p>
      <w:pPr>
        <w:jc w:val="center"/>
        <w:rPr>
          <w:rFonts w:ascii="Times New Roman" w:hAnsi="Times New Roman"/>
          <w:color w:val="FF0000"/>
          <w:sz w:val="24"/>
          <w:szCs w:val="24"/>
        </w:rPr>
      </w:pPr>
      <w:r>
        <w:rPr>
          <w:rFonts w:ascii="Times New Roman" w:hAnsi="Times New Roman"/>
          <w:color w:val="FF0000"/>
          <w:sz w:val="24"/>
          <w:szCs w:val="24"/>
        </w:rPr>
        <w:t>KAVERI CHAVAN</w:t>
      </w:r>
    </w:p>
    <w:p>
      <w:pPr>
        <w:jc w:val="center"/>
        <w:rPr>
          <w:rFonts w:ascii="Times New Roman" w:hAnsi="Times New Roman"/>
          <w:color w:val="FF0000"/>
          <w:sz w:val="24"/>
          <w:szCs w:val="24"/>
        </w:rPr>
      </w:pPr>
    </w:p>
    <w:p>
      <w:pPr>
        <w:jc w:val="center"/>
        <w:rPr>
          <w:rFonts w:hint="default" w:ascii="Times New Roman" w:hAnsi="Times New Roman"/>
          <w:color w:val="FF0000"/>
          <w:sz w:val="24"/>
          <w:szCs w:val="24"/>
          <w:lang w:val="en-US"/>
        </w:rPr>
      </w:pPr>
      <w:r>
        <w:rPr>
          <w:rFonts w:hint="default" w:ascii="Times New Roman" w:hAnsi="Times New Roman"/>
          <w:color w:val="FF0000"/>
          <w:sz w:val="24"/>
          <w:szCs w:val="24"/>
          <w:lang w:val="en-US"/>
        </w:rPr>
        <w:t>YURAJ GUND</w:t>
      </w:r>
    </w:p>
    <w:p>
      <w:pPr>
        <w:jc w:val="center"/>
        <w:rPr>
          <w:rFonts w:ascii="Times New Roman" w:hAnsi="Times New Roman"/>
          <w:color w:val="000000"/>
          <w:sz w:val="24"/>
          <w:szCs w:val="24"/>
        </w:rPr>
      </w:pPr>
    </w:p>
    <w:p>
      <w:pPr>
        <w:jc w:val="center"/>
        <w:rPr>
          <w:rFonts w:ascii="Times New Roman" w:hAnsi="Times New Roman"/>
          <w:color w:val="000000"/>
          <w:sz w:val="24"/>
          <w:szCs w:val="24"/>
        </w:rPr>
      </w:pPr>
      <w:r>
        <w:rPr>
          <w:rFonts w:ascii="Times New Roman" w:hAnsi="Times New Roman"/>
          <w:color w:val="000000"/>
          <w:sz w:val="24"/>
          <w:szCs w:val="24"/>
        </w:rPr>
        <w:t>Is a bonafide work completed under my supervision and guidance in partial fulfillment of third year Engineering(Computer) of Kavayatri Bahinabai Chaudhari North Maharashtra University,Jalgaon.</w:t>
      </w:r>
    </w:p>
    <w:p>
      <w:pPr>
        <w:jc w:val="center"/>
        <w:rPr>
          <w:rFonts w:ascii="Times New Roman" w:hAnsi="Times New Roman"/>
          <w:b/>
          <w:bCs/>
          <w:color w:val="000000"/>
          <w:sz w:val="24"/>
          <w:szCs w:val="24"/>
        </w:rPr>
      </w:pPr>
    </w:p>
    <w:p>
      <w:pPr>
        <w:jc w:val="center"/>
        <w:rPr>
          <w:rFonts w:ascii="Times New Roman" w:hAnsi="Times New Roman"/>
          <w:b/>
          <w:bCs/>
          <w:color w:val="000000"/>
          <w:sz w:val="24"/>
          <w:szCs w:val="24"/>
        </w:rPr>
      </w:pPr>
    </w:p>
    <w:p>
      <w:pPr>
        <w:rPr>
          <w:rFonts w:ascii="Times New Roman" w:hAnsi="Times New Roman"/>
          <w:color w:val="000000"/>
          <w:sz w:val="24"/>
          <w:szCs w:val="24"/>
        </w:rPr>
      </w:pPr>
      <w:r>
        <w:rPr>
          <w:rFonts w:ascii="Times New Roman" w:hAnsi="Times New Roman"/>
          <w:b/>
          <w:bCs/>
          <w:color w:val="000000"/>
          <w:sz w:val="24"/>
          <w:szCs w:val="24"/>
        </w:rPr>
        <w:t xml:space="preserve">Place: </w:t>
      </w:r>
      <w:r>
        <w:rPr>
          <w:rFonts w:ascii="Times New Roman" w:hAnsi="Times New Roman"/>
          <w:color w:val="000000"/>
          <w:sz w:val="24"/>
          <w:szCs w:val="24"/>
        </w:rPr>
        <w:t>Jalgaon</w:t>
      </w:r>
    </w:p>
    <w:p>
      <w:pPr>
        <w:ind w:firstLine="3855" w:firstLineChars="1600"/>
        <w:jc w:val="center"/>
        <w:rPr>
          <w:rFonts w:ascii="Times New Roman" w:hAnsi="Times New Roman"/>
          <w:b/>
          <w:bCs/>
          <w:color w:val="000000"/>
          <w:sz w:val="24"/>
          <w:szCs w:val="24"/>
        </w:rPr>
      </w:pPr>
    </w:p>
    <w:p>
      <w:pPr>
        <w:rPr>
          <w:rFonts w:ascii="Times New Roman" w:hAnsi="Times New Roman"/>
          <w:color w:val="000000"/>
          <w:sz w:val="24"/>
          <w:szCs w:val="24"/>
        </w:rPr>
      </w:pPr>
      <w:r>
        <w:rPr>
          <w:rFonts w:ascii="Times New Roman" w:hAnsi="Times New Roman"/>
          <w:b/>
          <w:bCs/>
          <w:color w:val="000000"/>
          <w:sz w:val="24"/>
          <w:szCs w:val="24"/>
        </w:rPr>
        <w:t>Date:    /       /</w:t>
      </w:r>
    </w:p>
    <w:p>
      <w:pPr>
        <w:jc w:val="center"/>
        <w:rPr>
          <w:rFonts w:ascii="Times New Roman" w:hAnsi="Times New Roman"/>
          <w:b/>
          <w:bCs/>
          <w:color w:val="000000"/>
          <w:sz w:val="24"/>
          <w:szCs w:val="24"/>
        </w:rPr>
      </w:pPr>
    </w:p>
    <w:p>
      <w:pPr>
        <w:jc w:val="center"/>
        <w:rPr>
          <w:rFonts w:ascii="Times New Roman" w:hAnsi="Times New Roman"/>
          <w:b/>
          <w:bCs/>
          <w:color w:val="000000"/>
          <w:sz w:val="24"/>
          <w:szCs w:val="24"/>
        </w:rPr>
      </w:pPr>
    </w:p>
    <w:p>
      <w:pPr>
        <w:jc w:val="center"/>
        <w:rPr>
          <w:rFonts w:ascii="Times New Roman" w:hAnsi="Times New Roman"/>
          <w:color w:val="000000"/>
          <w:sz w:val="24"/>
          <w:szCs w:val="24"/>
        </w:rPr>
      </w:pPr>
      <w:r>
        <w:rPr>
          <w:rFonts w:ascii="Times New Roman" w:hAnsi="Times New Roman"/>
          <w:color w:val="000000"/>
          <w:sz w:val="24"/>
          <w:szCs w:val="24"/>
        </w:rPr>
        <w:t xml:space="preserve"> </w:t>
      </w:r>
    </w:p>
    <w:p>
      <w:pPr>
        <w:rPr>
          <w:rFonts w:ascii="Times New Roman" w:hAnsi="Times New Roman"/>
          <w:b/>
          <w:bCs/>
          <w:color w:val="000000"/>
          <w:sz w:val="24"/>
          <w:szCs w:val="24"/>
        </w:rPr>
      </w:pPr>
      <w:r>
        <w:rPr>
          <w:rFonts w:ascii="Times New Roman" w:hAnsi="Times New Roman"/>
          <w:b/>
          <w:bCs/>
          <w:color w:val="FF0000"/>
          <w:sz w:val="24"/>
          <w:szCs w:val="24"/>
        </w:rPr>
        <w:t>Mr. Hariom C. Agnihotri</w:t>
      </w:r>
      <w:r>
        <w:rPr>
          <w:rFonts w:hint="default" w:ascii="Times New Roman" w:hAnsi="Times New Roman"/>
          <w:b/>
          <w:bCs/>
          <w:color w:val="FF0000"/>
          <w:sz w:val="24"/>
          <w:szCs w:val="24"/>
          <w:lang w:val="en-US"/>
        </w:rPr>
        <w:t xml:space="preserve">                                                                     Ms. Soniya P. Chaudhari</w:t>
      </w:r>
      <w:r>
        <w:rPr>
          <w:rFonts w:ascii="Times New Roman" w:hAnsi="Times New Roman"/>
          <w:b/>
          <w:bCs/>
          <w:color w:val="FF0000"/>
          <w:sz w:val="24"/>
          <w:szCs w:val="24"/>
        </w:rPr>
        <w:t xml:space="preserve"> </w:t>
      </w:r>
      <w:r>
        <w:rPr>
          <w:rFonts w:ascii="Times New Roman" w:hAnsi="Times New Roman"/>
          <w:b/>
          <w:bCs/>
          <w:color w:val="000000"/>
          <w:sz w:val="24"/>
          <w:szCs w:val="24"/>
        </w:rPr>
        <w:t xml:space="preserve">                                                                </w:t>
      </w:r>
    </w:p>
    <w:p>
      <w:pPr>
        <w:rPr>
          <w:rFonts w:ascii="Times New Roman" w:hAnsi="Times New Roman"/>
          <w:b/>
          <w:bCs/>
          <w:color w:val="FF0000"/>
          <w:sz w:val="24"/>
          <w:szCs w:val="24"/>
        </w:rPr>
      </w:pPr>
      <w:r>
        <w:rPr>
          <w:rFonts w:ascii="Times New Roman" w:hAnsi="Times New Roman"/>
          <w:b/>
          <w:bCs/>
          <w:color w:val="000000"/>
          <w:sz w:val="24"/>
          <w:szCs w:val="24"/>
        </w:rPr>
        <w:t xml:space="preserve">                 HOD</w:t>
      </w:r>
      <w:r>
        <w:rPr>
          <w:rFonts w:hint="default" w:ascii="Times New Roman" w:hAnsi="Times New Roman"/>
          <w:b/>
          <w:bCs/>
          <w:color w:val="000000"/>
          <w:sz w:val="24"/>
          <w:szCs w:val="24"/>
          <w:lang w:val="en-US"/>
        </w:rPr>
        <w:t xml:space="preserve">                                                                                                       GUIDE</w:t>
      </w:r>
      <w:r>
        <w:rPr>
          <w:rFonts w:ascii="Times New Roman" w:hAnsi="Times New Roman"/>
          <w:b/>
          <w:bCs/>
          <w:color w:val="000000"/>
          <w:sz w:val="24"/>
          <w:szCs w:val="24"/>
        </w:rPr>
        <w:t xml:space="preserve">                                                                                              </w:t>
      </w:r>
    </w:p>
    <w:p>
      <w:pPr>
        <w:ind w:firstLine="2168" w:firstLineChars="900"/>
        <w:jc w:val="center"/>
        <w:rPr>
          <w:rFonts w:ascii="Times New Roman" w:hAnsi="Times New Roman"/>
          <w:b/>
          <w:bCs/>
          <w:color w:val="000000"/>
          <w:sz w:val="24"/>
          <w:szCs w:val="24"/>
        </w:rPr>
      </w:pPr>
    </w:p>
    <w:p>
      <w:pPr>
        <w:ind w:firstLine="2168" w:firstLineChars="900"/>
        <w:jc w:val="center"/>
        <w:rPr>
          <w:rFonts w:ascii="Times New Roman" w:hAnsi="Times New Roman"/>
          <w:b/>
          <w:bCs/>
          <w:color w:val="000000"/>
          <w:sz w:val="24"/>
          <w:szCs w:val="24"/>
        </w:rPr>
      </w:pPr>
    </w:p>
    <w:p>
      <w:pPr>
        <w:ind w:firstLine="2289" w:firstLineChars="950"/>
        <w:jc w:val="center"/>
        <w:rPr>
          <w:rFonts w:ascii="Times New Roman" w:hAnsi="Times New Roman"/>
          <w:b/>
          <w:bCs/>
          <w:color w:val="FF0000"/>
          <w:sz w:val="24"/>
          <w:szCs w:val="24"/>
        </w:rPr>
      </w:pPr>
    </w:p>
    <w:p>
      <w:pPr>
        <w:ind w:firstLine="2289" w:firstLineChars="950"/>
        <w:jc w:val="center"/>
        <w:rPr>
          <w:rFonts w:ascii="Times New Roman" w:hAnsi="Times New Roman"/>
          <w:b/>
          <w:bCs/>
          <w:color w:val="FF0000"/>
          <w:sz w:val="24"/>
          <w:szCs w:val="24"/>
        </w:rPr>
      </w:pPr>
    </w:p>
    <w:p>
      <w:pPr>
        <w:ind w:firstLine="2289" w:firstLineChars="950"/>
        <w:rPr>
          <w:rFonts w:ascii="Times New Roman" w:hAnsi="Times New Roman"/>
          <w:color w:val="FF0000"/>
          <w:sz w:val="24"/>
          <w:szCs w:val="24"/>
        </w:rPr>
      </w:pPr>
      <w:r>
        <w:rPr>
          <w:rFonts w:ascii="Times New Roman" w:hAnsi="Times New Roman"/>
          <w:b/>
          <w:bCs/>
          <w:color w:val="FF0000"/>
          <w:sz w:val="24"/>
          <w:szCs w:val="24"/>
        </w:rPr>
        <w:t xml:space="preserve">                         Dr. C. S. PATIL</w:t>
      </w:r>
    </w:p>
    <w:p>
      <w:pPr>
        <w:ind w:firstLine="3012" w:firstLineChars="1250"/>
        <w:rPr>
          <w:rFonts w:ascii="Times New Roman" w:hAnsi="Times New Roman"/>
          <w:color w:val="000000"/>
          <w:sz w:val="24"/>
          <w:szCs w:val="24"/>
        </w:rPr>
      </w:pPr>
      <w:r>
        <w:rPr>
          <w:rFonts w:ascii="Times New Roman" w:hAnsi="Times New Roman"/>
          <w:b/>
          <w:bCs/>
          <w:color w:val="000000"/>
          <w:sz w:val="24"/>
          <w:szCs w:val="24"/>
        </w:rPr>
        <w:t xml:space="preserve">                PRINCIPAL</w:t>
      </w:r>
    </w:p>
    <w:p>
      <w:pPr>
        <w:jc w:val="center"/>
        <w:rPr>
          <w:rFonts w:ascii="Times New Roman" w:hAnsi="Times New Roman"/>
          <w:b/>
          <w:bCs/>
          <w:color w:val="000000"/>
          <w:sz w:val="24"/>
          <w:szCs w:val="24"/>
        </w:rPr>
      </w:pPr>
    </w:p>
    <w:p>
      <w:pPr>
        <w:jc w:val="center"/>
        <w:rPr>
          <w:rFonts w:ascii="Times New Roman" w:hAnsi="Times New Roman"/>
          <w:b/>
          <w:bCs/>
          <w:color w:val="000000"/>
          <w:sz w:val="24"/>
          <w:szCs w:val="24"/>
        </w:rPr>
      </w:pPr>
    </w:p>
    <w:p>
      <w:pPr>
        <w:jc w:val="center"/>
        <w:rPr>
          <w:rFonts w:ascii="Times New Roman" w:hAnsi="Times New Roman"/>
          <w:b/>
          <w:bCs/>
          <w:color w:val="000000"/>
          <w:sz w:val="24"/>
          <w:szCs w:val="24"/>
        </w:rPr>
      </w:pPr>
    </w:p>
    <w:p>
      <w:pPr>
        <w:jc w:val="center"/>
        <w:rPr>
          <w:rFonts w:ascii="Times New Roman" w:hAnsi="Times New Roman"/>
          <w:b/>
          <w:bCs/>
          <w:color w:val="000000"/>
          <w:sz w:val="24"/>
          <w:szCs w:val="24"/>
        </w:rPr>
      </w:pPr>
    </w:p>
    <w:p>
      <w:pPr>
        <w:jc w:val="center"/>
        <w:rPr>
          <w:rFonts w:ascii="Times New Roman" w:hAnsi="Times New Roman"/>
          <w:color w:val="000000"/>
          <w:sz w:val="24"/>
          <w:szCs w:val="24"/>
        </w:rPr>
      </w:pPr>
      <w:r>
        <w:rPr>
          <w:rFonts w:ascii="Times New Roman" w:hAnsi="Times New Roman"/>
          <w:b/>
          <w:bCs/>
          <w:color w:val="000000"/>
          <w:sz w:val="24"/>
          <w:szCs w:val="24"/>
        </w:rPr>
        <w:t>Shri Gulabrao Deokar College of Engineering, Jalgaoan</w:t>
      </w:r>
    </w:p>
    <w:p>
      <w:pPr>
        <w:jc w:val="center"/>
        <w:rPr>
          <w:rFonts w:ascii="Times New Roman" w:hAnsi="Times New Roman"/>
          <w:color w:val="000000"/>
          <w:sz w:val="24"/>
          <w:szCs w:val="24"/>
        </w:rPr>
      </w:pPr>
    </w:p>
    <w:p>
      <w:pPr>
        <w:jc w:val="center"/>
        <w:rPr>
          <w:rFonts w:ascii="Times New Roman" w:hAnsi="Times New Roman"/>
          <w:b/>
          <w:bCs/>
          <w:color w:val="000000"/>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color w:val="000000"/>
          <w:sz w:val="24"/>
          <w:szCs w:val="24"/>
        </w:rPr>
      </w:pPr>
      <w:r>
        <w:rPr>
          <w:rFonts w:ascii="Times New Roman" w:hAnsi="Times New Roman"/>
          <w:b/>
          <w:bCs/>
          <w:color w:val="FF0000"/>
          <w:sz w:val="24"/>
          <w:szCs w:val="24"/>
        </w:rPr>
        <w:t xml:space="preserve">                                                  ACKNOWLEDGEMENT</w:t>
      </w:r>
    </w:p>
    <w:p>
      <w:pPr>
        <w:jc w:val="both"/>
        <w:rPr>
          <w:rFonts w:ascii="Times New Roman" w:hAnsi="Times New Roman"/>
          <w:color w:val="000000"/>
          <w:sz w:val="24"/>
          <w:szCs w:val="24"/>
        </w:rPr>
      </w:pPr>
      <w:r>
        <w:rPr>
          <w:rFonts w:ascii="Times New Roman" w:hAnsi="Times New Roman"/>
          <w:b/>
          <w:bCs/>
          <w:color w:val="000000"/>
          <w:sz w:val="24"/>
          <w:szCs w:val="24"/>
        </w:rPr>
        <w:t xml:space="preserve"> </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The successful completion of any task would not be complete without expression of</w:t>
      </w:r>
    </w:p>
    <w:p>
      <w:pPr>
        <w:jc w:val="both"/>
        <w:rPr>
          <w:rFonts w:ascii="Times New Roman" w:hAnsi="Times New Roman"/>
          <w:b/>
          <w:bCs/>
          <w:color w:val="000000"/>
          <w:sz w:val="24"/>
          <w:szCs w:val="24"/>
        </w:rPr>
      </w:pPr>
      <w:r>
        <w:rPr>
          <w:rFonts w:ascii="Times New Roman" w:hAnsi="Times New Roman"/>
          <w:color w:val="000000"/>
          <w:sz w:val="24"/>
          <w:szCs w:val="24"/>
        </w:rPr>
        <w:t xml:space="preserve">gratitude to all those who helped in doing that task. we hereby take this opportunity to express our heartfelt gratitude towards the people whose help proved useful to complete my partial project work on </w:t>
      </w:r>
      <w:r>
        <w:rPr>
          <w:rFonts w:ascii="Times New Roman" w:hAnsi="Times New Roman"/>
          <w:b/>
          <w:bCs/>
          <w:color w:val="000000"/>
          <w:sz w:val="24"/>
          <w:szCs w:val="24"/>
        </w:rPr>
        <w:t>“INTERACTIVE EDUCATION ”.</w:t>
      </w: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First we wish to express our gratitude and sincere thanks to our principal </w:t>
      </w:r>
      <w:r>
        <w:rPr>
          <w:rFonts w:hint="default" w:ascii="Times New Roman" w:hAnsi="Times New Roman"/>
          <w:b/>
          <w:bCs/>
          <w:color w:val="000000"/>
          <w:sz w:val="24"/>
          <w:szCs w:val="24"/>
          <w:lang w:val="en-US"/>
        </w:rPr>
        <w:t>D</w:t>
      </w:r>
      <w:r>
        <w:rPr>
          <w:rFonts w:ascii="Times New Roman" w:hAnsi="Times New Roman"/>
          <w:b/>
          <w:bCs/>
          <w:color w:val="000000"/>
          <w:sz w:val="24"/>
          <w:szCs w:val="24"/>
        </w:rPr>
        <w:t xml:space="preserve">r. C. S. Patil; </w:t>
      </w:r>
      <w:r>
        <w:rPr>
          <w:rFonts w:ascii="Times New Roman" w:hAnsi="Times New Roman"/>
          <w:color w:val="000000"/>
          <w:sz w:val="24"/>
          <w:szCs w:val="24"/>
        </w:rPr>
        <w:t>who gives us opportunity to completing this project report.</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Our special thanks to </w:t>
      </w:r>
      <w:r>
        <w:rPr>
          <w:rFonts w:ascii="Times New Roman" w:hAnsi="Times New Roman"/>
          <w:b/>
          <w:bCs/>
          <w:color w:val="000000"/>
          <w:sz w:val="24"/>
          <w:szCs w:val="24"/>
        </w:rPr>
        <w:t>M</w:t>
      </w:r>
      <w:r>
        <w:rPr>
          <w:rFonts w:hint="default" w:ascii="Times New Roman" w:hAnsi="Times New Roman"/>
          <w:b/>
          <w:bCs/>
          <w:color w:val="000000"/>
          <w:sz w:val="24"/>
          <w:szCs w:val="24"/>
          <w:lang w:val="en-US"/>
        </w:rPr>
        <w:t>s. Soniya P. Chaudhari</w:t>
      </w:r>
      <w:r>
        <w:rPr>
          <w:rFonts w:ascii="Times New Roman" w:hAnsi="Times New Roman"/>
          <w:b/>
          <w:bCs/>
          <w:color w:val="000000"/>
          <w:sz w:val="24"/>
          <w:szCs w:val="24"/>
        </w:rPr>
        <w:t xml:space="preserve"> </w:t>
      </w:r>
      <w:r>
        <w:rPr>
          <w:rFonts w:ascii="Times New Roman" w:hAnsi="Times New Roman"/>
          <w:color w:val="000000"/>
          <w:sz w:val="24"/>
          <w:szCs w:val="24"/>
        </w:rPr>
        <w:t>for her valuable suggestions in project</w:t>
      </w:r>
    </w:p>
    <w:p>
      <w:pPr>
        <w:jc w:val="both"/>
        <w:rPr>
          <w:rFonts w:ascii="Times New Roman" w:hAnsi="Times New Roman"/>
          <w:color w:val="000000"/>
          <w:sz w:val="24"/>
          <w:szCs w:val="24"/>
        </w:rPr>
      </w:pPr>
      <w:r>
        <w:rPr>
          <w:rFonts w:ascii="Times New Roman" w:hAnsi="Times New Roman"/>
          <w:color w:val="000000"/>
          <w:sz w:val="24"/>
          <w:szCs w:val="24"/>
        </w:rPr>
        <w:t>topic. She always helps in every difficulty. In particular, we are thankful to all our staff members of Computer Engineering Department for their whole hearted Co-operation. We are thankful to our parents for their blessings and their valuable moral support. Without their support we cannot do anything.</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Last but not least. We are very much thankful to our friends for supporting us in development of this project.</w:t>
      </w:r>
    </w:p>
    <w:p>
      <w:pPr>
        <w:ind w:firstLine="2160" w:firstLineChars="900"/>
        <w:jc w:val="both"/>
        <w:rPr>
          <w:rFonts w:ascii="Times New Roman" w:hAnsi="Times New Roman"/>
          <w:color w:val="000000"/>
          <w:sz w:val="24"/>
          <w:szCs w:val="24"/>
        </w:rPr>
      </w:pPr>
    </w:p>
    <w:p>
      <w:pPr>
        <w:jc w:val="right"/>
        <w:rPr>
          <w:rFonts w:ascii="Times New Roman" w:hAnsi="Times New Roman"/>
          <w:color w:val="000000"/>
          <w:sz w:val="24"/>
          <w:szCs w:val="24"/>
        </w:rPr>
      </w:pPr>
    </w:p>
    <w:p>
      <w:pPr>
        <w:jc w:val="right"/>
        <w:rPr>
          <w:rFonts w:ascii="Times New Roman" w:hAnsi="Times New Roman"/>
          <w:color w:val="FF0000"/>
          <w:sz w:val="24"/>
          <w:szCs w:val="24"/>
        </w:rPr>
      </w:pPr>
      <w:r>
        <w:rPr>
          <w:rFonts w:ascii="Times New Roman" w:hAnsi="Times New Roman"/>
          <w:color w:val="000000"/>
          <w:sz w:val="24"/>
          <w:szCs w:val="24"/>
        </w:rPr>
        <w:t xml:space="preserve">                                                                     </w:t>
      </w:r>
      <w:r>
        <w:rPr>
          <w:rFonts w:ascii="Times New Roman" w:hAnsi="Times New Roman"/>
          <w:color w:val="FF0000"/>
          <w:sz w:val="24"/>
          <w:szCs w:val="24"/>
        </w:rPr>
        <w:t xml:space="preserve">                    CHIRAAG PATIL</w:t>
      </w:r>
    </w:p>
    <w:p>
      <w:pPr>
        <w:jc w:val="right"/>
        <w:rPr>
          <w:rFonts w:ascii="Times New Roman" w:hAnsi="Times New Roman"/>
          <w:color w:val="FF0000"/>
          <w:sz w:val="24"/>
          <w:szCs w:val="24"/>
        </w:rPr>
      </w:pPr>
      <w:r>
        <w:rPr>
          <w:rFonts w:ascii="Times New Roman" w:hAnsi="Times New Roman"/>
          <w:color w:val="FF0000"/>
          <w:sz w:val="24"/>
          <w:szCs w:val="24"/>
        </w:rPr>
        <w:t xml:space="preserve">                                                                                         </w:t>
      </w:r>
    </w:p>
    <w:p>
      <w:pPr>
        <w:jc w:val="right"/>
        <w:rPr>
          <w:rFonts w:ascii="Times New Roman" w:hAnsi="Times New Roman"/>
          <w:color w:val="FF0000"/>
          <w:sz w:val="24"/>
          <w:szCs w:val="24"/>
        </w:rPr>
      </w:pPr>
      <w:r>
        <w:rPr>
          <w:rFonts w:ascii="Times New Roman" w:hAnsi="Times New Roman"/>
          <w:color w:val="FF0000"/>
          <w:sz w:val="24"/>
          <w:szCs w:val="24"/>
        </w:rPr>
        <w:t xml:space="preserve">                                                                                          YUKTA YADAV</w:t>
      </w:r>
    </w:p>
    <w:p>
      <w:pPr>
        <w:jc w:val="right"/>
        <w:rPr>
          <w:rFonts w:ascii="Times New Roman" w:hAnsi="Times New Roman"/>
          <w:color w:val="FF0000"/>
          <w:sz w:val="24"/>
          <w:szCs w:val="24"/>
        </w:rPr>
      </w:pPr>
    </w:p>
    <w:p>
      <w:pPr>
        <w:jc w:val="right"/>
        <w:rPr>
          <w:rFonts w:ascii="Times New Roman" w:hAnsi="Times New Roman"/>
          <w:color w:val="FF0000"/>
          <w:sz w:val="24"/>
          <w:szCs w:val="24"/>
        </w:rPr>
      </w:pPr>
      <w:r>
        <w:rPr>
          <w:rFonts w:ascii="Times New Roman" w:hAnsi="Times New Roman"/>
          <w:color w:val="FF0000"/>
          <w:sz w:val="24"/>
          <w:szCs w:val="24"/>
        </w:rPr>
        <w:t xml:space="preserve">                                                                                           KAVERI CHAVAN</w:t>
      </w:r>
    </w:p>
    <w:p>
      <w:pPr>
        <w:jc w:val="right"/>
        <w:rPr>
          <w:rFonts w:ascii="Times New Roman" w:hAnsi="Times New Roman"/>
          <w:color w:val="FF0000"/>
          <w:sz w:val="24"/>
          <w:szCs w:val="24"/>
        </w:rPr>
      </w:pPr>
    </w:p>
    <w:p>
      <w:pPr>
        <w:jc w:val="right"/>
        <w:rPr>
          <w:rFonts w:ascii="Times New Roman" w:hAnsi="Times New Roman"/>
          <w:color w:val="FF0000"/>
          <w:sz w:val="24"/>
          <w:szCs w:val="24"/>
        </w:rPr>
      </w:pPr>
      <w:r>
        <w:rPr>
          <w:rFonts w:hint="default" w:ascii="Times New Roman" w:hAnsi="Times New Roman"/>
          <w:color w:val="FF0000"/>
          <w:sz w:val="24"/>
          <w:szCs w:val="24"/>
          <w:lang w:val="en-US"/>
        </w:rPr>
        <w:t>YURAJ GUND</w:t>
      </w:r>
      <w:r>
        <w:rPr>
          <w:rFonts w:ascii="Times New Roman" w:hAnsi="Times New Roman"/>
          <w:color w:val="FF0000"/>
          <w:sz w:val="24"/>
          <w:szCs w:val="24"/>
        </w:rPr>
        <w:t xml:space="preserve">  </w:t>
      </w:r>
    </w:p>
    <w:p>
      <w:pPr>
        <w:jc w:val="right"/>
        <w:rPr>
          <w:rFonts w:ascii="Times New Roman" w:hAnsi="Times New Roman"/>
          <w:color w:val="000000"/>
          <w:sz w:val="24"/>
          <w:szCs w:val="24"/>
        </w:rPr>
      </w:pPr>
      <w:r>
        <w:rPr>
          <w:rFonts w:ascii="Times New Roman" w:hAnsi="Times New Roman"/>
          <w:color w:val="FF0000"/>
          <w:sz w:val="24"/>
          <w:szCs w:val="24"/>
        </w:rPr>
        <w:t xml:space="preserve">                                                                             </w:t>
      </w:r>
      <w:r>
        <w:rPr>
          <w:rFonts w:ascii="Times New Roman" w:hAnsi="Times New Roman"/>
          <w:color w:val="000000"/>
          <w:sz w:val="24"/>
          <w:szCs w:val="24"/>
        </w:rPr>
        <w:t xml:space="preserve">             </w:t>
      </w:r>
    </w:p>
    <w:p>
      <w:pPr>
        <w:jc w:val="right"/>
        <w:rPr>
          <w:rFonts w:ascii="Times New Roman" w:hAnsi="Times New Roman"/>
          <w:color w:val="000000"/>
          <w:sz w:val="24"/>
          <w:szCs w:val="24"/>
        </w:rPr>
      </w:pPr>
      <w:r>
        <w:rPr>
          <w:rFonts w:ascii="Times New Roman" w:hAnsi="Times New Roman"/>
          <w:color w:val="000000"/>
          <w:sz w:val="24"/>
          <w:szCs w:val="24"/>
        </w:rPr>
        <w:t xml:space="preserve"> (BE Computer)</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ind w:firstLine="5400" w:firstLineChars="2250"/>
        <w:jc w:val="both"/>
        <w:rPr>
          <w:rFonts w:ascii="Times New Roman" w:hAnsi="Times New Roman"/>
          <w:color w:val="000000"/>
          <w:sz w:val="24"/>
          <w:szCs w:val="24"/>
        </w:rPr>
      </w:pPr>
    </w:p>
    <w:p>
      <w:pPr>
        <w:jc w:val="center"/>
        <w:rPr>
          <w:rFonts w:ascii="Times New Roman" w:hAnsi="Times New Roman"/>
          <w:b/>
          <w:bCs/>
          <w:sz w:val="40"/>
          <w:szCs w:val="40"/>
        </w:rPr>
      </w:pPr>
      <w:r>
        <w:rPr>
          <w:rFonts w:ascii="Times New Roman" w:hAnsi="Times New Roman"/>
          <w:b/>
          <w:bCs/>
          <w:sz w:val="40"/>
          <w:szCs w:val="40"/>
        </w:rPr>
        <w:t>ABSTRACT</w:t>
      </w:r>
    </w:p>
    <w:p>
      <w:pPr>
        <w:pStyle w:val="14"/>
        <w:shd w:val="clear" w:color="auto" w:fill="FFFFFF"/>
        <w:spacing w:before="105" w:beforeAutospacing="0" w:after="105" w:afterAutospacing="0"/>
        <w:jc w:val="both"/>
        <w:rPr>
          <w:rFonts w:eastAsia="sans-serif"/>
          <w:b/>
          <w:bCs/>
          <w:color w:val="000000"/>
          <w:shd w:val="clear" w:color="auto" w:fill="FFFFFF"/>
        </w:rPr>
      </w:pPr>
    </w:p>
    <w:p>
      <w:pPr>
        <w:pStyle w:val="14"/>
        <w:shd w:val="clear" w:color="auto" w:fill="FFFFFF"/>
        <w:spacing w:before="105" w:beforeAutospacing="0" w:after="105" w:afterAutospacing="0"/>
        <w:jc w:val="both"/>
        <w:rPr>
          <w:rFonts w:eastAsia="sans-serif"/>
          <w:b/>
          <w:bCs/>
          <w:color w:val="000000"/>
          <w:shd w:val="clear" w:color="auto" w:fill="FFFFFF"/>
        </w:rPr>
      </w:pPr>
    </w:p>
    <w:p>
      <w:pPr>
        <w:shd w:val="clear" w:color="auto" w:fill="FFFFFF"/>
        <w:rPr>
          <w:rFonts w:ascii="Times New Roman" w:hAnsi="Times New Roman" w:eastAsia="Times New Roman"/>
          <w:sz w:val="24"/>
          <w:szCs w:val="24"/>
        </w:rPr>
      </w:pPr>
      <w:r>
        <w:rPr>
          <w:rFonts w:ascii="Times New Roman" w:hAnsi="Times New Roman" w:eastAsia="Times New Roman"/>
          <w:sz w:val="24"/>
          <w:szCs w:val="24"/>
        </w:rPr>
        <w:t>Learning methods play an important role and receive special attentions in our life. We live in digital era, where everyone wants something efficient, effective, dynamic, fast and interactive. The term ‘interactive’ appears in two distinct strands of educational research discourse: one concerning pedagogy and the other concerning new technologies in education. Teaching students with traditional method where there is only one way of communication is no longer effective. The word interactive is the key to have an effective and efficient teaching and learning process where the teacher can grab students’ attention and students can learn more in comparison to that of the traditional method.</w:t>
      </w:r>
    </w:p>
    <w:p>
      <w:pPr>
        <w:pStyle w:val="14"/>
        <w:shd w:val="clear" w:color="auto" w:fill="FFFFFF"/>
        <w:spacing w:before="105" w:beforeAutospacing="0" w:after="105" w:afterAutospacing="0"/>
        <w:jc w:val="both"/>
        <w:rPr>
          <w:rFonts w:eastAsia="sans-serif"/>
          <w:color w:val="000000"/>
        </w:rPr>
      </w:pPr>
      <w:r>
        <w:fldChar w:fldCharType="begin"/>
      </w:r>
      <w:r>
        <w:instrText xml:space="preserve"> HYPERLINK "https://www.researchgate.net/figure/Method_fig1_305229396" \o "Fig. 1: Method  " </w:instrText>
      </w:r>
      <w:r>
        <w:fldChar w:fldCharType="separate"/>
      </w:r>
      <w:r>
        <w:rPr>
          <w:rFonts w:eastAsia="Times New Roman"/>
          <w:color w:val="0000FF"/>
        </w:rPr>
        <w:br w:type="textWrapping"/>
      </w:r>
      <w:r>
        <w:fldChar w:fldCharType="end"/>
      </w:r>
      <w:r>
        <w:rPr>
          <w:rFonts w:eastAsia="sans-serif"/>
          <w:b/>
          <w:bCs/>
          <w:color w:val="000000"/>
          <w:shd w:val="clear" w:color="auto" w:fill="FFFFFF"/>
        </w:rPr>
        <w:t>Interactive Learning</w:t>
      </w:r>
      <w:r>
        <w:rPr>
          <w:rFonts w:eastAsia="sans-serif"/>
          <w:color w:val="000000"/>
          <w:shd w:val="clear" w:color="auto" w:fill="FFFFFF"/>
        </w:rPr>
        <w:t> is a </w:t>
      </w:r>
      <w:r>
        <w:fldChar w:fldCharType="begin"/>
      </w:r>
      <w:r>
        <w:instrText xml:space="preserve"> HYPERLINK "https://en.wikipedia.org/wiki/Pedagogy" \o "Pedagogy" </w:instrText>
      </w:r>
      <w:r>
        <w:fldChar w:fldCharType="separate"/>
      </w:r>
      <w:r>
        <w:rPr>
          <w:rStyle w:val="12"/>
          <w:rFonts w:eastAsia="sans-serif"/>
          <w:color w:val="000000"/>
          <w:u w:val="none"/>
          <w:shd w:val="clear" w:color="auto" w:fill="FFFFFF"/>
        </w:rPr>
        <w:t>pedagogical</w:t>
      </w:r>
      <w:r>
        <w:fldChar w:fldCharType="end"/>
      </w:r>
      <w:r>
        <w:rPr>
          <w:rFonts w:eastAsia="sans-serif"/>
          <w:color w:val="000000"/>
          <w:shd w:val="clear" w:color="auto" w:fill="FFFFFF"/>
        </w:rPr>
        <w:t> approach that incorporates </w:t>
      </w:r>
      <w:r>
        <w:fldChar w:fldCharType="begin"/>
      </w:r>
      <w:r>
        <w:instrText xml:space="preserve"> HYPERLINK "https://en.wikipedia.org/wiki/Social_networking" \o "Social networking" </w:instrText>
      </w:r>
      <w:r>
        <w:fldChar w:fldCharType="separate"/>
      </w:r>
      <w:r>
        <w:rPr>
          <w:rStyle w:val="12"/>
          <w:rFonts w:eastAsia="sans-serif"/>
          <w:color w:val="000000"/>
          <w:u w:val="none"/>
          <w:shd w:val="clear" w:color="auto" w:fill="FFFFFF"/>
        </w:rPr>
        <w:t>social networking</w:t>
      </w:r>
      <w:r>
        <w:fldChar w:fldCharType="end"/>
      </w:r>
      <w:r>
        <w:rPr>
          <w:rFonts w:eastAsia="sans-serif"/>
          <w:color w:val="000000"/>
          <w:shd w:val="clear" w:color="auto" w:fill="FFFFFF"/>
        </w:rPr>
        <w:t> and </w:t>
      </w:r>
      <w:r>
        <w:fldChar w:fldCharType="begin"/>
      </w:r>
      <w:r>
        <w:instrText xml:space="preserve"> HYPERLINK "https://en.wikipedia.org/wiki/Urban_computing" \o "Urban computing" </w:instrText>
      </w:r>
      <w:r>
        <w:fldChar w:fldCharType="separate"/>
      </w:r>
      <w:r>
        <w:rPr>
          <w:rStyle w:val="12"/>
          <w:rFonts w:eastAsia="sans-serif"/>
          <w:color w:val="000000"/>
          <w:u w:val="none"/>
          <w:shd w:val="clear" w:color="auto" w:fill="FFFFFF"/>
        </w:rPr>
        <w:t>urban computing</w:t>
      </w:r>
      <w:r>
        <w:fldChar w:fldCharType="end"/>
      </w:r>
      <w:r>
        <w:rPr>
          <w:rFonts w:eastAsia="sans-serif"/>
          <w:color w:val="000000"/>
          <w:shd w:val="clear" w:color="auto" w:fill="FFFFFF"/>
        </w:rPr>
        <w:t> into course design and delivery. Interactive Learning has evolved out of the hyper-growth in the use of digital technology and virtual communication, particularly by students. Beginning around 2000, students entering institutes of higher education have expected that interactive learning will be an integral part of their education. The use of interactive technology in learning for these students is as natural as using a pencil and paper was to past generations.</w:t>
      </w:r>
    </w:p>
    <w:p>
      <w:pPr>
        <w:pStyle w:val="14"/>
        <w:shd w:val="clear" w:color="auto" w:fill="FFFFFF"/>
        <w:spacing w:before="105" w:beforeAutospacing="0" w:after="105" w:afterAutospacing="0"/>
        <w:jc w:val="both"/>
        <w:rPr>
          <w:rFonts w:eastAsia="sans-serif"/>
          <w:color w:val="000000"/>
          <w:shd w:val="clear" w:color="auto" w:fill="FFFFFF"/>
        </w:rPr>
      </w:pPr>
    </w:p>
    <w:p>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use of technology can be a key element in strengthening the art of independent learning. The proposed system discusses the issues in creating an interactive educational environment, most suited to children. We introduce the features of the interactive learning; a software which is an integration of teaching, training, testing, learning, analyzing, and mastering; with a high level of interactivity. We have in the course defined a simulation of video lectures, notes and uses Augmented reality for the learning process.</w:t>
      </w:r>
    </w:p>
    <w:p>
      <w:pPr>
        <w:rPr>
          <w:rFonts w:ascii="Times New Roman" w:hAnsi="Times New Roman"/>
          <w:color w:val="000000"/>
          <w:sz w:val="24"/>
          <w:szCs w:val="24"/>
          <w:shd w:val="clear" w:color="auto" w:fill="FFFFFF"/>
        </w:rPr>
      </w:pPr>
    </w:p>
    <w:p>
      <w:pPr>
        <w:shd w:val="clear" w:color="auto" w:fill="FFFFFF"/>
        <w:rPr>
          <w:rFonts w:ascii="Times New Roman" w:hAnsi="Times New Roman" w:eastAsia="Times New Roman"/>
          <w:sz w:val="24"/>
          <w:szCs w:val="24"/>
        </w:rPr>
      </w:pPr>
      <w:r>
        <w:rPr>
          <w:rFonts w:ascii="Times New Roman" w:hAnsi="Times New Roman" w:eastAsia="Times New Roman"/>
          <w:sz w:val="24"/>
          <w:szCs w:val="24"/>
        </w:rPr>
        <w:t>The term ‘interactive’ appears in two distinct strands of educational research discourse: one concerning pedagogy and the other concerning new technologies in education. Teaching students with traditional method where there is only one way of communication is no longer effective. The word interactive is the key to have an effective and efficient teaching and learning process where the teacher can grab students’ attention and students can learn more in comparison to that of the traditional method.</w:t>
      </w:r>
    </w:p>
    <w:p>
      <w:pPr>
        <w:shd w:val="clear" w:color="auto" w:fill="FFFFFF"/>
        <w:rPr>
          <w:rFonts w:ascii="Times New Roman" w:hAnsi="Times New Roman" w:eastAsia="Times New Roman"/>
          <w:sz w:val="24"/>
          <w:szCs w:val="24"/>
        </w:rPr>
      </w:pPr>
    </w:p>
    <w:p>
      <w:pPr>
        <w:pStyle w:val="2"/>
        <w:jc w:val="both"/>
        <w:rPr>
          <w:rFonts w:hint="default"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sans-serif" w:cs="Times New Roman"/>
          <w:color w:val="000000" w:themeColor="text1"/>
          <w:sz w:val="24"/>
          <w:szCs w:val="24"/>
          <w:shd w:val="clear" w:color="auto" w:fill="FFFFFF"/>
          <w14:textFill>
            <w14:solidFill>
              <w14:schemeClr w14:val="tx1"/>
            </w14:solidFill>
          </w14:textFill>
        </w:rPr>
        <w:t>In order to be effective, learning institutions must see computers and associated technology as an essential part of the student. In other words, technology must be seen as cognitive prosthetics. The core concept of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"https://en.wikipedia.org/wiki/Distance_education" \o "Distance education"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eastAsia="sans-serif" w:cs="Times New Roman"/>
          <w:color w:val="000000" w:themeColor="text1"/>
          <w:sz w:val="24"/>
          <w:szCs w:val="24"/>
          <w:shd w:val="clear" w:color="auto" w:fill="FFFFFF"/>
          <w14:textFill>
            <w14:solidFill>
              <w14:schemeClr w14:val="tx1"/>
            </w14:solidFill>
          </w14:textFill>
        </w:rPr>
        <w:t>distance education</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eastAsia="sans-serif" w:cs="Times New Roman"/>
          <w:color w:val="000000" w:themeColor="text1"/>
          <w:sz w:val="24"/>
          <w:szCs w:val="24"/>
          <w:shd w:val="clear" w:color="auto" w:fill="FFFFFF"/>
          <w14:textFill>
            <w14:solidFill>
              <w14:schemeClr w14:val="tx1"/>
            </w14:solidFill>
          </w14:textFill>
        </w:rPr>
        <w:t> is that the real world becomes the learning environment; in this environment, the purpose of the instructor is to help facilitate the absorption of knowledge through both real-world and virtual learning experiences.</w:t>
      </w:r>
    </w:p>
    <w:p>
      <w:pPr>
        <w:rPr>
          <w:rFonts w:hint="default" w:ascii="Times New Roman" w:hAnsi="Times New Roman" w:eastAsia="sans-serif" w:cs="Times New Roman"/>
          <w:color w:val="000000" w:themeColor="text1"/>
          <w:sz w:val="24"/>
          <w:szCs w:val="24"/>
          <w:shd w:val="clear" w:color="auto" w:fill="FFFFFF"/>
          <w14:textFill>
            <w14:solidFill>
              <w14:schemeClr w14:val="tx1"/>
            </w14:solidFill>
          </w14:textFill>
        </w:rPr>
      </w:pPr>
    </w:p>
    <w:p>
      <w:pPr>
        <w:rPr>
          <w:rFonts w:hint="default" w:ascii="Times New Roman" w:hAnsi="Times New Roman" w:eastAsia="sans-serif" w:cs="Times New Roman"/>
          <w:color w:val="000000" w:themeColor="text1"/>
          <w:sz w:val="24"/>
          <w:szCs w:val="24"/>
          <w:shd w:val="clear" w:color="auto" w:fill="FFFFFF"/>
          <w14:textFill>
            <w14:solidFill>
              <w14:schemeClr w14:val="tx1"/>
            </w14:solidFill>
          </w14:textFill>
        </w:rPr>
      </w:pPr>
    </w:p>
    <w:p/>
    <w:p>
      <w:pPr>
        <w:pStyle w:val="2"/>
        <w:jc w:val="center"/>
        <w:rPr>
          <w:rFonts w:ascii="Times New Roman" w:hAnsi="Times New Roman" w:cs="Times New Roman"/>
          <w:color w:val="000000"/>
          <w:sz w:val="40"/>
          <w:szCs w:val="40"/>
        </w:rPr>
      </w:pPr>
      <w:r>
        <w:rPr>
          <w:rFonts w:ascii="Times New Roman" w:hAnsi="Times New Roman" w:cs="Times New Roman"/>
          <w:color w:val="000000"/>
          <w:sz w:val="40"/>
          <w:szCs w:val="40"/>
        </w:rPr>
        <w:t>Index</w:t>
      </w:r>
    </w:p>
    <w:p/>
    <w:tbl>
      <w:tblPr>
        <w:tblStyle w:val="7"/>
        <w:tblW w:w="0" w:type="auto"/>
        <w:tblInd w:w="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2"/>
        <w:gridCol w:w="797"/>
        <w:gridCol w:w="616"/>
        <w:gridCol w:w="5307"/>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445" w:type="dxa"/>
            <w:gridSpan w:val="3"/>
          </w:tcPr>
          <w:p>
            <w:pPr>
              <w:rPr>
                <w:rFonts w:ascii="Times New Roman" w:hAnsi="Times New Roman"/>
              </w:rPr>
            </w:pPr>
            <w:r>
              <w:rPr>
                <w:rFonts w:ascii="Times New Roman" w:hAnsi="Times New Roman"/>
              </w:rPr>
              <w:t>Sr.no</w:t>
            </w:r>
          </w:p>
        </w:tc>
        <w:tc>
          <w:tcPr>
            <w:tcW w:w="5307" w:type="dxa"/>
          </w:tcPr>
          <w:p>
            <w:pPr>
              <w:rPr>
                <w:rFonts w:ascii="Times New Roman" w:hAnsi="Times New Roman"/>
              </w:rPr>
            </w:pPr>
            <w:r>
              <w:t>Contents</w:t>
            </w:r>
          </w:p>
        </w:tc>
        <w:tc>
          <w:tcPr>
            <w:tcW w:w="1381" w:type="dxa"/>
          </w:tcPr>
          <w:p>
            <w:pPr>
              <w:rPr>
                <w:rFonts w:ascii="Times New Roman" w:hAnsi="Times New Roman"/>
              </w:rPr>
            </w:pPr>
            <w: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p>
        </w:tc>
        <w:tc>
          <w:tcPr>
            <w:tcW w:w="616" w:type="dxa"/>
          </w:tcPr>
          <w:p>
            <w:pPr>
              <w:rPr>
                <w:rFonts w:ascii="Times New Roman" w:hAnsi="Times New Roman"/>
              </w:rPr>
            </w:pPr>
          </w:p>
        </w:tc>
        <w:tc>
          <w:tcPr>
            <w:tcW w:w="5307" w:type="dxa"/>
          </w:tcPr>
          <w:p>
            <w:pPr>
              <w:rPr>
                <w:rFonts w:ascii="Times New Roman" w:hAnsi="Times New Roman"/>
              </w:rPr>
            </w:pPr>
            <w:r>
              <w:t>Acknowledgement</w:t>
            </w:r>
          </w:p>
        </w:tc>
        <w:tc>
          <w:tcPr>
            <w:tcW w:w="1381" w:type="dxa"/>
          </w:tcPr>
          <w:p>
            <w:pPr>
              <w:rPr>
                <w:rFonts w:ascii="Times New Roman" w:hAnsi="Times New Roman"/>
              </w:rPr>
            </w:pPr>
            <w:r>
              <w:rPr>
                <w:rFonts w:ascii="Times New Roman" w:hAnsi="Times New Roman"/>
              </w:rPr>
              <w: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p>
        </w:tc>
        <w:tc>
          <w:tcPr>
            <w:tcW w:w="616" w:type="dxa"/>
          </w:tcPr>
          <w:p>
            <w:pPr>
              <w:rPr>
                <w:rFonts w:ascii="Times New Roman" w:hAnsi="Times New Roman"/>
              </w:rPr>
            </w:pPr>
          </w:p>
        </w:tc>
        <w:tc>
          <w:tcPr>
            <w:tcW w:w="5307" w:type="dxa"/>
          </w:tcPr>
          <w:p>
            <w:pPr>
              <w:rPr>
                <w:rFonts w:ascii="Times New Roman" w:hAnsi="Times New Roman"/>
              </w:rPr>
            </w:pPr>
            <w:r>
              <w:t>Abstract</w:t>
            </w:r>
          </w:p>
        </w:tc>
        <w:tc>
          <w:tcPr>
            <w:tcW w:w="1381" w:type="dxa"/>
          </w:tcPr>
          <w:p>
            <w:pPr>
              <w:rPr>
                <w:rFonts w:ascii="Times New Roman" w:hAnsi="Times New Roman"/>
              </w:rPr>
            </w:pPr>
            <w: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sz w:val="24"/>
                <w:szCs w:val="24"/>
              </w:rPr>
            </w:pPr>
            <w:r>
              <w:rPr>
                <w:rFonts w:ascii="Times New Roman" w:hAnsi="Times New Roman"/>
                <w:sz w:val="24"/>
                <w:szCs w:val="24"/>
              </w:rPr>
              <w:t>1</w:t>
            </w:r>
          </w:p>
        </w:tc>
        <w:tc>
          <w:tcPr>
            <w:tcW w:w="797" w:type="dxa"/>
          </w:tcPr>
          <w:p>
            <w:pPr>
              <w:rPr>
                <w:rFonts w:ascii="Times New Roman" w:hAnsi="Times New Roman"/>
              </w:rPr>
            </w:pPr>
          </w:p>
        </w:tc>
        <w:tc>
          <w:tcPr>
            <w:tcW w:w="616" w:type="dxa"/>
          </w:tcPr>
          <w:p>
            <w:pPr>
              <w:rPr>
                <w:rFonts w:ascii="Times New Roman" w:hAnsi="Times New Roman"/>
              </w:rPr>
            </w:pPr>
          </w:p>
        </w:tc>
        <w:tc>
          <w:tcPr>
            <w:tcW w:w="5307" w:type="dxa"/>
          </w:tcPr>
          <w:p>
            <w:pPr>
              <w:rPr>
                <w:rFonts w:ascii="Times New Roman" w:hAnsi="Times New Roman"/>
              </w:rPr>
            </w:pPr>
            <w:r>
              <w:t>Introduction</w:t>
            </w:r>
          </w:p>
        </w:tc>
        <w:tc>
          <w:tcPr>
            <w:tcW w:w="1381" w:type="dxa"/>
          </w:tcPr>
          <w:p>
            <w:pPr>
              <w:rPr>
                <w:rFonts w:ascii="Times New Roman" w:hAnsi="Times New Roman"/>
              </w:rPr>
            </w:pPr>
            <w:r>
              <w:rPr>
                <w:rFonts w:ascii="Times New Roman" w:hAnsi="Times New Roma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1.1</w:t>
            </w:r>
          </w:p>
        </w:tc>
        <w:tc>
          <w:tcPr>
            <w:tcW w:w="616" w:type="dxa"/>
          </w:tcPr>
          <w:p>
            <w:pPr>
              <w:rPr>
                <w:rFonts w:ascii="Times New Roman" w:hAnsi="Times New Roman"/>
              </w:rPr>
            </w:pPr>
          </w:p>
        </w:tc>
        <w:tc>
          <w:tcPr>
            <w:tcW w:w="5307" w:type="dxa"/>
          </w:tcPr>
          <w:p>
            <w:pPr>
              <w:rPr>
                <w:rFonts w:ascii="Times New Roman" w:hAnsi="Times New Roman"/>
              </w:rPr>
            </w:pPr>
            <w:r>
              <w:t>Background</w:t>
            </w:r>
          </w:p>
        </w:tc>
        <w:tc>
          <w:tcPr>
            <w:tcW w:w="1381" w:type="dxa"/>
          </w:tcPr>
          <w:p>
            <w:pPr>
              <w:rPr>
                <w:rFonts w:ascii="Times New Roman" w:hAnsi="Times New Roman"/>
              </w:rPr>
            </w:pPr>
            <w:r>
              <w:rPr>
                <w:rFonts w:ascii="Times New Roman" w:hAnsi="Times New Roma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1.2</w:t>
            </w:r>
          </w:p>
        </w:tc>
        <w:tc>
          <w:tcPr>
            <w:tcW w:w="616" w:type="dxa"/>
          </w:tcPr>
          <w:p>
            <w:pPr>
              <w:rPr>
                <w:rFonts w:ascii="Times New Roman" w:hAnsi="Times New Roman"/>
              </w:rPr>
            </w:pPr>
          </w:p>
        </w:tc>
        <w:tc>
          <w:tcPr>
            <w:tcW w:w="5307" w:type="dxa"/>
          </w:tcPr>
          <w:p>
            <w:pPr>
              <w:rPr>
                <w:rFonts w:ascii="Times New Roman" w:hAnsi="Times New Roman"/>
              </w:rPr>
            </w:pPr>
            <w:r>
              <w:t>Motivation</w:t>
            </w:r>
          </w:p>
        </w:tc>
        <w:tc>
          <w:tcPr>
            <w:tcW w:w="1381" w:type="dxa"/>
          </w:tcPr>
          <w:p>
            <w:pPr>
              <w:rPr>
                <w:rFonts w:ascii="Times New Roman" w:hAnsi="Times New Roman"/>
              </w:rPr>
            </w:pPr>
            <w:r>
              <w:rPr>
                <w:rFonts w:ascii="Times New Roman" w:hAnsi="Times New Roma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1.3</w:t>
            </w:r>
          </w:p>
        </w:tc>
        <w:tc>
          <w:tcPr>
            <w:tcW w:w="616" w:type="dxa"/>
          </w:tcPr>
          <w:p>
            <w:pPr>
              <w:rPr>
                <w:rFonts w:ascii="Times New Roman" w:hAnsi="Times New Roman"/>
              </w:rPr>
            </w:pPr>
          </w:p>
        </w:tc>
        <w:tc>
          <w:tcPr>
            <w:tcW w:w="5307" w:type="dxa"/>
          </w:tcPr>
          <w:p>
            <w:pPr>
              <w:pStyle w:val="3"/>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 Problems with Online Learning Envirnoments</w:t>
            </w:r>
          </w:p>
          <w:p>
            <w:pPr>
              <w:rPr>
                <w:rFonts w:ascii="Times New Roman" w:hAnsi="Times New Roman"/>
              </w:rPr>
            </w:pPr>
          </w:p>
        </w:tc>
        <w:tc>
          <w:tcPr>
            <w:tcW w:w="1381" w:type="dxa"/>
          </w:tcPr>
          <w:p>
            <w:pPr>
              <w:rPr>
                <w:rFonts w:ascii="Times New Roman" w:hAnsi="Times New Roman"/>
              </w:rPr>
            </w:pPr>
            <w:r>
              <w:rPr>
                <w:rFonts w:ascii="Times New Roman" w:hAnsi="Times New Roma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1.4</w:t>
            </w:r>
          </w:p>
        </w:tc>
        <w:tc>
          <w:tcPr>
            <w:tcW w:w="616" w:type="dxa"/>
          </w:tcPr>
          <w:p>
            <w:pPr>
              <w:rPr>
                <w:rFonts w:ascii="Times New Roman" w:hAnsi="Times New Roman"/>
              </w:rPr>
            </w:pPr>
          </w:p>
        </w:tc>
        <w:tc>
          <w:tcPr>
            <w:tcW w:w="5307" w:type="dxa"/>
          </w:tcPr>
          <w:p>
            <w:pPr>
              <w:rPr>
                <w:rFonts w:ascii="Times New Roman" w:hAnsi="Times New Roman"/>
              </w:rPr>
            </w:pPr>
            <w:r>
              <w:t>Scope</w:t>
            </w:r>
          </w:p>
        </w:tc>
        <w:tc>
          <w:tcPr>
            <w:tcW w:w="1381" w:type="dxa"/>
          </w:tcPr>
          <w:p>
            <w:pPr>
              <w:rPr>
                <w:rFonts w:ascii="Times New Roman" w:hAnsi="Times New Roman"/>
              </w:rPr>
            </w:pPr>
            <w:r>
              <w:rPr>
                <w:rFonts w:ascii="Times New Roman" w:hAnsi="Times New Roma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1.5</w:t>
            </w:r>
          </w:p>
        </w:tc>
        <w:tc>
          <w:tcPr>
            <w:tcW w:w="616" w:type="dxa"/>
          </w:tcPr>
          <w:p>
            <w:pPr>
              <w:rPr>
                <w:rFonts w:ascii="Times New Roman" w:hAnsi="Times New Roman"/>
              </w:rPr>
            </w:pPr>
          </w:p>
        </w:tc>
        <w:tc>
          <w:tcPr>
            <w:tcW w:w="5307" w:type="dxa"/>
          </w:tcPr>
          <w:p>
            <w:pPr>
              <w:pStyle w:val="3"/>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Objective</w:t>
            </w:r>
          </w:p>
          <w:p>
            <w:pPr>
              <w:rPr>
                <w:rFonts w:ascii="Times New Roman" w:hAnsi="Times New Roman"/>
              </w:rPr>
            </w:pPr>
          </w:p>
        </w:tc>
        <w:tc>
          <w:tcPr>
            <w:tcW w:w="1381" w:type="dxa"/>
          </w:tcPr>
          <w:p>
            <w:pPr>
              <w:rPr>
                <w:rFonts w:ascii="Times New Roman" w:hAnsi="Times New Roman"/>
              </w:rPr>
            </w:pPr>
            <w:r>
              <w:rPr>
                <w:rFonts w:ascii="Times New Roman" w:hAnsi="Times New Roma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sz w:val="24"/>
                <w:szCs w:val="24"/>
              </w:rPr>
            </w:pPr>
            <w:r>
              <w:rPr>
                <w:rFonts w:ascii="Times New Roman" w:hAnsi="Times New Roman"/>
                <w:sz w:val="24"/>
                <w:szCs w:val="24"/>
              </w:rPr>
              <w:t>2</w:t>
            </w:r>
          </w:p>
        </w:tc>
        <w:tc>
          <w:tcPr>
            <w:tcW w:w="797" w:type="dxa"/>
          </w:tcPr>
          <w:p>
            <w:pPr>
              <w:rPr>
                <w:rFonts w:ascii="Times New Roman" w:hAnsi="Times New Roman"/>
              </w:rPr>
            </w:pPr>
          </w:p>
        </w:tc>
        <w:tc>
          <w:tcPr>
            <w:tcW w:w="616" w:type="dxa"/>
          </w:tcPr>
          <w:p>
            <w:pPr>
              <w:rPr>
                <w:rFonts w:ascii="Times New Roman" w:hAnsi="Times New Roman"/>
              </w:rPr>
            </w:pPr>
          </w:p>
        </w:tc>
        <w:tc>
          <w:tcPr>
            <w:tcW w:w="5307" w:type="dxa"/>
          </w:tcPr>
          <w:p>
            <w:pPr>
              <w:pStyle w:val="2"/>
              <w:rPr>
                <w:rFonts w:ascii="Times New Roman" w:hAnsi="Times New Roman" w:cs="Times New Roman"/>
                <w:color w:val="000000"/>
                <w:sz w:val="20"/>
                <w:szCs w:val="20"/>
              </w:rPr>
            </w:pPr>
            <w:r>
              <w:rPr>
                <w:rFonts w:ascii="Times New Roman" w:hAnsi="Times New Roman" w:cs="Times New Roman"/>
                <w:color w:val="000000"/>
                <w:sz w:val="20"/>
                <w:szCs w:val="20"/>
              </w:rPr>
              <w:t>Project Planning and Management</w:t>
            </w:r>
          </w:p>
          <w:p>
            <w:pPr>
              <w:rPr>
                <w:rFonts w:ascii="Times New Roman" w:hAnsi="Times New Roman"/>
              </w:rPr>
            </w:pPr>
          </w:p>
        </w:tc>
        <w:tc>
          <w:tcPr>
            <w:tcW w:w="1381" w:type="dxa"/>
          </w:tcPr>
          <w:p>
            <w:pPr>
              <w:rPr>
                <w:rFonts w:ascii="Times New Roman" w:hAnsi="Times New Roman"/>
              </w:rPr>
            </w:pPr>
            <w:r>
              <w:rPr>
                <w:rFonts w:ascii="Times New Roman" w:hAnsi="Times New Roma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2.1</w:t>
            </w:r>
          </w:p>
        </w:tc>
        <w:tc>
          <w:tcPr>
            <w:tcW w:w="616" w:type="dxa"/>
          </w:tcPr>
          <w:p>
            <w:pPr>
              <w:rPr>
                <w:rFonts w:ascii="Times New Roman" w:hAnsi="Times New Roman"/>
              </w:rPr>
            </w:pPr>
          </w:p>
        </w:tc>
        <w:tc>
          <w:tcPr>
            <w:tcW w:w="5307" w:type="dxa"/>
          </w:tcPr>
          <w:p>
            <w:pPr>
              <w:rPr>
                <w:rFonts w:ascii="Times New Roman" w:hAnsi="Times New Roman"/>
              </w:rPr>
            </w:pPr>
            <w:r>
              <w:rPr>
                <w:rFonts w:ascii="Times New Roman" w:hAnsi="Times New Roman"/>
                <w:color w:val="000000"/>
              </w:rPr>
              <w:t>Existing System</w:t>
            </w:r>
          </w:p>
        </w:tc>
        <w:tc>
          <w:tcPr>
            <w:tcW w:w="1381" w:type="dxa"/>
          </w:tcPr>
          <w:p>
            <w:pPr>
              <w:rPr>
                <w:rFonts w:ascii="Times New Roman" w:hAnsi="Times New Roman"/>
              </w:rPr>
            </w:pPr>
            <w:r>
              <w:rPr>
                <w:rFonts w:ascii="Times New Roman" w:hAnsi="Times New Roma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2.2</w:t>
            </w:r>
          </w:p>
        </w:tc>
        <w:tc>
          <w:tcPr>
            <w:tcW w:w="616" w:type="dxa"/>
          </w:tcPr>
          <w:p>
            <w:pPr>
              <w:rPr>
                <w:rFonts w:ascii="Times New Roman" w:hAnsi="Times New Roman"/>
              </w:rPr>
            </w:pPr>
          </w:p>
        </w:tc>
        <w:tc>
          <w:tcPr>
            <w:tcW w:w="5307" w:type="dxa"/>
          </w:tcPr>
          <w:p>
            <w:pPr>
              <w:rPr>
                <w:rFonts w:ascii="Times New Roman" w:hAnsi="Times New Roman"/>
              </w:rPr>
            </w:pPr>
            <w:r>
              <w:t>Proposed System</w:t>
            </w:r>
          </w:p>
        </w:tc>
        <w:tc>
          <w:tcPr>
            <w:tcW w:w="1381" w:type="dxa"/>
          </w:tcPr>
          <w:p>
            <w:pPr>
              <w:rPr>
                <w:rFonts w:ascii="Times New Roman" w:hAnsi="Times New Roman"/>
              </w:rPr>
            </w:pPr>
            <w:r>
              <w:rPr>
                <w:rFonts w:ascii="Times New Roman" w:hAnsi="Times New Roma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2.3</w:t>
            </w:r>
          </w:p>
        </w:tc>
        <w:tc>
          <w:tcPr>
            <w:tcW w:w="616" w:type="dxa"/>
          </w:tcPr>
          <w:p>
            <w:pPr>
              <w:rPr>
                <w:rFonts w:ascii="Times New Roman" w:hAnsi="Times New Roman"/>
              </w:rPr>
            </w:pPr>
          </w:p>
        </w:tc>
        <w:tc>
          <w:tcPr>
            <w:tcW w:w="5307" w:type="dxa"/>
          </w:tcPr>
          <w:p>
            <w:pPr>
              <w:pStyle w:val="3"/>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Analysis model</w:t>
            </w:r>
          </w:p>
          <w:p/>
        </w:tc>
        <w:tc>
          <w:tcPr>
            <w:tcW w:w="1381" w:type="dxa"/>
          </w:tcPr>
          <w:p>
            <w:pPr>
              <w:rPr>
                <w:rFonts w:ascii="Times New Roman" w:hAnsi="Times New Roman"/>
              </w:rPr>
            </w:pPr>
            <w:r>
              <w:rPr>
                <w:rFonts w:ascii="Times New Roman" w:hAnsi="Times New Roma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2.4</w:t>
            </w:r>
          </w:p>
        </w:tc>
        <w:tc>
          <w:tcPr>
            <w:tcW w:w="616" w:type="dxa"/>
          </w:tcPr>
          <w:p>
            <w:pPr>
              <w:rPr>
                <w:rFonts w:ascii="Times New Roman" w:hAnsi="Times New Roman"/>
              </w:rPr>
            </w:pPr>
          </w:p>
        </w:tc>
        <w:tc>
          <w:tcPr>
            <w:tcW w:w="5307" w:type="dxa"/>
          </w:tcPr>
          <w:p>
            <w:r>
              <w:t>Feasibility Study</w:t>
            </w:r>
          </w:p>
        </w:tc>
        <w:tc>
          <w:tcPr>
            <w:tcW w:w="1381" w:type="dxa"/>
          </w:tcPr>
          <w:p>
            <w:pPr>
              <w:rPr>
                <w:rFonts w:ascii="Times New Roman" w:hAnsi="Times New Roman"/>
              </w:rPr>
            </w:pPr>
            <w:r>
              <w:rPr>
                <w:rFonts w:ascii="Times New Roman" w:hAnsi="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p>
        </w:tc>
        <w:tc>
          <w:tcPr>
            <w:tcW w:w="616" w:type="dxa"/>
          </w:tcPr>
          <w:p>
            <w:pPr>
              <w:rPr>
                <w:rFonts w:ascii="Times New Roman" w:hAnsi="Times New Roman"/>
              </w:rPr>
            </w:pPr>
            <w:r>
              <w:rPr>
                <w:rFonts w:ascii="Times New Roman" w:hAnsi="Times New Roman"/>
              </w:rPr>
              <w:t>2.4.1</w:t>
            </w:r>
          </w:p>
        </w:tc>
        <w:tc>
          <w:tcPr>
            <w:tcW w:w="5307" w:type="dxa"/>
          </w:tcPr>
          <w:p>
            <w:r>
              <w:t>Technical Feasibility</w:t>
            </w:r>
          </w:p>
        </w:tc>
        <w:tc>
          <w:tcPr>
            <w:tcW w:w="1381" w:type="dxa"/>
          </w:tcPr>
          <w:p>
            <w:pPr>
              <w:rPr>
                <w:rFonts w:ascii="Times New Roman" w:hAnsi="Times New Roman"/>
              </w:rPr>
            </w:pPr>
            <w:r>
              <w:rPr>
                <w:rFonts w:ascii="Times New Roman" w:hAnsi="Times New Roma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p>
        </w:tc>
        <w:tc>
          <w:tcPr>
            <w:tcW w:w="616" w:type="dxa"/>
          </w:tcPr>
          <w:p>
            <w:pPr>
              <w:rPr>
                <w:rFonts w:ascii="Times New Roman" w:hAnsi="Times New Roman"/>
              </w:rPr>
            </w:pPr>
            <w:r>
              <w:rPr>
                <w:rFonts w:ascii="Times New Roman" w:hAnsi="Times New Roman"/>
              </w:rPr>
              <w:t>2.4.2</w:t>
            </w:r>
          </w:p>
        </w:tc>
        <w:tc>
          <w:tcPr>
            <w:tcW w:w="5307" w:type="dxa"/>
          </w:tcPr>
          <w:p>
            <w:r>
              <w:t>Economic Feasibility</w:t>
            </w:r>
          </w:p>
        </w:tc>
        <w:tc>
          <w:tcPr>
            <w:tcW w:w="1381" w:type="dxa"/>
          </w:tcPr>
          <w:p>
            <w:pPr>
              <w:rPr>
                <w:rFonts w:ascii="Times New Roman" w:hAnsi="Times New Roman"/>
              </w:rPr>
            </w:pPr>
            <w:r>
              <w:rPr>
                <w:rFonts w:ascii="Times New Roman" w:hAnsi="Times New Roma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p>
        </w:tc>
        <w:tc>
          <w:tcPr>
            <w:tcW w:w="616" w:type="dxa"/>
          </w:tcPr>
          <w:p>
            <w:pPr>
              <w:rPr>
                <w:rFonts w:ascii="Times New Roman" w:hAnsi="Times New Roman"/>
              </w:rPr>
            </w:pPr>
            <w:r>
              <w:rPr>
                <w:rFonts w:ascii="Times New Roman" w:hAnsi="Times New Roman"/>
              </w:rPr>
              <w:t>2.4.3</w:t>
            </w:r>
          </w:p>
        </w:tc>
        <w:tc>
          <w:tcPr>
            <w:tcW w:w="5307" w:type="dxa"/>
          </w:tcPr>
          <w:p>
            <w:r>
              <w:t>Operational Feasibility</w:t>
            </w:r>
          </w:p>
        </w:tc>
        <w:tc>
          <w:tcPr>
            <w:tcW w:w="1381" w:type="dxa"/>
          </w:tcPr>
          <w:p>
            <w:pPr>
              <w:rPr>
                <w:rFonts w:ascii="Times New Roman" w:hAnsi="Times New Roman"/>
              </w:rPr>
            </w:pPr>
            <w:r>
              <w:rPr>
                <w:rFonts w:ascii="Times New Roman" w:hAnsi="Times New Roma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2.5</w:t>
            </w:r>
          </w:p>
        </w:tc>
        <w:tc>
          <w:tcPr>
            <w:tcW w:w="616" w:type="dxa"/>
          </w:tcPr>
          <w:p>
            <w:pPr>
              <w:rPr>
                <w:rFonts w:ascii="Times New Roman" w:hAnsi="Times New Roman"/>
              </w:rPr>
            </w:pPr>
          </w:p>
        </w:tc>
        <w:tc>
          <w:tcPr>
            <w:tcW w:w="5307" w:type="dxa"/>
          </w:tcPr>
          <w:p>
            <w:r>
              <w:rPr>
                <w:rFonts w:ascii="Times New Roman" w:hAnsi="Times New Roman" w:eastAsia="Times New Roman"/>
                <w:color w:val="000000"/>
                <w:lang w:eastAsia="en-US"/>
              </w:rPr>
              <w:t>Risk Analysis</w:t>
            </w:r>
          </w:p>
        </w:tc>
        <w:tc>
          <w:tcPr>
            <w:tcW w:w="1381" w:type="dxa"/>
          </w:tcPr>
          <w:p>
            <w:pPr>
              <w:rPr>
                <w:rFonts w:ascii="Times New Roman" w:hAnsi="Times New Roman"/>
              </w:rPr>
            </w:pPr>
            <w:r>
              <w:rPr>
                <w:rFonts w:ascii="Times New Roman" w:hAnsi="Times New Roma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2.6</w:t>
            </w:r>
          </w:p>
        </w:tc>
        <w:tc>
          <w:tcPr>
            <w:tcW w:w="616" w:type="dxa"/>
          </w:tcPr>
          <w:p>
            <w:pPr>
              <w:rPr>
                <w:rFonts w:ascii="Times New Roman" w:hAnsi="Times New Roman"/>
              </w:rPr>
            </w:pPr>
          </w:p>
        </w:tc>
        <w:tc>
          <w:tcPr>
            <w:tcW w:w="5307" w:type="dxa"/>
          </w:tcPr>
          <w:p>
            <w:pPr>
              <w:jc w:val="both"/>
              <w:rPr>
                <w:rFonts w:ascii="Times New Roman" w:hAnsi="Times New Roman"/>
                <w:color w:val="000000"/>
              </w:rPr>
            </w:pPr>
            <w:r>
              <w:rPr>
                <w:rFonts w:ascii="Times New Roman" w:hAnsi="Times New Roman"/>
                <w:color w:val="000000"/>
              </w:rPr>
              <w:t>Project Planning And Scheduling</w:t>
            </w:r>
          </w:p>
          <w:p/>
        </w:tc>
        <w:tc>
          <w:tcPr>
            <w:tcW w:w="1381" w:type="dxa"/>
          </w:tcPr>
          <w:p>
            <w:pPr>
              <w:rPr>
                <w:rFonts w:ascii="Times New Roman" w:hAnsi="Times New Roman"/>
              </w:rPr>
            </w:pPr>
            <w:r>
              <w:rPr>
                <w:rFonts w:ascii="Times New Roman" w:hAnsi="Times New Roma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2.7</w:t>
            </w:r>
          </w:p>
        </w:tc>
        <w:tc>
          <w:tcPr>
            <w:tcW w:w="616" w:type="dxa"/>
          </w:tcPr>
          <w:p>
            <w:pPr>
              <w:rPr>
                <w:rFonts w:ascii="Times New Roman" w:hAnsi="Times New Roman"/>
              </w:rPr>
            </w:pPr>
          </w:p>
        </w:tc>
        <w:tc>
          <w:tcPr>
            <w:tcW w:w="5307" w:type="dxa"/>
          </w:tcPr>
          <w:p>
            <w:pPr>
              <w:jc w:val="both"/>
              <w:rPr>
                <w:rFonts w:ascii="Times New Roman" w:hAnsi="Times New Roman"/>
                <w:color w:val="000000"/>
              </w:rPr>
            </w:pPr>
            <w:r>
              <w:rPr>
                <w:rFonts w:ascii="Times New Roman" w:hAnsi="Times New Roman"/>
                <w:color w:val="000000"/>
              </w:rPr>
              <w:t>Cost Estimation</w:t>
            </w:r>
          </w:p>
        </w:tc>
        <w:tc>
          <w:tcPr>
            <w:tcW w:w="1381" w:type="dxa"/>
          </w:tcPr>
          <w:p>
            <w:pPr>
              <w:rPr>
                <w:rFonts w:ascii="Times New Roman" w:hAnsi="Times New Roman"/>
              </w:rPr>
            </w:pPr>
            <w:r>
              <w:rPr>
                <w:rFonts w:ascii="Times New Roman" w:hAnsi="Times New Roma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sz w:val="24"/>
                <w:szCs w:val="24"/>
              </w:rPr>
            </w:pPr>
            <w:r>
              <w:rPr>
                <w:rFonts w:ascii="Times New Roman" w:hAnsi="Times New Roman"/>
                <w:sz w:val="24"/>
                <w:szCs w:val="24"/>
              </w:rPr>
              <w:t>3</w:t>
            </w:r>
          </w:p>
        </w:tc>
        <w:tc>
          <w:tcPr>
            <w:tcW w:w="797" w:type="dxa"/>
          </w:tcPr>
          <w:p>
            <w:pPr>
              <w:rPr>
                <w:rFonts w:ascii="Times New Roman" w:hAnsi="Times New Roman"/>
              </w:rPr>
            </w:pPr>
          </w:p>
        </w:tc>
        <w:tc>
          <w:tcPr>
            <w:tcW w:w="616" w:type="dxa"/>
          </w:tcPr>
          <w:p>
            <w:pPr>
              <w:rPr>
                <w:rFonts w:ascii="Times New Roman" w:hAnsi="Times New Roman"/>
              </w:rPr>
            </w:pPr>
          </w:p>
        </w:tc>
        <w:tc>
          <w:tcPr>
            <w:tcW w:w="5307" w:type="dxa"/>
          </w:tcPr>
          <w:p>
            <w:pPr>
              <w:jc w:val="both"/>
              <w:rPr>
                <w:rFonts w:ascii="Times New Roman" w:hAnsi="Times New Roman"/>
                <w:color w:val="000000"/>
              </w:rPr>
            </w:pPr>
            <w:r>
              <w:rPr>
                <w:rStyle w:val="26"/>
                <w:rFonts w:ascii="Times New Roman" w:hAnsi="Times New Roman" w:cs="Times New Roman"/>
                <w:color w:val="000000"/>
                <w:sz w:val="20"/>
                <w:szCs w:val="20"/>
              </w:rPr>
              <w:t>Analysis</w:t>
            </w:r>
          </w:p>
        </w:tc>
        <w:tc>
          <w:tcPr>
            <w:tcW w:w="1381" w:type="dxa"/>
          </w:tcPr>
          <w:p>
            <w:pPr>
              <w:rPr>
                <w:rFonts w:ascii="Times New Roman" w:hAnsi="Times New Roman"/>
              </w:rPr>
            </w:pPr>
            <w:r>
              <w:rPr>
                <w:rFonts w:ascii="Times New Roman" w:hAnsi="Times New Roma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3.1</w:t>
            </w:r>
          </w:p>
        </w:tc>
        <w:tc>
          <w:tcPr>
            <w:tcW w:w="616" w:type="dxa"/>
          </w:tcPr>
          <w:p>
            <w:pPr>
              <w:rPr>
                <w:rFonts w:ascii="Times New Roman" w:hAnsi="Times New Roman"/>
              </w:rPr>
            </w:pPr>
          </w:p>
        </w:tc>
        <w:tc>
          <w:tcPr>
            <w:tcW w:w="5307" w:type="dxa"/>
          </w:tcPr>
          <w:p>
            <w:pPr>
              <w:jc w:val="both"/>
              <w:rPr>
                <w:rFonts w:ascii="Times New Roman" w:hAnsi="Times New Roman"/>
                <w:color w:val="000000"/>
              </w:rPr>
            </w:pPr>
            <w:r>
              <w:rPr>
                <w:rFonts w:ascii="Times New Roman" w:hAnsi="Times New Roman" w:eastAsia="Times New Roman"/>
                <w:color w:val="000000"/>
                <w:lang w:eastAsia="en-US"/>
              </w:rPr>
              <w:t>Software Requirements Specification</w:t>
            </w:r>
          </w:p>
        </w:tc>
        <w:tc>
          <w:tcPr>
            <w:tcW w:w="1381" w:type="dxa"/>
          </w:tcPr>
          <w:p>
            <w:pPr>
              <w:rPr>
                <w:rFonts w:ascii="Times New Roman" w:hAnsi="Times New Roman"/>
              </w:rPr>
            </w:pPr>
            <w:r>
              <w:rPr>
                <w:rFonts w:ascii="Times New Roman" w:hAnsi="Times New Roma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3.2</w:t>
            </w:r>
          </w:p>
        </w:tc>
        <w:tc>
          <w:tcPr>
            <w:tcW w:w="616" w:type="dxa"/>
          </w:tcPr>
          <w:p>
            <w:pPr>
              <w:rPr>
                <w:rFonts w:ascii="Times New Roman" w:hAnsi="Times New Roman"/>
              </w:rPr>
            </w:pPr>
          </w:p>
        </w:tc>
        <w:tc>
          <w:tcPr>
            <w:tcW w:w="5307" w:type="dxa"/>
          </w:tcPr>
          <w:p>
            <w:pPr>
              <w:pStyle w:val="3"/>
              <w:jc w:val="both"/>
              <w:rPr>
                <w:rFonts w:ascii="Times New Roman" w:hAnsi="Times New Roman" w:cs="Times New Roman"/>
                <w:color w:val="000000"/>
                <w:sz w:val="20"/>
                <w:szCs w:val="20"/>
              </w:rPr>
            </w:pPr>
            <w:r>
              <w:rPr>
                <w:rFonts w:ascii="Times New Roman" w:hAnsi="Times New Roman" w:cs="Times New Roman"/>
                <w:color w:val="000000"/>
                <w:sz w:val="20"/>
                <w:szCs w:val="20"/>
              </w:rPr>
              <w:t>Functional</w:t>
            </w:r>
            <w:r>
              <w:rPr>
                <w:rFonts w:ascii="Times New Roman" w:hAnsi="Times New Roman" w:cs="Times New Roman"/>
                <w:color w:val="000000"/>
                <w:spacing w:val="-10"/>
                <w:sz w:val="20"/>
                <w:szCs w:val="20"/>
              </w:rPr>
              <w:t xml:space="preserve"> </w:t>
            </w:r>
            <w:r>
              <w:rPr>
                <w:rFonts w:ascii="Times New Roman" w:hAnsi="Times New Roman" w:cs="Times New Roman"/>
                <w:color w:val="000000"/>
                <w:sz w:val="20"/>
                <w:szCs w:val="20"/>
              </w:rPr>
              <w:t>Requirements</w:t>
            </w:r>
          </w:p>
          <w:p>
            <w:pPr>
              <w:jc w:val="both"/>
              <w:rPr>
                <w:rFonts w:ascii="Times New Roman" w:hAnsi="Times New Roman"/>
                <w:color w:val="000000"/>
              </w:rPr>
            </w:pPr>
          </w:p>
        </w:tc>
        <w:tc>
          <w:tcPr>
            <w:tcW w:w="1381" w:type="dxa"/>
          </w:tcPr>
          <w:p>
            <w:pPr>
              <w:rPr>
                <w:rFonts w:ascii="Times New Roman" w:hAnsi="Times New Roman"/>
              </w:rPr>
            </w:pPr>
            <w:r>
              <w:rPr>
                <w:rFonts w:ascii="Times New Roman" w:hAnsi="Times New Roma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3.3</w:t>
            </w:r>
          </w:p>
        </w:tc>
        <w:tc>
          <w:tcPr>
            <w:tcW w:w="616" w:type="dxa"/>
          </w:tcPr>
          <w:p>
            <w:pPr>
              <w:rPr>
                <w:rFonts w:ascii="Times New Roman" w:hAnsi="Times New Roman"/>
              </w:rPr>
            </w:pPr>
          </w:p>
        </w:tc>
        <w:tc>
          <w:tcPr>
            <w:tcW w:w="5307" w:type="dxa"/>
          </w:tcPr>
          <w:p>
            <w:pPr>
              <w:jc w:val="both"/>
              <w:rPr>
                <w:rFonts w:ascii="Times New Roman" w:hAnsi="Times New Roman"/>
                <w:color w:val="000000"/>
              </w:rPr>
            </w:pPr>
            <w:r>
              <w:t>Non-Functional Requirements</w:t>
            </w:r>
          </w:p>
        </w:tc>
        <w:tc>
          <w:tcPr>
            <w:tcW w:w="1381" w:type="dxa"/>
          </w:tcPr>
          <w:p>
            <w:pPr>
              <w:rPr>
                <w:rFonts w:ascii="Times New Roman" w:hAnsi="Times New Roman"/>
              </w:rPr>
            </w:pPr>
            <w:r>
              <w:rPr>
                <w:rFonts w:ascii="Times New Roman" w:hAnsi="Times New Roma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3.4</w:t>
            </w:r>
          </w:p>
        </w:tc>
        <w:tc>
          <w:tcPr>
            <w:tcW w:w="616" w:type="dxa"/>
          </w:tcPr>
          <w:p>
            <w:pPr>
              <w:rPr>
                <w:rFonts w:ascii="Times New Roman" w:hAnsi="Times New Roman"/>
              </w:rPr>
            </w:pPr>
          </w:p>
        </w:tc>
        <w:tc>
          <w:tcPr>
            <w:tcW w:w="5307" w:type="dxa"/>
          </w:tcPr>
          <w:p>
            <w:pPr>
              <w:jc w:val="both"/>
            </w:pPr>
            <w:r>
              <w:t xml:space="preserve"> Requirements analysis</w:t>
            </w:r>
          </w:p>
          <w:p>
            <w:pPr>
              <w:jc w:val="both"/>
              <w:rPr>
                <w:rFonts w:ascii="Times New Roman" w:hAnsi="Times New Roman"/>
                <w:color w:val="000000"/>
              </w:rPr>
            </w:pPr>
          </w:p>
        </w:tc>
        <w:tc>
          <w:tcPr>
            <w:tcW w:w="1381" w:type="dxa"/>
          </w:tcPr>
          <w:p>
            <w:pPr>
              <w:rPr>
                <w:rFonts w:ascii="Times New Roman" w:hAnsi="Times New Roman"/>
              </w:rPr>
            </w:pPr>
            <w:r>
              <w:rPr>
                <w:rFonts w:ascii="Times New Roman" w:hAnsi="Times New Roma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3.5</w:t>
            </w:r>
          </w:p>
        </w:tc>
        <w:tc>
          <w:tcPr>
            <w:tcW w:w="616" w:type="dxa"/>
          </w:tcPr>
          <w:p>
            <w:pPr>
              <w:rPr>
                <w:rFonts w:ascii="Times New Roman" w:hAnsi="Times New Roman"/>
              </w:rPr>
            </w:pPr>
          </w:p>
        </w:tc>
        <w:tc>
          <w:tcPr>
            <w:tcW w:w="5307" w:type="dxa"/>
          </w:tcPr>
          <w:p>
            <w:pPr>
              <w:jc w:val="both"/>
              <w:rPr>
                <w:rFonts w:ascii="Times New Roman" w:hAnsi="Times New Roman"/>
                <w:color w:val="000000"/>
              </w:rPr>
            </w:pPr>
            <w:r>
              <w:rPr>
                <w:rFonts w:ascii="Times New Roman" w:hAnsi="Times New Roman"/>
                <w:color w:val="000000"/>
              </w:rPr>
              <w:t>Requirements Specification</w:t>
            </w:r>
          </w:p>
        </w:tc>
        <w:tc>
          <w:tcPr>
            <w:tcW w:w="1381" w:type="dxa"/>
          </w:tcPr>
          <w:p>
            <w:pPr>
              <w:rPr>
                <w:rFonts w:ascii="Times New Roman" w:hAnsi="Times New Roman"/>
              </w:rPr>
            </w:pPr>
            <w:r>
              <w:rPr>
                <w:rFonts w:ascii="Times New Roman" w:hAnsi="Times New Roma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3.6</w:t>
            </w:r>
          </w:p>
        </w:tc>
        <w:tc>
          <w:tcPr>
            <w:tcW w:w="616" w:type="dxa"/>
          </w:tcPr>
          <w:p>
            <w:pPr>
              <w:rPr>
                <w:rFonts w:ascii="Times New Roman" w:hAnsi="Times New Roman"/>
              </w:rPr>
            </w:pPr>
          </w:p>
        </w:tc>
        <w:tc>
          <w:tcPr>
            <w:tcW w:w="5307" w:type="dxa"/>
          </w:tcPr>
          <w:p>
            <w:pPr>
              <w:jc w:val="both"/>
              <w:rPr>
                <w:rFonts w:ascii="Times New Roman" w:hAnsi="Times New Roman"/>
                <w:color w:val="000000"/>
              </w:rPr>
            </w:pPr>
            <w:r>
              <w:t>Software Requirements</w:t>
            </w:r>
          </w:p>
        </w:tc>
        <w:tc>
          <w:tcPr>
            <w:tcW w:w="1381" w:type="dxa"/>
          </w:tcPr>
          <w:p>
            <w:pPr>
              <w:rPr>
                <w:rFonts w:ascii="Times New Roman" w:hAnsi="Times New Roman"/>
              </w:rPr>
            </w:pPr>
            <w:r>
              <w:rPr>
                <w:rFonts w:ascii="Times New Roman" w:hAnsi="Times New Roma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3.7</w:t>
            </w:r>
          </w:p>
        </w:tc>
        <w:tc>
          <w:tcPr>
            <w:tcW w:w="616" w:type="dxa"/>
          </w:tcPr>
          <w:p>
            <w:pPr>
              <w:rPr>
                <w:rFonts w:ascii="Times New Roman" w:hAnsi="Times New Roman"/>
              </w:rPr>
            </w:pPr>
          </w:p>
        </w:tc>
        <w:tc>
          <w:tcPr>
            <w:tcW w:w="5307" w:type="dxa"/>
          </w:tcPr>
          <w:p>
            <w:pPr>
              <w:jc w:val="both"/>
            </w:pPr>
            <w:r>
              <w:t>Hardware Requirements</w:t>
            </w:r>
          </w:p>
        </w:tc>
        <w:tc>
          <w:tcPr>
            <w:tcW w:w="1381" w:type="dxa"/>
          </w:tcPr>
          <w:p>
            <w:pPr>
              <w:rPr>
                <w:rFonts w:ascii="Times New Roman" w:hAnsi="Times New Roman"/>
              </w:rPr>
            </w:pPr>
            <w:r>
              <w:rPr>
                <w:rFonts w:ascii="Times New Roman" w:hAnsi="Times New Roma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sz w:val="24"/>
                <w:szCs w:val="24"/>
              </w:rPr>
            </w:pPr>
            <w:r>
              <w:rPr>
                <w:rFonts w:ascii="Times New Roman" w:hAnsi="Times New Roman"/>
                <w:sz w:val="24"/>
                <w:szCs w:val="24"/>
              </w:rPr>
              <w:t>4.</w:t>
            </w:r>
          </w:p>
        </w:tc>
        <w:tc>
          <w:tcPr>
            <w:tcW w:w="797" w:type="dxa"/>
          </w:tcPr>
          <w:p>
            <w:pPr>
              <w:rPr>
                <w:rFonts w:ascii="Times New Roman" w:hAnsi="Times New Roman"/>
              </w:rPr>
            </w:pPr>
          </w:p>
        </w:tc>
        <w:tc>
          <w:tcPr>
            <w:tcW w:w="616" w:type="dxa"/>
          </w:tcPr>
          <w:p>
            <w:pPr>
              <w:rPr>
                <w:rFonts w:ascii="Times New Roman" w:hAnsi="Times New Roman"/>
              </w:rPr>
            </w:pPr>
          </w:p>
        </w:tc>
        <w:tc>
          <w:tcPr>
            <w:tcW w:w="5307" w:type="dxa"/>
          </w:tcPr>
          <w:p>
            <w:pPr>
              <w:jc w:val="both"/>
            </w:pPr>
            <w:r>
              <w:t>Design</w:t>
            </w:r>
          </w:p>
        </w:tc>
        <w:tc>
          <w:tcPr>
            <w:tcW w:w="1381" w:type="dxa"/>
          </w:tcPr>
          <w:p>
            <w:pPr>
              <w:rPr>
                <w:rFonts w:ascii="Times New Roman" w:hAnsi="Times New Roman"/>
              </w:rPr>
            </w:pPr>
            <w:r>
              <w:rPr>
                <w:rFonts w:ascii="Times New Roman" w:hAnsi="Times New Roma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4.1</w:t>
            </w:r>
          </w:p>
        </w:tc>
        <w:tc>
          <w:tcPr>
            <w:tcW w:w="616" w:type="dxa"/>
          </w:tcPr>
          <w:p>
            <w:pPr>
              <w:rPr>
                <w:rFonts w:ascii="Times New Roman" w:hAnsi="Times New Roman"/>
              </w:rPr>
            </w:pPr>
          </w:p>
        </w:tc>
        <w:tc>
          <w:tcPr>
            <w:tcW w:w="5307" w:type="dxa"/>
          </w:tcPr>
          <w:p>
            <w:pPr>
              <w:jc w:val="both"/>
            </w:pPr>
            <w:r>
              <w:t>Introduction</w:t>
            </w:r>
          </w:p>
          <w:p>
            <w:pPr>
              <w:jc w:val="both"/>
            </w:pPr>
          </w:p>
        </w:tc>
        <w:tc>
          <w:tcPr>
            <w:tcW w:w="1381" w:type="dxa"/>
          </w:tcPr>
          <w:p>
            <w:pPr>
              <w:rPr>
                <w:rFonts w:ascii="Times New Roman" w:hAnsi="Times New Roman"/>
              </w:rPr>
            </w:pPr>
            <w:r>
              <w:rPr>
                <w:rFonts w:ascii="Times New Roman" w:hAnsi="Times New Roma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4.2</w:t>
            </w:r>
          </w:p>
        </w:tc>
        <w:tc>
          <w:tcPr>
            <w:tcW w:w="616" w:type="dxa"/>
          </w:tcPr>
          <w:p>
            <w:pPr>
              <w:rPr>
                <w:rFonts w:ascii="Times New Roman" w:hAnsi="Times New Roman"/>
              </w:rPr>
            </w:pPr>
          </w:p>
        </w:tc>
        <w:tc>
          <w:tcPr>
            <w:tcW w:w="5307" w:type="dxa"/>
          </w:tcPr>
          <w:p>
            <w:pPr>
              <w:jc w:val="both"/>
            </w:pPr>
            <w:r>
              <w:t xml:space="preserve">Object oriented analysis </w:t>
            </w:r>
          </w:p>
        </w:tc>
        <w:tc>
          <w:tcPr>
            <w:tcW w:w="1381" w:type="dxa"/>
          </w:tcPr>
          <w:p>
            <w:pPr>
              <w:rPr>
                <w:rFonts w:ascii="Times New Roman" w:hAnsi="Times New Roman"/>
              </w:rPr>
            </w:pPr>
            <w:r>
              <w:rPr>
                <w:rFonts w:ascii="Times New Roman" w:hAnsi="Times New Roma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4.3</w:t>
            </w:r>
          </w:p>
        </w:tc>
        <w:tc>
          <w:tcPr>
            <w:tcW w:w="616" w:type="dxa"/>
          </w:tcPr>
          <w:p>
            <w:pPr>
              <w:rPr>
                <w:rFonts w:ascii="Times New Roman" w:hAnsi="Times New Roman"/>
              </w:rPr>
            </w:pPr>
          </w:p>
        </w:tc>
        <w:tc>
          <w:tcPr>
            <w:tcW w:w="5307" w:type="dxa"/>
          </w:tcPr>
          <w:p>
            <w:pPr>
              <w:jc w:val="both"/>
            </w:pPr>
            <w:r>
              <w:t>Uml model</w:t>
            </w:r>
          </w:p>
          <w:p>
            <w:pPr>
              <w:jc w:val="both"/>
            </w:pPr>
          </w:p>
        </w:tc>
        <w:tc>
          <w:tcPr>
            <w:tcW w:w="1381" w:type="dxa"/>
          </w:tcPr>
          <w:p>
            <w:pPr>
              <w:rPr>
                <w:rFonts w:ascii="Times New Roman" w:hAnsi="Times New Roman"/>
              </w:rPr>
            </w:pPr>
            <w:r>
              <w:rPr>
                <w:rFonts w:ascii="Times New Roman" w:hAnsi="Times New Roma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p>
        </w:tc>
        <w:tc>
          <w:tcPr>
            <w:tcW w:w="616" w:type="dxa"/>
          </w:tcPr>
          <w:p>
            <w:pPr>
              <w:rPr>
                <w:rFonts w:ascii="Times New Roman" w:hAnsi="Times New Roman"/>
              </w:rPr>
            </w:pPr>
            <w:r>
              <w:rPr>
                <w:rFonts w:ascii="Times New Roman" w:hAnsi="Times New Roman"/>
              </w:rPr>
              <w:t>4.3.1</w:t>
            </w:r>
          </w:p>
        </w:tc>
        <w:tc>
          <w:tcPr>
            <w:tcW w:w="5307" w:type="dxa"/>
          </w:tcPr>
          <w:p>
            <w:pPr>
              <w:jc w:val="both"/>
            </w:pPr>
            <w:r>
              <w:t>Data flow diagram</w:t>
            </w:r>
          </w:p>
          <w:p>
            <w:pPr>
              <w:jc w:val="both"/>
            </w:pPr>
          </w:p>
        </w:tc>
        <w:tc>
          <w:tcPr>
            <w:tcW w:w="1381" w:type="dxa"/>
          </w:tcPr>
          <w:p>
            <w:pPr>
              <w:rPr>
                <w:rFonts w:ascii="Times New Roman" w:hAnsi="Times New Roman"/>
              </w:rPr>
            </w:pPr>
            <w:r>
              <w:rPr>
                <w:rFonts w:ascii="Times New Roman" w:hAnsi="Times New Roma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p>
        </w:tc>
        <w:tc>
          <w:tcPr>
            <w:tcW w:w="616" w:type="dxa"/>
          </w:tcPr>
          <w:p>
            <w:pPr>
              <w:rPr>
                <w:rFonts w:ascii="Times New Roman" w:hAnsi="Times New Roman"/>
              </w:rPr>
            </w:pPr>
            <w:r>
              <w:rPr>
                <w:rFonts w:ascii="Times New Roman" w:hAnsi="Times New Roman"/>
              </w:rPr>
              <w:t>4.3.4</w:t>
            </w:r>
          </w:p>
        </w:tc>
        <w:tc>
          <w:tcPr>
            <w:tcW w:w="5307" w:type="dxa"/>
          </w:tcPr>
          <w:p>
            <w:pPr>
              <w:jc w:val="both"/>
            </w:pPr>
            <w:r>
              <w:t>Class diagram</w:t>
            </w:r>
          </w:p>
        </w:tc>
        <w:tc>
          <w:tcPr>
            <w:tcW w:w="1381" w:type="dxa"/>
          </w:tcPr>
          <w:p>
            <w:pPr>
              <w:rPr>
                <w:rFonts w:ascii="Times New Roman" w:hAnsi="Times New Roman"/>
              </w:rPr>
            </w:pPr>
            <w:r>
              <w:rPr>
                <w:rFonts w:ascii="Times New Roman" w:hAnsi="Times New Roma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sz w:val="24"/>
                <w:szCs w:val="24"/>
              </w:rPr>
            </w:pPr>
            <w:r>
              <w:rPr>
                <w:rFonts w:ascii="Times New Roman" w:hAnsi="Times New Roman"/>
                <w:sz w:val="24"/>
                <w:szCs w:val="24"/>
              </w:rPr>
              <w:t>5</w:t>
            </w:r>
          </w:p>
        </w:tc>
        <w:tc>
          <w:tcPr>
            <w:tcW w:w="797" w:type="dxa"/>
          </w:tcPr>
          <w:p>
            <w:pPr>
              <w:rPr>
                <w:rFonts w:ascii="Times New Roman" w:hAnsi="Times New Roman"/>
              </w:rPr>
            </w:pPr>
          </w:p>
        </w:tc>
        <w:tc>
          <w:tcPr>
            <w:tcW w:w="616" w:type="dxa"/>
          </w:tcPr>
          <w:p>
            <w:pPr>
              <w:rPr>
                <w:rFonts w:ascii="Times New Roman" w:hAnsi="Times New Roman"/>
              </w:rPr>
            </w:pPr>
          </w:p>
        </w:tc>
        <w:tc>
          <w:tcPr>
            <w:tcW w:w="5307" w:type="dxa"/>
          </w:tcPr>
          <w:p>
            <w:pPr>
              <w:jc w:val="both"/>
            </w:pPr>
            <w:r>
              <w:t>Conclusion</w:t>
            </w:r>
          </w:p>
          <w:p>
            <w:pPr>
              <w:jc w:val="both"/>
            </w:pPr>
          </w:p>
        </w:tc>
        <w:tc>
          <w:tcPr>
            <w:tcW w:w="1381" w:type="dxa"/>
          </w:tcPr>
          <w:p>
            <w:pPr>
              <w:rPr>
                <w:rFonts w:ascii="Times New Roman" w:hAnsi="Times New Roman"/>
              </w:rPr>
            </w:pPr>
            <w:r>
              <w:rPr>
                <w:rFonts w:ascii="Times New Roman" w:hAnsi="Times New Roma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sz w:val="24"/>
                <w:szCs w:val="24"/>
              </w:rPr>
            </w:pPr>
            <w:r>
              <w:rPr>
                <w:rFonts w:ascii="Times New Roman" w:hAnsi="Times New Roman"/>
                <w:sz w:val="24"/>
                <w:szCs w:val="24"/>
              </w:rPr>
              <w:t>6</w:t>
            </w:r>
          </w:p>
        </w:tc>
        <w:tc>
          <w:tcPr>
            <w:tcW w:w="797" w:type="dxa"/>
          </w:tcPr>
          <w:p>
            <w:pPr>
              <w:rPr>
                <w:rFonts w:ascii="Times New Roman" w:hAnsi="Times New Roman"/>
              </w:rPr>
            </w:pPr>
          </w:p>
        </w:tc>
        <w:tc>
          <w:tcPr>
            <w:tcW w:w="616" w:type="dxa"/>
          </w:tcPr>
          <w:p>
            <w:pPr>
              <w:rPr>
                <w:rFonts w:ascii="Times New Roman" w:hAnsi="Times New Roman"/>
              </w:rPr>
            </w:pPr>
          </w:p>
        </w:tc>
        <w:tc>
          <w:tcPr>
            <w:tcW w:w="5307" w:type="dxa"/>
          </w:tcPr>
          <w:p>
            <w:pPr>
              <w:jc w:val="both"/>
            </w:pPr>
            <w:r>
              <w:t>Future work</w:t>
            </w:r>
          </w:p>
          <w:p>
            <w:pPr>
              <w:jc w:val="both"/>
            </w:pPr>
          </w:p>
        </w:tc>
        <w:tc>
          <w:tcPr>
            <w:tcW w:w="1381" w:type="dxa"/>
          </w:tcPr>
          <w:p>
            <w:pPr>
              <w:rPr>
                <w:rFonts w:ascii="Times New Roman" w:hAnsi="Times New Roman"/>
              </w:rPr>
            </w:pPr>
            <w:r>
              <w:rPr>
                <w:rFonts w:ascii="Times New Roman" w:hAnsi="Times New Roma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sz w:val="24"/>
                <w:szCs w:val="24"/>
              </w:rPr>
            </w:pPr>
            <w:r>
              <w:rPr>
                <w:rFonts w:ascii="Times New Roman" w:hAnsi="Times New Roman"/>
                <w:sz w:val="24"/>
                <w:szCs w:val="24"/>
              </w:rPr>
              <w:t>7</w:t>
            </w:r>
          </w:p>
        </w:tc>
        <w:tc>
          <w:tcPr>
            <w:tcW w:w="797" w:type="dxa"/>
          </w:tcPr>
          <w:p>
            <w:pPr>
              <w:rPr>
                <w:rFonts w:ascii="Times New Roman" w:hAnsi="Times New Roman"/>
              </w:rPr>
            </w:pPr>
          </w:p>
        </w:tc>
        <w:tc>
          <w:tcPr>
            <w:tcW w:w="616" w:type="dxa"/>
          </w:tcPr>
          <w:p>
            <w:pPr>
              <w:rPr>
                <w:rFonts w:ascii="Times New Roman" w:hAnsi="Times New Roman"/>
              </w:rPr>
            </w:pPr>
          </w:p>
        </w:tc>
        <w:tc>
          <w:tcPr>
            <w:tcW w:w="5307" w:type="dxa"/>
          </w:tcPr>
          <w:p>
            <w:pPr>
              <w:jc w:val="both"/>
            </w:pPr>
            <w:r>
              <w:t>appendix</w:t>
            </w:r>
          </w:p>
        </w:tc>
        <w:tc>
          <w:tcPr>
            <w:tcW w:w="1381" w:type="dxa"/>
          </w:tcPr>
          <w:p>
            <w:pPr>
              <w:rPr>
                <w:rFonts w:ascii="Times New Roman" w:hAnsi="Times New Roman"/>
              </w:rPr>
            </w:pPr>
            <w:r>
              <w:rPr>
                <w:rFonts w:ascii="Times New Roman" w:hAnsi="Times New Roma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rPr>
            </w:pPr>
          </w:p>
        </w:tc>
        <w:tc>
          <w:tcPr>
            <w:tcW w:w="797" w:type="dxa"/>
          </w:tcPr>
          <w:p>
            <w:pPr>
              <w:rPr>
                <w:rFonts w:ascii="Times New Roman" w:hAnsi="Times New Roman"/>
              </w:rPr>
            </w:pPr>
            <w:r>
              <w:rPr>
                <w:rFonts w:ascii="Times New Roman" w:hAnsi="Times New Roman"/>
              </w:rPr>
              <w:t>7.1</w:t>
            </w:r>
          </w:p>
        </w:tc>
        <w:tc>
          <w:tcPr>
            <w:tcW w:w="616" w:type="dxa"/>
          </w:tcPr>
          <w:p>
            <w:pPr>
              <w:rPr>
                <w:rFonts w:ascii="Times New Roman" w:hAnsi="Times New Roman"/>
              </w:rPr>
            </w:pPr>
          </w:p>
        </w:tc>
        <w:tc>
          <w:tcPr>
            <w:tcW w:w="5307" w:type="dxa"/>
          </w:tcPr>
          <w:p>
            <w:pPr>
              <w:jc w:val="both"/>
            </w:pPr>
            <w:r>
              <w:t>Software description(technical description)</w:t>
            </w:r>
          </w:p>
        </w:tc>
        <w:tc>
          <w:tcPr>
            <w:tcW w:w="1381" w:type="dxa"/>
          </w:tcPr>
          <w:p>
            <w:pPr>
              <w:rPr>
                <w:rFonts w:ascii="Times New Roman" w:hAnsi="Times New Roman"/>
              </w:rPr>
            </w:pPr>
            <w:r>
              <w:rPr>
                <w:rFonts w:ascii="Times New Roman" w:hAnsi="Times New Roma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032" w:type="dxa"/>
          </w:tcPr>
          <w:p>
            <w:pPr>
              <w:rPr>
                <w:rFonts w:ascii="Times New Roman" w:hAnsi="Times New Roman"/>
                <w:sz w:val="24"/>
                <w:szCs w:val="24"/>
              </w:rPr>
            </w:pPr>
            <w:r>
              <w:rPr>
                <w:rFonts w:ascii="Times New Roman" w:hAnsi="Times New Roman"/>
                <w:sz w:val="24"/>
                <w:szCs w:val="24"/>
              </w:rPr>
              <w:t>8</w:t>
            </w:r>
          </w:p>
        </w:tc>
        <w:tc>
          <w:tcPr>
            <w:tcW w:w="797" w:type="dxa"/>
          </w:tcPr>
          <w:p>
            <w:pPr>
              <w:rPr>
                <w:rFonts w:ascii="Times New Roman" w:hAnsi="Times New Roman"/>
              </w:rPr>
            </w:pPr>
          </w:p>
        </w:tc>
        <w:tc>
          <w:tcPr>
            <w:tcW w:w="616" w:type="dxa"/>
          </w:tcPr>
          <w:p>
            <w:pPr>
              <w:rPr>
                <w:rFonts w:ascii="Times New Roman" w:hAnsi="Times New Roman"/>
              </w:rPr>
            </w:pPr>
          </w:p>
        </w:tc>
        <w:tc>
          <w:tcPr>
            <w:tcW w:w="5307" w:type="dxa"/>
          </w:tcPr>
          <w:p>
            <w:pPr>
              <w:jc w:val="both"/>
            </w:pPr>
            <w:r>
              <w:t>Reference</w:t>
            </w:r>
          </w:p>
          <w:p>
            <w:pPr>
              <w:jc w:val="both"/>
            </w:pPr>
          </w:p>
        </w:tc>
        <w:tc>
          <w:tcPr>
            <w:tcW w:w="1381" w:type="dxa"/>
          </w:tcPr>
          <w:p>
            <w:pPr>
              <w:rPr>
                <w:rFonts w:hint="default" w:ascii="Times New Roman" w:hAnsi="Times New Roman"/>
                <w:lang w:val="en-US"/>
              </w:rPr>
            </w:pPr>
            <w:r>
              <w:rPr>
                <w:rFonts w:ascii="Times New Roman" w:hAnsi="Times New Roman"/>
              </w:rPr>
              <w:t>5</w:t>
            </w:r>
            <w:r>
              <w:rPr>
                <w:rFonts w:hint="default" w:ascii="Times New Roman" w:hAnsi="Times New Roman"/>
                <w:lang w:val="en-US"/>
              </w:rPr>
              <w:t>1</w:t>
            </w:r>
          </w:p>
        </w:tc>
      </w:tr>
    </w:tbl>
    <w:p>
      <w:pPr>
        <w:rPr>
          <w:rFonts w:ascii="Times New Roman" w:hAnsi="Times New Roman"/>
        </w:rPr>
      </w:pPr>
    </w:p>
    <w:p>
      <w:pPr>
        <w:rPr>
          <w:rFonts w:ascii="Times New Roman" w:hAnsi="Times New Roman"/>
        </w:rPr>
      </w:pPr>
      <w:r>
        <w:rPr>
          <w:rFonts w:ascii="Times New Roman" w:hAnsi="Times New Roman"/>
        </w:rPr>
        <w:t xml:space="preserve">    </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pStyle w:val="2"/>
        <w:numPr>
          <w:ilvl w:val="0"/>
          <w:numId w:val="0"/>
        </w:numPr>
        <w:ind w:left="360" w:leftChars="0"/>
        <w:jc w:val="center"/>
        <w:rPr>
          <w:rFonts w:ascii="Times New Roman" w:hAnsi="Times New Roman" w:cs="Times New Roman"/>
          <w:color w:val="000000"/>
          <w:sz w:val="40"/>
          <w:szCs w:val="40"/>
        </w:rPr>
      </w:pPr>
      <w:bookmarkStart w:id="0" w:name="_Toc118560482"/>
      <w:bookmarkStart w:id="1" w:name="_Toc118452136"/>
      <w:bookmarkStart w:id="2" w:name="_Toc118748388"/>
      <w:bookmarkStart w:id="3" w:name="_Toc118748463"/>
      <w:bookmarkStart w:id="4" w:name="_Toc118451977"/>
      <w:r>
        <w:rPr>
          <w:rFonts w:ascii="Times New Roman" w:hAnsi="Times New Roman" w:cs="Times New Roman"/>
          <w:color w:val="000000"/>
          <w:sz w:val="40"/>
          <w:szCs w:val="40"/>
        </w:rPr>
        <w:t>INTRODUCTION</w:t>
      </w:r>
      <w:bookmarkEnd w:id="0"/>
      <w:bookmarkEnd w:id="1"/>
      <w:bookmarkEnd w:id="2"/>
      <w:bookmarkEnd w:id="3"/>
      <w:bookmarkEnd w:id="4"/>
    </w:p>
    <w:p>
      <w:pPr>
        <w:pStyle w:val="20"/>
        <w:shd w:val="clear" w:color="auto" w:fill="FFFFFF"/>
        <w:spacing w:after="375"/>
        <w:rPr>
          <w:rFonts w:ascii="Times New Roman" w:hAnsi="Times New Roman" w:eastAsia="Times New Roman"/>
          <w:sz w:val="24"/>
          <w:szCs w:val="24"/>
          <w:lang w:eastAsia="en-US"/>
        </w:rPr>
      </w:pPr>
    </w:p>
    <w:p>
      <w:pPr>
        <w:pStyle w:val="20"/>
        <w:shd w:val="clear" w:color="auto" w:fill="FFFFFF"/>
        <w:spacing w:after="375"/>
        <w:rPr>
          <w:rFonts w:ascii="Times New Roman" w:hAnsi="Times New Roman" w:eastAsia="Times New Roman"/>
          <w:sz w:val="24"/>
          <w:szCs w:val="24"/>
          <w:lang w:eastAsia="en-US"/>
        </w:rPr>
      </w:pPr>
    </w:p>
    <w:p>
      <w:pPr>
        <w:shd w:val="clear" w:color="auto" w:fill="FFFFFF"/>
        <w:spacing w:after="375"/>
        <w:jc w:val="both"/>
        <w:rPr>
          <w:rFonts w:ascii="Times New Roman" w:hAnsi="Times New Roman" w:eastAsia="Times New Roman"/>
          <w:sz w:val="24"/>
          <w:szCs w:val="24"/>
          <w:lang w:eastAsia="en-US"/>
        </w:rPr>
      </w:pPr>
      <w:r>
        <w:rPr>
          <w:rFonts w:ascii="Times New Roman" w:hAnsi="Times New Roman" w:eastAsia="Times New Roman"/>
          <w:sz w:val="24"/>
          <w:szCs w:val="24"/>
          <w:lang w:eastAsia="en-US"/>
        </w:rPr>
        <w:t>Learning methods play an important role and receive special attentions in our life. We live in digital era, where everyone wants something efficient, effective, dynamic, fast and interactive. The term ‘interactive’ appears in two distinct strands of educational research discourse: one concerning pedagogy and the other concerning new technologies in education. Teaching students with traditional method where there is only one way of communication is no longer effective. The word interactive is the key to have an effective and efficient teaching and learning process where the teacher can grab students’ attention and students can learn more in comparison to that of the traditional method.</w:t>
      </w:r>
    </w:p>
    <w:p>
      <w:pPr>
        <w:shd w:val="clear" w:color="auto" w:fill="FFFFFF"/>
        <w:spacing w:after="375"/>
        <w:jc w:val="both"/>
        <w:rPr>
          <w:rFonts w:ascii="Times New Roman" w:hAnsi="Times New Roman"/>
          <w:color w:val="000000"/>
          <w:sz w:val="24"/>
          <w:szCs w:val="24"/>
        </w:rPr>
      </w:pPr>
      <w:r>
        <w:rPr>
          <w:rFonts w:ascii="Times New Roman" w:hAnsi="Times New Roman"/>
          <w:color w:val="000000"/>
          <w:sz w:val="24"/>
          <w:szCs w:val="24"/>
        </w:rPr>
        <w:t>Online learning  is the use of digital tools for learning. Learning management systems and distance education are among the most prevalent tools. However, hybrid experiences and collaborations are changing the online -learning landscape. Recent developments include the advent of social networking and online learning communities, the ubiquitous presence of smart phones, and an increased recognition of the potential for computer games to transform learning. </w:t>
      </w:r>
    </w:p>
    <w:p>
      <w:pPr>
        <w:jc w:val="both"/>
        <w:rPr>
          <w:rFonts w:ascii="Times New Roman" w:hAnsi="Times New Roman"/>
          <w:color w:val="000000"/>
          <w:sz w:val="24"/>
          <w:szCs w:val="24"/>
        </w:rPr>
      </w:pPr>
      <w:r>
        <w:rPr>
          <w:rStyle w:val="31"/>
          <w:rFonts w:ascii="Times New Roman" w:hAnsi="Times New Roman"/>
          <w:color w:val="000000"/>
          <w:spacing w:val="-15"/>
          <w:sz w:val="24"/>
          <w:szCs w:val="24"/>
          <w:shd w:val="clear" w:color="auto" w:fill="FFFFFF"/>
        </w:rPr>
        <w:t>the application is reduced as much as possible to avoid errors while entering the data.it also provide error message while entering invalid data.no formal knowledge is needed for the user to use this system. thus by this it proves it is user -friendly .</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In order to be effective, learning institutions must see computers and associated technology as an essential part of the student. In other words, technology must be seen as cognitive prosthetics. The core concept of </w:t>
      </w:r>
      <w:r>
        <w:fldChar w:fldCharType="begin"/>
      </w:r>
      <w:r>
        <w:instrText xml:space="preserve"> HYPERLINK "https://en.wikipedia.org/wiki/Distance_education" \o "Distance education" </w:instrText>
      </w:r>
      <w:r>
        <w:fldChar w:fldCharType="separate"/>
      </w:r>
      <w:r>
        <w:rPr>
          <w:rFonts w:eastAsia="sans-serif"/>
          <w:color w:val="000000"/>
          <w:shd w:val="clear" w:color="auto" w:fill="FFFFFF"/>
        </w:rPr>
        <w:t>distance education</w:t>
      </w:r>
      <w:r>
        <w:fldChar w:fldCharType="end"/>
      </w:r>
      <w:r>
        <w:rPr>
          <w:rFonts w:eastAsia="sans-serif"/>
          <w:color w:val="000000"/>
          <w:shd w:val="clear" w:color="auto" w:fill="FFFFFF"/>
        </w:rPr>
        <w:t> is that the real world becomes the learning environment; in this environment, the purpose of the instructor is to help facilitate the absorption of knowledge through both real-world and virtual learning experiences. Historically, one of the obstacles to </w:t>
      </w:r>
      <w:r>
        <w:fldChar w:fldCharType="begin"/>
      </w:r>
      <w:r>
        <w:instrText xml:space="preserve"> HYPERLINK "https://en.wikipedia.org/wiki/Distance_education" \o "Distance education" </w:instrText>
      </w:r>
      <w:r>
        <w:fldChar w:fldCharType="separate"/>
      </w:r>
      <w:r>
        <w:rPr>
          <w:rFonts w:eastAsia="sans-serif"/>
          <w:color w:val="000000"/>
          <w:shd w:val="clear" w:color="auto" w:fill="FFFFFF"/>
        </w:rPr>
        <w:t>distance education</w:t>
      </w:r>
      <w:r>
        <w:fldChar w:fldCharType="end"/>
      </w:r>
      <w:r>
        <w:rPr>
          <w:rFonts w:eastAsia="sans-serif"/>
          <w:color w:val="000000"/>
          <w:shd w:val="clear" w:color="auto" w:fill="FFFFFF"/>
        </w:rPr>
        <w:t> is the lack of face to face contact. The use of technology as an integral part of course design has attempted to compensate in both synchronous and asynchronous settings.</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For delivery of synchronous content, technologies such as </w:t>
      </w:r>
      <w:r>
        <w:fldChar w:fldCharType="begin"/>
      </w:r>
      <w:r>
        <w:instrText xml:space="preserve"> HYPERLINK "https://en.wikipedia.org/wiki/Videoconferencing" \o "Videoconferencing" </w:instrText>
      </w:r>
      <w:r>
        <w:fldChar w:fldCharType="separate"/>
      </w:r>
      <w:r>
        <w:rPr>
          <w:rFonts w:eastAsia="sans-serif"/>
          <w:color w:val="000000"/>
          <w:shd w:val="clear" w:color="auto" w:fill="FFFFFF"/>
        </w:rPr>
        <w:t>videoconferencing</w:t>
      </w:r>
      <w:r>
        <w:fldChar w:fldCharType="end"/>
      </w:r>
      <w:r>
        <w:rPr>
          <w:rFonts w:eastAsia="sans-serif"/>
          <w:color w:val="000000"/>
          <w:shd w:val="clear" w:color="auto" w:fill="FFFFFF"/>
        </w:rPr>
        <w:t> and </w:t>
      </w:r>
      <w:r>
        <w:fldChar w:fldCharType="begin"/>
      </w:r>
      <w:r>
        <w:instrText xml:space="preserve"> HYPERLINK "https://en.wikipedia.org/wiki/Web_conferencing" \o "Web conferencing" </w:instrText>
      </w:r>
      <w:r>
        <w:fldChar w:fldCharType="separate"/>
      </w:r>
      <w:r>
        <w:rPr>
          <w:rFonts w:eastAsia="sans-serif"/>
          <w:color w:val="000000"/>
          <w:shd w:val="clear" w:color="auto" w:fill="FFFFFF"/>
        </w:rPr>
        <w:t>web conferencing</w:t>
      </w:r>
      <w:r>
        <w:fldChar w:fldCharType="end"/>
      </w:r>
      <w:r>
        <w:rPr>
          <w:rFonts w:eastAsia="sans-serif"/>
          <w:color w:val="000000"/>
          <w:shd w:val="clear" w:color="auto" w:fill="FFFFFF"/>
        </w:rPr>
        <w:t> are typically used. An example of this is the growing use of </w:t>
      </w:r>
      <w:r>
        <w:fldChar w:fldCharType="begin"/>
      </w:r>
      <w:r>
        <w:instrText xml:space="preserve"> HYPERLINK "https://en.wikipedia.org/wiki/Skype" \o "Skype" </w:instrText>
      </w:r>
      <w:r>
        <w:fldChar w:fldCharType="separate"/>
      </w:r>
      <w:r>
        <w:rPr>
          <w:rFonts w:eastAsia="sans-serif"/>
          <w:color w:val="000000"/>
          <w:shd w:val="clear" w:color="auto" w:fill="FFFFFF"/>
        </w:rPr>
        <w:t>Skype</w:t>
      </w:r>
      <w:r>
        <w:fldChar w:fldCharType="end"/>
      </w:r>
      <w:r>
        <w:rPr>
          <w:rFonts w:eastAsia="sans-serif"/>
          <w:color w:val="000000"/>
          <w:shd w:val="clear" w:color="auto" w:fill="FFFFFF"/>
        </w:rPr>
        <w:t> and </w:t>
      </w:r>
      <w:r>
        <w:fldChar w:fldCharType="begin"/>
      </w:r>
      <w:r>
        <w:instrText xml:space="preserve"> HYPERLINK "https://en.wikipedia.org/wiki/GoToMeeting" \o "GoToMeeting" </w:instrText>
      </w:r>
      <w:r>
        <w:fldChar w:fldCharType="separate"/>
      </w:r>
      <w:r>
        <w:rPr>
          <w:rFonts w:eastAsia="sans-serif"/>
          <w:color w:val="000000"/>
          <w:shd w:val="clear" w:color="auto" w:fill="FFFFFF"/>
        </w:rPr>
        <w:t>GoToMeeting</w:t>
      </w:r>
      <w:r>
        <w:fldChar w:fldCharType="end"/>
      </w:r>
      <w:r>
        <w:rPr>
          <w:rFonts w:eastAsia="sans-serif"/>
          <w:color w:val="000000"/>
          <w:shd w:val="clear" w:color="auto" w:fill="FFFFFF"/>
        </w:rPr>
        <w:t> for virtual class discussions and lectures.</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For asynchronous content delivery, course designers use a variety of software suites that include various types of interactive elements. Programs such as </w:t>
      </w:r>
      <w:r>
        <w:fldChar w:fldCharType="begin"/>
      </w:r>
      <w:r>
        <w:instrText xml:space="preserve"> HYPERLINK "https://en.wikipedia.org/wiki/WebCT" \o "WebCT" </w:instrText>
      </w:r>
      <w:r>
        <w:fldChar w:fldCharType="separate"/>
      </w:r>
      <w:r>
        <w:rPr>
          <w:rFonts w:eastAsia="sans-serif"/>
          <w:color w:val="000000"/>
          <w:shd w:val="clear" w:color="auto" w:fill="FFFFFF"/>
        </w:rPr>
        <w:t>WebCT</w:t>
      </w:r>
      <w:r>
        <w:fldChar w:fldCharType="end"/>
      </w:r>
      <w:r>
        <w:rPr>
          <w:rFonts w:eastAsia="sans-serif"/>
          <w:color w:val="000000"/>
          <w:shd w:val="clear" w:color="auto" w:fill="FFFFFF"/>
        </w:rPr>
        <w:t>, </w:t>
      </w:r>
      <w:r>
        <w:fldChar w:fldCharType="begin"/>
      </w:r>
      <w:r>
        <w:instrText xml:space="preserve"> HYPERLINK "https://en.wikipedia.org/wiki/Knowledge_Forum" \o "Knowledge Forum" </w:instrText>
      </w:r>
      <w:r>
        <w:fldChar w:fldCharType="separate"/>
      </w:r>
      <w:r>
        <w:rPr>
          <w:rFonts w:eastAsia="sans-serif"/>
          <w:color w:val="000000"/>
          <w:shd w:val="clear" w:color="auto" w:fill="FFFFFF"/>
        </w:rPr>
        <w:t>Knowledge Forum</w:t>
      </w:r>
      <w:r>
        <w:fldChar w:fldCharType="end"/>
      </w:r>
      <w:r>
        <w:rPr>
          <w:rFonts w:eastAsia="sans-serif"/>
          <w:color w:val="000000"/>
          <w:shd w:val="clear" w:color="auto" w:fill="FFFFFF"/>
        </w:rPr>
        <w:t>, </w:t>
      </w:r>
      <w:r>
        <w:fldChar w:fldCharType="begin"/>
      </w:r>
      <w:r>
        <w:instrText xml:space="preserve"> HYPERLINK "https://en.wikipedia.org/wiki/FirstClass" \o "FirstClass" </w:instrText>
      </w:r>
      <w:r>
        <w:fldChar w:fldCharType="separate"/>
      </w:r>
      <w:r>
        <w:rPr>
          <w:rFonts w:eastAsia="sans-serif"/>
          <w:color w:val="000000"/>
          <w:shd w:val="clear" w:color="auto" w:fill="FFFFFF"/>
        </w:rPr>
        <w:t>First Class</w:t>
      </w:r>
      <w:r>
        <w:fldChar w:fldCharType="end"/>
      </w:r>
      <w:r>
        <w:rPr>
          <w:rFonts w:eastAsia="sans-serif"/>
          <w:color w:val="000000"/>
          <w:shd w:val="clear" w:color="auto" w:fill="FFFFFF"/>
        </w:rPr>
        <w:t> and </w:t>
      </w:r>
      <w:r>
        <w:fldChar w:fldCharType="begin"/>
      </w:r>
      <w:r>
        <w:instrText xml:space="preserve"> HYPERLINK "https://en.wikipedia.org/wiki/Blackboard_Learning_System" \o "Blackboard Learning System" </w:instrText>
      </w:r>
      <w:r>
        <w:fldChar w:fldCharType="separate"/>
      </w:r>
      <w:r>
        <w:rPr>
          <w:rFonts w:eastAsia="sans-serif"/>
          <w:color w:val="000000"/>
          <w:shd w:val="clear" w:color="auto" w:fill="FFFFFF"/>
        </w:rPr>
        <w:t>Blackboard Learning System</w:t>
      </w:r>
      <w:r>
        <w:fldChar w:fldCharType="end"/>
      </w:r>
      <w:r>
        <w:rPr>
          <w:rFonts w:eastAsia="sans-serif"/>
          <w:color w:val="000000"/>
          <w:shd w:val="clear" w:color="auto" w:fill="FFFFFF"/>
        </w:rPr>
        <w:t> attempt to ameliorate the lack of contact with online discussion forums and bulletin boards.</w:t>
      </w:r>
    </w:p>
    <w:p>
      <w:pPr>
        <w:jc w:val="both"/>
        <w:rPr>
          <w:rFonts w:ascii="Times New Roman" w:hAnsi="Times New Roman"/>
          <w:b/>
          <w:bCs/>
          <w:color w:val="000000"/>
          <w:sz w:val="32"/>
          <w:szCs w:val="32"/>
        </w:rPr>
      </w:pPr>
    </w:p>
    <w:p>
      <w:pPr>
        <w:numPr>
          <w:ilvl w:val="1"/>
          <w:numId w:val="1"/>
        </w:numPr>
        <w:jc w:val="both"/>
        <w:rPr>
          <w:rStyle w:val="25"/>
          <w:rFonts w:ascii="Times New Roman" w:hAnsi="Times New Roman" w:cs="Times New Roman"/>
          <w:b/>
          <w:bCs/>
          <w:color w:val="000000"/>
          <w:sz w:val="32"/>
          <w:szCs w:val="32"/>
        </w:rPr>
      </w:pPr>
      <w:r>
        <w:rPr>
          <w:rStyle w:val="25"/>
          <w:rFonts w:ascii="Times New Roman" w:hAnsi="Times New Roman" w:cs="Times New Roman"/>
          <w:b/>
          <w:bCs/>
          <w:color w:val="000000"/>
          <w:sz w:val="32"/>
          <w:szCs w:val="32"/>
        </w:rPr>
        <w:t>Background</w:t>
      </w:r>
    </w:p>
    <w:p>
      <w:pPr>
        <w:numPr>
          <w:ilvl w:val="0"/>
          <w:numId w:val="0"/>
        </w:numPr>
        <w:ind w:leftChars="0"/>
        <w:jc w:val="both"/>
        <w:rPr>
          <w:rStyle w:val="25"/>
          <w:rFonts w:ascii="Times New Roman" w:hAnsi="Times New Roman" w:cs="Times New Roman"/>
          <w:b/>
          <w:bCs/>
          <w:color w:val="000000"/>
          <w:sz w:val="32"/>
          <w:szCs w:val="32"/>
        </w:rPr>
      </w:pPr>
    </w:p>
    <w:p>
      <w:pPr>
        <w:pStyle w:val="14"/>
        <w:shd w:val="clear" w:color="auto" w:fill="FFFFFF"/>
        <w:spacing w:before="0" w:beforeAutospacing="0"/>
        <w:jc w:val="both"/>
        <w:rPr>
          <w:rFonts w:eastAsia="Times New Roman"/>
          <w:color w:val="000000"/>
          <w:lang w:eastAsia="en-US"/>
        </w:rPr>
      </w:pPr>
      <w:r>
        <w:t xml:space="preserve">          </w:t>
      </w:r>
      <w:r>
        <w:rPr>
          <w:color w:val="000000"/>
        </w:rPr>
        <w:t>I</w:t>
      </w:r>
      <w:r>
        <w:rPr>
          <w:rFonts w:eastAsia="Times New Roman"/>
          <w:color w:val="000000"/>
          <w:lang w:eastAsia="en-US"/>
        </w:rPr>
        <w:t>nteractive learning is a technique that seeks to get students actively engaged in the learning process, often through the use of technology. This is in contrast to more passive techniques like the traditional lecture.</w:t>
      </w:r>
    </w:p>
    <w:p>
      <w:pPr>
        <w:shd w:val="clear" w:color="auto" w:fill="FFFFFF"/>
        <w:spacing w:after="100" w:afterAutospacing="1"/>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While the technological part of interactive learning can be intimidating to some, it is important to remember that technology exists to support pedagogy, not the other way around. With that in mind, instructors should evaluate educational technology with an eye toward tools that open up exciting possibilities for their lessons and enhance learning for their students.</w:t>
      </w:r>
    </w:p>
    <w:p>
      <w:pPr>
        <w:jc w:val="both"/>
        <w:rPr>
          <w:rFonts w:ascii="Times New Roman" w:hAnsi="Times New Roman"/>
          <w:sz w:val="24"/>
          <w:szCs w:val="24"/>
        </w:rPr>
      </w:pPr>
    </w:p>
    <w:p>
      <w:pPr>
        <w:jc w:val="both"/>
        <w:rPr>
          <w:rFonts w:ascii="Times New Roman" w:hAnsi="Times New Roman"/>
          <w:sz w:val="24"/>
          <w:szCs w:val="24"/>
        </w:rPr>
      </w:pPr>
    </w:p>
    <w:p>
      <w:pPr>
        <w:pStyle w:val="3"/>
        <w:jc w:val="both"/>
        <w:rPr>
          <w:rFonts w:ascii="Times New Roman" w:hAnsi="Times New Roman" w:cs="Times New Roman"/>
          <w:b/>
          <w:bCs/>
          <w:color w:val="000000"/>
          <w:sz w:val="32"/>
          <w:szCs w:val="32"/>
        </w:rPr>
      </w:pPr>
      <w:bookmarkStart w:id="5" w:name="_Toc118748464"/>
      <w:bookmarkStart w:id="6" w:name="_Toc118451978"/>
      <w:bookmarkStart w:id="7" w:name="_Toc118452137"/>
      <w:bookmarkStart w:id="8" w:name="_Toc118560483"/>
      <w:bookmarkStart w:id="9" w:name="_Toc118748389"/>
      <w:r>
        <w:rPr>
          <w:rFonts w:ascii="Times New Roman" w:hAnsi="Times New Roman" w:cs="Times New Roman"/>
          <w:b/>
          <w:bCs/>
          <w:color w:val="000000"/>
          <w:sz w:val="32"/>
          <w:szCs w:val="32"/>
        </w:rPr>
        <w:t>1.2 Motivation</w:t>
      </w:r>
      <w:bookmarkEnd w:id="5"/>
      <w:bookmarkEnd w:id="6"/>
      <w:bookmarkEnd w:id="7"/>
      <w:bookmarkEnd w:id="8"/>
      <w:bookmarkEnd w:id="9"/>
    </w:p>
    <w:p>
      <w:pPr>
        <w:shd w:val="clear" w:color="auto" w:fill="FFFFFF"/>
        <w:spacing w:after="15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Education seems to be constantly changing. Students are no longer expected to sit at a desk and take notes on a lecture. Lessons are much more engaging and interactive.</w:t>
      </w:r>
    </w:p>
    <w:p>
      <w:pPr>
        <w:shd w:val="clear" w:color="auto" w:fill="FFFFFF"/>
        <w:spacing w:after="15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 xml:space="preserve"> Interactive learning is a hands-on, real-world approach to education. According to Stanford University School of Medicine, 'Interactive learning actively engages the students in wrestling with the material. It reinvigorates the classroom for both students and faculty. Lectures are changed into discussions, and students and teachers become partners in the journey of knowledge acquisition.</w:t>
      </w:r>
    </w:p>
    <w:p>
      <w:pPr>
        <w:shd w:val="clear" w:color="auto" w:fill="FFFFFF"/>
        <w:spacing w:after="15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 xml:space="preserve"> Interactive learning can take many different forms. Students strengthen their critical thinking and problem-solving skills using a much more holistic approach to learning. </w:t>
      </w:r>
    </w:p>
    <w:p>
      <w:pPr>
        <w:pStyle w:val="20"/>
        <w:ind w:left="1140"/>
        <w:jc w:val="both"/>
        <w:rPr>
          <w:rFonts w:ascii="Times New Roman" w:hAnsi="Times New Roman"/>
          <w:sz w:val="24"/>
          <w:szCs w:val="24"/>
        </w:rPr>
      </w:pPr>
    </w:p>
    <w:p>
      <w:pPr>
        <w:pStyle w:val="3"/>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rPr>
        <w:t xml:space="preserve"> </w:t>
      </w:r>
      <w:bookmarkStart w:id="10" w:name="_Toc118748390"/>
      <w:bookmarkStart w:id="11" w:name="_Toc118748465"/>
      <w:bookmarkStart w:id="12" w:name="_Toc118560484"/>
      <w:bookmarkStart w:id="13" w:name="_Toc118451979"/>
      <w:bookmarkStart w:id="14" w:name="_Toc118452138"/>
      <w:r>
        <w:rPr>
          <w:rFonts w:ascii="Times New Roman" w:hAnsi="Times New Roman" w:cs="Times New Roman"/>
          <w:b/>
          <w:bCs/>
          <w:color w:val="000000"/>
          <w:sz w:val="32"/>
          <w:szCs w:val="32"/>
        </w:rPr>
        <w:t xml:space="preserve">1.3 </w:t>
      </w:r>
      <w:r>
        <w:rPr>
          <w:rFonts w:ascii="Times New Roman" w:hAnsi="Times New Roman" w:cs="Times New Roman"/>
          <w:b/>
          <w:bCs/>
          <w:color w:val="000000"/>
          <w:sz w:val="32"/>
          <w:szCs w:val="32"/>
          <w:shd w:val="clear" w:color="auto" w:fill="FFFFFF"/>
        </w:rPr>
        <w:t xml:space="preserve">Problems with Online Learning </w:t>
      </w:r>
      <w:bookmarkEnd w:id="10"/>
      <w:bookmarkEnd w:id="11"/>
      <w:bookmarkEnd w:id="12"/>
      <w:bookmarkEnd w:id="13"/>
      <w:bookmarkEnd w:id="14"/>
      <w:r>
        <w:rPr>
          <w:rFonts w:ascii="Times New Roman" w:hAnsi="Times New Roman" w:cs="Times New Roman"/>
          <w:b/>
          <w:bCs/>
          <w:color w:val="000000"/>
          <w:sz w:val="32"/>
          <w:szCs w:val="32"/>
          <w:shd w:val="clear" w:color="auto" w:fill="FFFFFF"/>
        </w:rPr>
        <w:t>Environments</w:t>
      </w:r>
    </w:p>
    <w:p>
      <w:pPr>
        <w:pStyle w:val="14"/>
        <w:spacing w:before="315" w:beforeAutospacing="0" w:after="315" w:afterAutospacing="0" w:line="351" w:lineRule="atLeast"/>
        <w:jc w:val="both"/>
        <w:rPr>
          <w:b/>
          <w:bCs/>
          <w:color w:val="000000"/>
          <w:shd w:val="clear" w:color="auto" w:fill="FFFFFF"/>
        </w:rPr>
      </w:pPr>
      <w:r>
        <w:rPr>
          <w:b/>
          <w:bCs/>
          <w:color w:val="000000"/>
          <w:shd w:val="clear" w:color="auto" w:fill="FFFFFF"/>
        </w:rPr>
        <w:t xml:space="preserve">  1. Lack of Motivation in Students </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 xml:space="preserve"> It was thought that online learning would be the new interactive and immersive method to teach the new      generation of students. Though, the results speak on the contrary. Endless oceans of texts, quizzes, frequent learning assignments and MCQ’s have led to students losing motivation to keep revisiting the learning portal.</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Students complain of lacking motivation due to a lack of interpersonal touch between the students and the teacher in the online classes. The need for physical interaction between the students is also a necessity for maintaining engagement which the online learning methodology has no answers for yet. Institutions need to </w:t>
      </w:r>
      <w:r>
        <w:fldChar w:fldCharType="begin"/>
      </w:r>
      <w:r>
        <w:instrText xml:space="preserve"> HYPERLINK "https://www.hurix.com/how-to-develop-and-deliver-interactive-lessons-for-higher-education/" \t "https://www.hurix.com/what-are-the-biggest-challenges-facing-online-education-today/_blank" </w:instrText>
      </w:r>
      <w:r>
        <w:fldChar w:fldCharType="separate"/>
      </w:r>
      <w:r>
        <w:rPr>
          <w:color w:val="000000"/>
          <w:shd w:val="clear" w:color="auto" w:fill="FFFFFF"/>
        </w:rPr>
        <w:t>deliver interactive lessons</w:t>
      </w:r>
      <w:r>
        <w:fldChar w:fldCharType="end"/>
      </w:r>
      <w:r>
        <w:rPr>
          <w:color w:val="000000"/>
          <w:shd w:val="clear" w:color="auto" w:fill="FFFFFF"/>
        </w:rPr>
        <w:t> to students.</w:t>
      </w:r>
    </w:p>
    <w:p>
      <w:pPr>
        <w:pStyle w:val="14"/>
        <w:spacing w:before="315" w:beforeAutospacing="0" w:after="315" w:afterAutospacing="0" w:line="351" w:lineRule="atLeast"/>
        <w:jc w:val="both"/>
        <w:rPr>
          <w:b/>
          <w:bCs/>
          <w:color w:val="000000"/>
          <w:shd w:val="clear" w:color="auto" w:fill="FFFFFF"/>
        </w:rPr>
      </w:pPr>
    </w:p>
    <w:p>
      <w:pPr>
        <w:pStyle w:val="14"/>
        <w:spacing w:before="315" w:beforeAutospacing="0" w:after="315" w:afterAutospacing="0" w:line="351" w:lineRule="atLeast"/>
        <w:jc w:val="both"/>
        <w:rPr>
          <w:b/>
          <w:bCs/>
          <w:color w:val="000000"/>
          <w:shd w:val="clear" w:color="auto" w:fill="FFFFFF"/>
        </w:rPr>
      </w:pPr>
    </w:p>
    <w:p>
      <w:pPr>
        <w:pStyle w:val="14"/>
        <w:spacing w:before="315" w:beforeAutospacing="0" w:after="315" w:afterAutospacing="0" w:line="351" w:lineRule="atLeast"/>
        <w:jc w:val="both"/>
        <w:rPr>
          <w:b/>
          <w:bCs/>
          <w:color w:val="000000"/>
          <w:shd w:val="clear" w:color="auto" w:fill="FFFFFF"/>
        </w:rPr>
      </w:pPr>
      <w:r>
        <w:rPr>
          <w:b/>
          <w:bCs/>
          <w:color w:val="000000"/>
          <w:shd w:val="clear" w:color="auto" w:fill="FFFFFF"/>
        </w:rPr>
        <w:t>2. Infrastructural Problems  </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Though online learning doesn’t require huge buildings, big classrooms, chairs, tables, blackboards, chalk doesn’t mean there are no infrastructural requirements. The need for a computer, adequate software, constant electricity and high-bandwidth internet is quite a big demand.</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In most developed nations, this infrastructure is available to the public through public libraries if they cannot personally afford it. But for developing countries such as India, Pakistan, Bangladesh and many others, this quality of infrastructure is only available to a select few percent of the population. </w:t>
      </w:r>
    </w:p>
    <w:p>
      <w:pPr>
        <w:pStyle w:val="14"/>
        <w:spacing w:before="315" w:beforeAutospacing="0" w:after="315" w:afterAutospacing="0" w:line="351" w:lineRule="atLeast"/>
        <w:jc w:val="both"/>
        <w:rPr>
          <w:b/>
          <w:bCs/>
          <w:color w:val="000000"/>
          <w:shd w:val="clear" w:color="auto" w:fill="FFFFFF"/>
        </w:rPr>
      </w:pPr>
      <w:r>
        <w:rPr>
          <w:b/>
          <w:bCs/>
          <w:color w:val="000000"/>
          <w:shd w:val="clear" w:color="auto" w:fill="FFFFFF"/>
        </w:rPr>
        <w:t>3. Digital Literacy and Technical Issues</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Though the new generation is proficient in working with computers doesn’t necessarily translate to Digital Literacy. To proficiently learn through an online system requires understanding the workings of multiple software, which presents a huge learning curve. Also, students need to understand online communication etiquette and know student rights and responsibilities in an online learning environment.</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A bigger problem is with constant technical issues faced by both teachers and students on these platforms. These problems often require technical support to rectify, causing frequent disruption in the learning flow. </w:t>
      </w:r>
    </w:p>
    <w:p>
      <w:pPr>
        <w:pStyle w:val="14"/>
        <w:spacing w:before="315" w:beforeAutospacing="0" w:after="315" w:afterAutospacing="0" w:line="351" w:lineRule="atLeast"/>
        <w:jc w:val="both"/>
        <w:rPr>
          <w:b/>
          <w:bCs/>
          <w:color w:val="000000"/>
          <w:shd w:val="clear" w:color="auto" w:fill="FFFFFF"/>
        </w:rPr>
      </w:pPr>
      <w:r>
        <w:rPr>
          <w:b/>
          <w:bCs/>
          <w:color w:val="000000"/>
          <w:shd w:val="clear" w:color="auto" w:fill="FFFFFF"/>
        </w:rPr>
        <w:t>4. Lack of In-person Interaction </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Humans are social animals. The growth of the internet hinged on the principle that humans will always be curious to interact and know more about one another. That said, on a psychological level, virtual interaction cannot mimic that of a physical one.</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The physical presence inside a classroom with a teacher and fellow peers often leads to an atmosphere that can’t be replicated through virtual means. The physical model also ensures discipline as students cannot switch off webcams and doze off. Physical classrooms also allow for teachers to provide more personal attention to each student’s needs. However, </w:t>
      </w:r>
      <w:r>
        <w:fldChar w:fldCharType="begin"/>
      </w:r>
      <w:r>
        <w:instrText xml:space="preserve"> HYPERLINK "https://www.hurix.com/interactive-elearning-modules-user-engagement/" \t "https://www.hurix.com/what-are-the-biggest-challenges-facing-online-education-today/_blank" </w:instrText>
      </w:r>
      <w:r>
        <w:fldChar w:fldCharType="separate"/>
      </w:r>
      <w:r>
        <w:rPr>
          <w:color w:val="000000"/>
          <w:shd w:val="clear" w:color="auto" w:fill="FFFFFF"/>
        </w:rPr>
        <w:t>interactive eLearning modules </w:t>
      </w:r>
      <w:r>
        <w:fldChar w:fldCharType="end"/>
      </w:r>
      <w:r>
        <w:rPr>
          <w:color w:val="000000"/>
          <w:shd w:val="clear" w:color="auto" w:fill="FFFFFF"/>
        </w:rPr>
        <w:t>can help improve student engagement. </w:t>
      </w:r>
    </w:p>
    <w:p>
      <w:pPr>
        <w:pStyle w:val="14"/>
        <w:spacing w:before="315" w:beforeAutospacing="0" w:after="315" w:afterAutospacing="0" w:line="351" w:lineRule="atLeast"/>
        <w:jc w:val="both"/>
        <w:rPr>
          <w:b/>
          <w:bCs/>
          <w:color w:val="000000"/>
          <w:shd w:val="clear" w:color="auto" w:fill="FFFFFF"/>
        </w:rPr>
      </w:pPr>
    </w:p>
    <w:p>
      <w:pPr>
        <w:pStyle w:val="14"/>
        <w:spacing w:before="315" w:beforeAutospacing="0" w:after="315" w:afterAutospacing="0" w:line="351" w:lineRule="atLeast"/>
        <w:jc w:val="both"/>
        <w:rPr>
          <w:b/>
          <w:bCs/>
          <w:color w:val="000000"/>
          <w:shd w:val="clear" w:color="auto" w:fill="FFFFFF"/>
        </w:rPr>
      </w:pPr>
      <w:r>
        <w:rPr>
          <w:b/>
          <w:bCs/>
          <w:color w:val="000000"/>
          <w:shd w:val="clear" w:color="auto" w:fill="FFFFFF"/>
        </w:rPr>
        <w:t>6. Lack of EdTech and Online Learning Options for Special Needs of Students </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The segment of students who have been completely ignored in the evolution of online learning is students with special needs. Special needs students need a more personalized and hands-on method of teaching.</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Though technology has improved drastically, it is still heavily dependent on the need for an expert or a teacher to be there full-time to guide the student through the tasks. These problems have caused special needs students to fall behind others in their academic pursuits. </w:t>
      </w:r>
    </w:p>
    <w:p>
      <w:pPr>
        <w:pStyle w:val="14"/>
        <w:spacing w:before="315" w:beforeAutospacing="0" w:after="315" w:afterAutospacing="0" w:line="351" w:lineRule="atLeast"/>
        <w:jc w:val="both"/>
        <w:rPr>
          <w:b/>
          <w:bCs/>
          <w:color w:val="000000"/>
          <w:shd w:val="clear" w:color="auto" w:fill="FFFFFF"/>
        </w:rPr>
      </w:pPr>
      <w:r>
        <w:rPr>
          <w:b/>
          <w:bCs/>
          <w:color w:val="000000"/>
          <w:shd w:val="clear" w:color="auto" w:fill="FFFFFF"/>
        </w:rPr>
        <w:t>7. Course Structure and Quality </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The shift to online learning and other modern teaching tools was thought to bring about a modernization even in the course curriculum and structure. Sadly, that hasn’t been the case. Institutions have retained their obsolete </w:t>
      </w:r>
      <w:r>
        <w:fldChar w:fldCharType="begin"/>
      </w:r>
      <w:r>
        <w:instrText xml:space="preserve"> HYPERLINK "https://www.hurix.com/role-of-technology-in-higher-education-curriculum-development/" \t "https://www.hurix.com/what-are-the-biggest-challenges-facing-online-education-today/_blank" </w:instrText>
      </w:r>
      <w:r>
        <w:fldChar w:fldCharType="separate"/>
      </w:r>
      <w:r>
        <w:rPr>
          <w:color w:val="000000"/>
          <w:shd w:val="clear" w:color="auto" w:fill="FFFFFF"/>
        </w:rPr>
        <w:t>course curriculum and structure </w:t>
      </w:r>
      <w:r>
        <w:fldChar w:fldCharType="end"/>
      </w:r>
      <w:r>
        <w:rPr>
          <w:color w:val="000000"/>
          <w:shd w:val="clear" w:color="auto" w:fill="FFFFFF"/>
        </w:rPr>
        <w:t>even after shifting online. With companies such as Google and Tesla choosing to forego college as a prerequisite for employment, students are reconsidering college as a whole.</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Online resources such as YouTube, Goggle, Skillshare, Udemy and others offer better content on these subjects for cheaper or even free. These platforms also let them pick and choose their subjects, making the learning structure highly flexible. This should cause Educational Institutions to rethink their approach to teaching as a whole. </w:t>
      </w:r>
    </w:p>
    <w:p>
      <w:pPr>
        <w:pStyle w:val="14"/>
        <w:spacing w:before="315" w:beforeAutospacing="0" w:after="315" w:afterAutospacing="0" w:line="351" w:lineRule="atLeast"/>
        <w:jc w:val="both"/>
        <w:rPr>
          <w:b/>
          <w:bCs/>
          <w:color w:val="000000"/>
          <w:shd w:val="clear" w:color="auto" w:fill="FFFFFF"/>
        </w:rPr>
      </w:pPr>
    </w:p>
    <w:p>
      <w:pPr>
        <w:pStyle w:val="14"/>
        <w:spacing w:before="315" w:beforeAutospacing="0" w:after="315" w:afterAutospacing="0" w:line="351" w:lineRule="atLeast"/>
        <w:jc w:val="both"/>
        <w:rPr>
          <w:b/>
          <w:bCs/>
          <w:color w:val="000000"/>
          <w:shd w:val="clear" w:color="auto" w:fill="FFFFFF"/>
        </w:rPr>
      </w:pPr>
      <w:r>
        <w:rPr>
          <w:b/>
          <w:bCs/>
          <w:color w:val="000000"/>
          <w:shd w:val="clear" w:color="auto" w:fill="FFFFFF"/>
        </w:rPr>
        <w:t>8.  Lack of Accredited Degrees From Top Universities </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 Education has more to do about branding than learning. It matters more from where you studied than what you studied. In such a market where the brand is a huge factor, the online learning sphere is yet to convince prestigious higher learning institutions to offer their courses through online/ distance learning modes.</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The online courses for degrees are often not accredited and mostly not recognized by the job market or other institutions. Though schools have embraced the online learning system, the higher educational institutions and the governments have yet to recognize them as legitimate methods of obtaining a professional degree. </w:t>
      </w:r>
    </w:p>
    <w:p>
      <w:pPr>
        <w:pStyle w:val="14"/>
        <w:spacing w:before="315" w:beforeAutospacing="0" w:after="315" w:afterAutospacing="0" w:line="351" w:lineRule="atLeast"/>
        <w:jc w:val="both"/>
        <w:rPr>
          <w:b/>
          <w:bCs/>
          <w:color w:val="000000"/>
          <w:shd w:val="clear" w:color="auto" w:fill="FFFFFF"/>
        </w:rPr>
      </w:pPr>
      <w:r>
        <w:rPr>
          <w:b/>
          <w:bCs/>
          <w:color w:val="000000"/>
          <w:shd w:val="clear" w:color="auto" w:fill="FFFFFF"/>
        </w:rPr>
        <w:t>9. Abundant Distractions, Lack of Discipline  </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With recurrent technical issues, bandwidth problems and monotonous lectures, online attendance has seen a drastic dip. Most students find learning online boring and often complain of lacking the motivation to make it through a class. Even teachers often complain of a lack of tools to make the classes engaging, leading to a loss of interest from both parties.</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With the lack of any accountability in the online teaching method, education quality often becomes compromised. Coupled with the free use of laptops and mobile phones during classes, distractions have become countless, often coming at the cost of focusing during class. </w:t>
      </w:r>
    </w:p>
    <w:p>
      <w:pPr>
        <w:pStyle w:val="14"/>
        <w:spacing w:before="315" w:beforeAutospacing="0" w:after="315" w:afterAutospacing="0" w:line="351" w:lineRule="atLeast"/>
        <w:jc w:val="both"/>
        <w:rPr>
          <w:b/>
          <w:bCs/>
          <w:color w:val="000000"/>
          <w:shd w:val="clear" w:color="auto" w:fill="FFFFFF"/>
        </w:rPr>
      </w:pPr>
    </w:p>
    <w:p>
      <w:pPr>
        <w:pStyle w:val="14"/>
        <w:spacing w:before="315" w:beforeAutospacing="0" w:after="315" w:afterAutospacing="0" w:line="351" w:lineRule="atLeast"/>
        <w:jc w:val="both"/>
        <w:rPr>
          <w:b/>
          <w:bCs/>
          <w:color w:val="000000"/>
          <w:shd w:val="clear" w:color="auto" w:fill="FFFFFF"/>
        </w:rPr>
      </w:pPr>
      <w:r>
        <w:rPr>
          <w:b/>
          <w:bCs/>
          <w:color w:val="000000"/>
          <w:shd w:val="clear" w:color="auto" w:fill="FFFFFF"/>
        </w:rPr>
        <w:t>Conclusion </w:t>
      </w:r>
    </w:p>
    <w:p>
      <w:pPr>
        <w:pStyle w:val="14"/>
        <w:spacing w:before="315" w:beforeAutospacing="0" w:after="315" w:afterAutospacing="0" w:line="351" w:lineRule="atLeast"/>
        <w:jc w:val="both"/>
        <w:rPr>
          <w:color w:val="000000"/>
          <w:shd w:val="clear" w:color="auto" w:fill="FFFFFF"/>
        </w:rPr>
      </w:pPr>
      <w:r>
        <w:rPr>
          <w:color w:val="000000"/>
          <w:shd w:val="clear" w:color="auto" w:fill="FFFFFF"/>
        </w:rPr>
        <w:t>Where there is a problem,  there is always a solution. The current Edu Tech system in the online learning segment has many shortcomings not limited to the list above. That said, the segment is relatively young and even so has improved leaps and bounds. The online education world has multiple upsides and will make education cheaper and more widely available. Gone are the days of fixed curriculums and rigid subject choices as the new generation of students demands greater freedom in their education. Yet, the biggest hurdle that EdTech has to overcome is replicating the charm of in-person learning and making the experience more immersive as technical difficulties often get smoothened out over time. </w:t>
      </w:r>
    </w:p>
    <w:p>
      <w:pPr>
        <w:pStyle w:val="20"/>
        <w:ind w:left="1140"/>
        <w:jc w:val="both"/>
        <w:rPr>
          <w:rFonts w:ascii="Times New Roman" w:hAnsi="Times New Roman"/>
          <w:sz w:val="24"/>
          <w:szCs w:val="24"/>
        </w:rPr>
      </w:pPr>
    </w:p>
    <w:p>
      <w:pPr>
        <w:pStyle w:val="3"/>
        <w:jc w:val="both"/>
        <w:rPr>
          <w:rFonts w:ascii="Times New Roman" w:hAnsi="Times New Roman" w:cs="Times New Roman"/>
          <w:b/>
          <w:bCs/>
          <w:color w:val="000000"/>
          <w:sz w:val="32"/>
          <w:szCs w:val="32"/>
        </w:rPr>
      </w:pPr>
      <w:bookmarkStart w:id="15" w:name="_Toc118560485"/>
      <w:bookmarkStart w:id="16" w:name="_Toc118451980"/>
      <w:bookmarkStart w:id="17" w:name="_Toc118452139"/>
      <w:bookmarkStart w:id="18" w:name="_Toc118748466"/>
      <w:bookmarkStart w:id="19" w:name="_Toc118748391"/>
      <w:r>
        <w:rPr>
          <w:rFonts w:ascii="Times New Roman" w:hAnsi="Times New Roman" w:cs="Times New Roman"/>
          <w:b/>
          <w:bCs/>
          <w:color w:val="000000"/>
          <w:sz w:val="32"/>
          <w:szCs w:val="32"/>
        </w:rPr>
        <w:t>1.4 Scope</w:t>
      </w:r>
      <w:bookmarkEnd w:id="15"/>
      <w:bookmarkEnd w:id="16"/>
      <w:bookmarkEnd w:id="17"/>
      <w:bookmarkEnd w:id="18"/>
      <w:bookmarkEnd w:id="19"/>
    </w:p>
    <w:p>
      <w:pPr>
        <w:pStyle w:val="20"/>
        <w:numPr>
          <w:ilvl w:val="0"/>
          <w:numId w:val="2"/>
        </w:numPr>
        <w:jc w:val="both"/>
        <w:rPr>
          <w:rFonts w:ascii="Times New Roman" w:hAnsi="Times New Roman"/>
          <w:sz w:val="24"/>
          <w:szCs w:val="24"/>
        </w:rPr>
      </w:pPr>
      <w:r>
        <w:rPr>
          <w:rFonts w:ascii="Times New Roman" w:hAnsi="Times New Roman"/>
          <w:sz w:val="24"/>
          <w:szCs w:val="24"/>
        </w:rPr>
        <w:t xml:space="preserve">Online learning a wide platform to help students get more education </w:t>
      </w:r>
    </w:p>
    <w:p>
      <w:pPr>
        <w:pStyle w:val="20"/>
        <w:numPr>
          <w:ilvl w:val="0"/>
          <w:numId w:val="2"/>
        </w:numPr>
        <w:jc w:val="both"/>
        <w:rPr>
          <w:rFonts w:ascii="Times New Roman" w:hAnsi="Times New Roman"/>
          <w:sz w:val="24"/>
          <w:szCs w:val="24"/>
        </w:rPr>
      </w:pPr>
      <w:r>
        <w:rPr>
          <w:rFonts w:ascii="Times New Roman" w:hAnsi="Times New Roman"/>
          <w:sz w:val="24"/>
          <w:szCs w:val="24"/>
        </w:rPr>
        <w:t>With interactive learning the concept of learning become easier.</w:t>
      </w:r>
    </w:p>
    <w:p>
      <w:pPr>
        <w:pStyle w:val="20"/>
        <w:numPr>
          <w:ilvl w:val="0"/>
          <w:numId w:val="2"/>
        </w:numPr>
        <w:jc w:val="both"/>
        <w:rPr>
          <w:rFonts w:ascii="Times New Roman" w:hAnsi="Times New Roman"/>
          <w:sz w:val="24"/>
          <w:szCs w:val="24"/>
        </w:rPr>
      </w:pPr>
      <w:r>
        <w:rPr>
          <w:rFonts w:ascii="Times New Roman" w:hAnsi="Times New Roman"/>
          <w:sz w:val="24"/>
          <w:szCs w:val="24"/>
        </w:rPr>
        <w:t>Students are highly enthusiastic about the concept of online learning .they get a chance to showcase their skills and capabilities in an interactive and advanced environment.</w:t>
      </w:r>
    </w:p>
    <w:p>
      <w:pPr>
        <w:pStyle w:val="20"/>
        <w:numPr>
          <w:ilvl w:val="0"/>
          <w:numId w:val="2"/>
        </w:numPr>
        <w:jc w:val="both"/>
        <w:rPr>
          <w:rFonts w:ascii="Times New Roman" w:hAnsi="Times New Roman"/>
          <w:sz w:val="24"/>
          <w:szCs w:val="24"/>
        </w:rPr>
      </w:pPr>
      <w:r>
        <w:rPr>
          <w:rFonts w:ascii="Times New Roman" w:hAnsi="Times New Roman"/>
          <w:sz w:val="24"/>
          <w:szCs w:val="24"/>
        </w:rPr>
        <w:t>It satisfy the user requirement.</w:t>
      </w:r>
    </w:p>
    <w:p>
      <w:pPr>
        <w:pStyle w:val="20"/>
        <w:numPr>
          <w:ilvl w:val="0"/>
          <w:numId w:val="2"/>
        </w:numPr>
        <w:jc w:val="both"/>
        <w:rPr>
          <w:rFonts w:ascii="Times New Roman" w:hAnsi="Times New Roman"/>
          <w:sz w:val="24"/>
          <w:szCs w:val="24"/>
        </w:rPr>
      </w:pPr>
      <w:r>
        <w:rPr>
          <w:rFonts w:ascii="Times New Roman" w:hAnsi="Times New Roman"/>
          <w:sz w:val="24"/>
          <w:szCs w:val="24"/>
        </w:rPr>
        <w:t>Be easy to understand by the user and operator.</w:t>
      </w:r>
    </w:p>
    <w:p>
      <w:pPr>
        <w:pStyle w:val="20"/>
        <w:numPr>
          <w:ilvl w:val="0"/>
          <w:numId w:val="2"/>
        </w:numPr>
        <w:jc w:val="both"/>
        <w:rPr>
          <w:rFonts w:ascii="Times New Roman" w:hAnsi="Times New Roman"/>
          <w:sz w:val="24"/>
          <w:szCs w:val="24"/>
        </w:rPr>
      </w:pPr>
      <w:r>
        <w:rPr>
          <w:rFonts w:ascii="Times New Roman" w:hAnsi="Times New Roman"/>
          <w:sz w:val="24"/>
          <w:szCs w:val="24"/>
        </w:rPr>
        <w:t>Be easy to operate.</w:t>
      </w:r>
    </w:p>
    <w:p>
      <w:pPr>
        <w:pStyle w:val="20"/>
        <w:numPr>
          <w:ilvl w:val="0"/>
          <w:numId w:val="2"/>
        </w:numPr>
        <w:jc w:val="both"/>
        <w:rPr>
          <w:rFonts w:ascii="Times New Roman" w:hAnsi="Times New Roman"/>
          <w:sz w:val="24"/>
          <w:szCs w:val="24"/>
        </w:rPr>
      </w:pPr>
      <w:r>
        <w:rPr>
          <w:rFonts w:ascii="Times New Roman" w:hAnsi="Times New Roman"/>
          <w:sz w:val="24"/>
          <w:szCs w:val="24"/>
        </w:rPr>
        <w:t>Have a good user interface.</w:t>
      </w:r>
    </w:p>
    <w:p>
      <w:pPr>
        <w:pStyle w:val="3"/>
        <w:jc w:val="both"/>
        <w:rPr>
          <w:rFonts w:ascii="Times New Roman" w:hAnsi="Times New Roman" w:cs="Times New Roman"/>
          <w:b/>
          <w:bCs/>
          <w:color w:val="000000"/>
          <w:sz w:val="32"/>
          <w:szCs w:val="32"/>
        </w:rPr>
      </w:pPr>
      <w:bookmarkStart w:id="20" w:name="_Toc118748467"/>
      <w:bookmarkStart w:id="21" w:name="_Toc118452140"/>
      <w:bookmarkStart w:id="22" w:name="_Toc118451981"/>
      <w:bookmarkStart w:id="23" w:name="_Toc118560486"/>
      <w:bookmarkStart w:id="24" w:name="_Toc118748392"/>
    </w:p>
    <w:p>
      <w:pPr>
        <w:pStyle w:val="3"/>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rPr>
        <w:t xml:space="preserve">1.5 </w:t>
      </w:r>
      <w:r>
        <w:rPr>
          <w:rFonts w:ascii="Times New Roman" w:hAnsi="Times New Roman" w:cs="Times New Roman"/>
          <w:b/>
          <w:bCs/>
          <w:color w:val="000000"/>
          <w:sz w:val="32"/>
          <w:szCs w:val="32"/>
          <w:shd w:val="clear" w:color="auto" w:fill="FFFFFF"/>
        </w:rPr>
        <w:t>Objective:</w:t>
      </w:r>
      <w:bookmarkEnd w:id="20"/>
      <w:bookmarkEnd w:id="21"/>
      <w:bookmarkEnd w:id="22"/>
      <w:bookmarkEnd w:id="23"/>
      <w:bookmarkEnd w:id="24"/>
    </w:p>
    <w:p>
      <w:pPr>
        <w:pStyle w:val="14"/>
        <w:spacing w:before="315" w:beforeAutospacing="0" w:after="315" w:afterAutospacing="0" w:line="351" w:lineRule="atLeast"/>
        <w:jc w:val="both"/>
        <w:rPr>
          <w:color w:val="000000"/>
          <w:shd w:val="clear" w:color="auto" w:fill="FFFFFF"/>
        </w:rPr>
      </w:pPr>
      <w:r>
        <w:rPr>
          <w:color w:val="000000"/>
          <w:shd w:val="clear" w:color="auto" w:fill="FFFFFF"/>
        </w:rPr>
        <w:t>Our aprroch to solving this problem is that we create a applications that is both educational and fun to use. One that will reward and punish based on your performance.</w:t>
      </w:r>
    </w:p>
    <w:p>
      <w:pPr>
        <w:pStyle w:val="14"/>
        <w:spacing w:before="315" w:beforeAutospacing="0" w:after="315" w:afterAutospacing="0" w:line="351" w:lineRule="atLeast"/>
        <w:jc w:val="both"/>
        <w:rPr>
          <w:color w:val="000000"/>
        </w:rPr>
      </w:pPr>
      <w:r>
        <w:rPr>
          <w:color w:val="000000"/>
        </w:rPr>
        <w:t>Step 1 -</w:t>
      </w:r>
    </w:p>
    <w:p>
      <w:pPr>
        <w:pStyle w:val="14"/>
        <w:spacing w:before="315" w:beforeAutospacing="0" w:after="315" w:afterAutospacing="0" w:line="351" w:lineRule="atLeast"/>
        <w:jc w:val="both"/>
        <w:rPr>
          <w:color w:val="000000"/>
        </w:rPr>
      </w:pPr>
      <w:r>
        <w:rPr>
          <w:color w:val="000000"/>
        </w:rPr>
        <w:t>Create a 3d interactable envirnment which student can roam around in.</w:t>
      </w:r>
    </w:p>
    <w:p>
      <w:pPr>
        <w:pStyle w:val="14"/>
        <w:spacing w:before="315" w:beforeAutospacing="0" w:after="315" w:afterAutospacing="0" w:line="351" w:lineRule="atLeast"/>
        <w:jc w:val="both"/>
        <w:rPr>
          <w:color w:val="000000"/>
        </w:rPr>
      </w:pPr>
      <w:r>
        <w:rPr>
          <w:color w:val="000000"/>
        </w:rPr>
        <w:t>Step 2 -</w:t>
      </w:r>
    </w:p>
    <w:p>
      <w:pPr>
        <w:pStyle w:val="14"/>
        <w:spacing w:before="315" w:beforeAutospacing="0" w:after="315" w:afterAutospacing="0" w:line="351" w:lineRule="atLeast"/>
        <w:jc w:val="both"/>
        <w:rPr>
          <w:color w:val="000000"/>
        </w:rPr>
      </w:pPr>
      <w:r>
        <w:rPr>
          <w:color w:val="000000"/>
        </w:rPr>
        <w:t>Integrate lectures ,3d models and various academic stuff with in the envirnoment.</w:t>
      </w:r>
    </w:p>
    <w:p>
      <w:pPr>
        <w:pStyle w:val="14"/>
        <w:spacing w:before="315" w:beforeAutospacing="0" w:after="315" w:afterAutospacing="0" w:line="351" w:lineRule="atLeast"/>
        <w:jc w:val="both"/>
        <w:rPr>
          <w:color w:val="000000"/>
        </w:rPr>
      </w:pPr>
      <w:r>
        <w:rPr>
          <w:color w:val="000000"/>
        </w:rPr>
        <w:t>Step 3 -</w:t>
      </w:r>
    </w:p>
    <w:p>
      <w:pPr>
        <w:pStyle w:val="14"/>
        <w:spacing w:before="315" w:beforeAutospacing="0" w:after="315" w:afterAutospacing="0" w:line="351" w:lineRule="atLeast"/>
        <w:jc w:val="both"/>
        <w:rPr>
          <w:color w:val="000000"/>
        </w:rPr>
      </w:pPr>
      <w:r>
        <w:rPr>
          <w:color w:val="000000"/>
        </w:rPr>
        <w:t>Create a Augmented reality experience so students can learn through interactive learning.</w:t>
      </w:r>
    </w:p>
    <w:p>
      <w:pPr>
        <w:pStyle w:val="14"/>
        <w:spacing w:before="315" w:beforeAutospacing="0" w:after="315" w:afterAutospacing="0" w:line="351" w:lineRule="atLeast"/>
        <w:jc w:val="both"/>
        <w:rPr>
          <w:color w:val="000000"/>
        </w:rPr>
      </w:pPr>
      <w:r>
        <w:rPr>
          <w:color w:val="000000"/>
        </w:rPr>
        <w:t>Step 4 -</w:t>
      </w:r>
    </w:p>
    <w:p>
      <w:pPr>
        <w:pStyle w:val="14"/>
        <w:spacing w:before="315" w:beforeAutospacing="0" w:after="315" w:afterAutospacing="0" w:line="351" w:lineRule="atLeast"/>
        <w:jc w:val="both"/>
        <w:rPr>
          <w:color w:val="000000"/>
        </w:rPr>
      </w:pPr>
      <w:r>
        <w:rPr>
          <w:color w:val="000000"/>
        </w:rPr>
        <w:t>Create a testing and rewards based system.</w:t>
      </w:r>
    </w:p>
    <w:p>
      <w:pPr>
        <w:pStyle w:val="14"/>
        <w:spacing w:before="315" w:beforeAutospacing="0" w:after="315" w:afterAutospacing="0" w:line="351" w:lineRule="atLeast"/>
        <w:jc w:val="both"/>
        <w:rPr>
          <w:color w:val="000000"/>
        </w:rPr>
      </w:pPr>
    </w:p>
    <w:p>
      <w:pPr>
        <w:pStyle w:val="14"/>
        <w:spacing w:before="315" w:beforeAutospacing="0" w:after="315" w:afterAutospacing="0" w:line="351" w:lineRule="atLeast"/>
        <w:jc w:val="both"/>
        <w:rPr>
          <w:color w:val="000000"/>
        </w:rPr>
      </w:pPr>
      <w:r>
        <w:rPr>
          <w:color w:val="000000"/>
        </w:rPr>
        <w:t>Step 5 -</w:t>
      </w:r>
    </w:p>
    <w:p>
      <w:pPr>
        <w:pStyle w:val="14"/>
        <w:spacing w:before="315" w:beforeAutospacing="0" w:after="315" w:afterAutospacing="0" w:line="351" w:lineRule="atLeast"/>
        <w:jc w:val="both"/>
        <w:rPr>
          <w:color w:val="000000"/>
        </w:rPr>
      </w:pPr>
      <w:r>
        <w:rPr>
          <w:color w:val="000000"/>
        </w:rPr>
        <w:t>Polish the experience.</w:t>
      </w:r>
    </w:p>
    <w:p>
      <w:pPr>
        <w:jc w:val="both"/>
        <w:rPr>
          <w:rFonts w:ascii="Times New Roman" w:hAnsi="Times New Roman"/>
          <w:color w:val="000000"/>
          <w:sz w:val="24"/>
          <w:szCs w:val="24"/>
        </w:rPr>
      </w:pPr>
      <w:r>
        <w:rPr>
          <w:rFonts w:ascii="Times New Roman" w:hAnsi="Times New Roman"/>
          <w:color w:val="000000"/>
          <w:sz w:val="24"/>
          <w:szCs w:val="24"/>
        </w:rPr>
        <w:t>What will this do??</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This approch will solve the problem related to boredom and obselete knowledge as students will be engaged thanks to the way mechanics are done and they will also intreact with 3d real life models thanks to AR.</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Also as smartphones are much more widely avaliable than laptops this will solve the hardwware issue as well.</w:t>
      </w:r>
    </w:p>
    <w:p>
      <w:pPr>
        <w:jc w:val="both"/>
        <w:rPr>
          <w:rFonts w:ascii="Times New Roman" w:hAnsi="Times New Roman"/>
          <w:color w:val="000000"/>
          <w:sz w:val="24"/>
          <w:szCs w:val="24"/>
        </w:rPr>
      </w:pPr>
    </w:p>
    <w:p>
      <w:pPr>
        <w:pStyle w:val="20"/>
        <w:ind w:left="1140"/>
        <w:jc w:val="both"/>
        <w:rPr>
          <w:rFonts w:ascii="Times New Roman" w:hAnsi="Times New Roman"/>
          <w:sz w:val="24"/>
          <w:szCs w:val="24"/>
        </w:rPr>
      </w:pPr>
    </w:p>
    <w:p>
      <w:pPr>
        <w:rPr>
          <w:rFonts w:ascii="Times New Roman" w:hAnsi="Times New Roman"/>
          <w:b/>
          <w:bCs/>
          <w:sz w:val="40"/>
          <w:szCs w:val="40"/>
        </w:rPr>
      </w:pPr>
    </w:p>
    <w:p>
      <w:pPr>
        <w:pStyle w:val="2"/>
        <w:rPr>
          <w:rFonts w:ascii="Times New Roman" w:hAnsi="Times New Roman" w:cs="Times New Roman"/>
          <w:b/>
          <w:bCs/>
          <w:color w:val="000000"/>
          <w:sz w:val="40"/>
          <w:szCs w:val="40"/>
        </w:rPr>
      </w:pPr>
      <w:r>
        <w:rPr>
          <w:rFonts w:ascii="Times New Roman" w:hAnsi="Times New Roman" w:cs="Times New Roman"/>
          <w:b/>
          <w:bCs/>
          <w:color w:val="000000"/>
          <w:sz w:val="40"/>
          <w:szCs w:val="40"/>
        </w:rPr>
        <w:t xml:space="preserve">                     </w:t>
      </w:r>
      <w:bookmarkStart w:id="25" w:name="_Toc118451982"/>
      <w:bookmarkStart w:id="26" w:name="_Toc118452141"/>
      <w:bookmarkStart w:id="27" w:name="_Toc118560487"/>
      <w:bookmarkStart w:id="28" w:name="_Toc118748468"/>
      <w:bookmarkStart w:id="29" w:name="_Toc118748393"/>
      <w:r>
        <w:rPr>
          <w:rFonts w:ascii="Times New Roman" w:hAnsi="Times New Roman" w:cs="Times New Roman"/>
          <w:b/>
          <w:bCs/>
          <w:color w:val="000000"/>
          <w:sz w:val="40"/>
          <w:szCs w:val="40"/>
        </w:rPr>
        <w:t>2.Project Planning and Management</w:t>
      </w:r>
      <w:bookmarkEnd w:id="25"/>
      <w:bookmarkEnd w:id="26"/>
      <w:bookmarkEnd w:id="27"/>
      <w:bookmarkEnd w:id="28"/>
      <w:bookmarkEnd w:id="29"/>
    </w:p>
    <w:p>
      <w:pPr>
        <w:rPr>
          <w:rFonts w:ascii="Times New Roman" w:hAnsi="Times New Roman"/>
        </w:rPr>
      </w:pPr>
    </w:p>
    <w:p>
      <w:pPr>
        <w:jc w:val="center"/>
        <w:rPr>
          <w:rFonts w:ascii="Times New Roman" w:hAnsi="Times New Roman"/>
          <w:sz w:val="24"/>
          <w:szCs w:val="24"/>
        </w:rPr>
      </w:pPr>
    </w:p>
    <w:p>
      <w:pPr>
        <w:pStyle w:val="3"/>
        <w:rPr>
          <w:rFonts w:ascii="Times New Roman" w:hAnsi="Times New Roman" w:cs="Times New Roman"/>
          <w:b/>
          <w:bCs/>
          <w:color w:val="000000"/>
          <w:sz w:val="32"/>
          <w:szCs w:val="32"/>
        </w:rPr>
      </w:pPr>
      <w:bookmarkStart w:id="30" w:name="_Toc118560488"/>
      <w:bookmarkStart w:id="31" w:name="_Toc118748394"/>
      <w:bookmarkStart w:id="32" w:name="_Toc118452142"/>
      <w:bookmarkStart w:id="33" w:name="_Toc118451983"/>
      <w:bookmarkStart w:id="34" w:name="_Toc118748469"/>
      <w:r>
        <w:rPr>
          <w:rFonts w:ascii="Times New Roman" w:hAnsi="Times New Roman" w:cs="Times New Roman"/>
          <w:b/>
          <w:bCs/>
          <w:color w:val="000000"/>
          <w:sz w:val="32"/>
          <w:szCs w:val="32"/>
        </w:rPr>
        <w:t>2.1 Existing System</w:t>
      </w:r>
      <w:bookmarkEnd w:id="30"/>
      <w:bookmarkEnd w:id="31"/>
      <w:bookmarkEnd w:id="32"/>
      <w:bookmarkEnd w:id="33"/>
      <w:bookmarkEnd w:id="34"/>
    </w:p>
    <w:p/>
    <w:p>
      <w:pPr>
        <w:rPr>
          <w:rFonts w:ascii="Times New Roman" w:hAnsi="Times New Roman"/>
          <w:sz w:val="24"/>
          <w:szCs w:val="24"/>
          <w:lang w:val="en-IN" w:eastAsia="en-US"/>
        </w:rPr>
      </w:pPr>
      <w:r>
        <w:rPr>
          <w:rFonts w:ascii="Times New Roman" w:hAnsi="Times New Roman"/>
          <w:sz w:val="24"/>
          <w:szCs w:val="24"/>
        </w:rPr>
        <w:t xml:space="preserve">   </w:t>
      </w:r>
      <w:r>
        <w:rPr>
          <w:rFonts w:ascii="Times New Roman" w:hAnsi="Times New Roman"/>
          <w:sz w:val="24"/>
          <w:szCs w:val="24"/>
          <w:lang w:eastAsia="en-US"/>
        </w:rPr>
        <w:t>An existing software system is any software application that is currently in use. It includes everything from newly released software to those that have existed for years.</w:t>
      </w:r>
    </w:p>
    <w:p>
      <w:pPr>
        <w:rPr>
          <w:rFonts w:ascii="Times New Roman" w:hAnsi="Times New Roman"/>
          <w:sz w:val="24"/>
          <w:szCs w:val="24"/>
        </w:rPr>
      </w:pPr>
      <w:r>
        <w:rPr>
          <w:rFonts w:ascii="Times New Roman" w:hAnsi="Times New Roman"/>
          <w:sz w:val="24"/>
          <w:szCs w:val="24"/>
        </w:rPr>
        <w:t xml:space="preserve">The present system the student cant directly interact with the system. </w:t>
      </w:r>
    </w:p>
    <w:p>
      <w:pPr>
        <w:rPr>
          <w:rFonts w:ascii="Times New Roman" w:hAnsi="Times New Roman"/>
          <w:sz w:val="24"/>
          <w:szCs w:val="24"/>
        </w:rPr>
      </w:pPr>
      <w:bookmarkStart w:id="266" w:name="_GoBack"/>
      <w:bookmarkEnd w:id="266"/>
    </w:p>
    <w:p>
      <w:pPr>
        <w:rPr>
          <w:rFonts w:ascii="Times New Roman" w:hAnsi="Times New Roman"/>
          <w:sz w:val="24"/>
          <w:szCs w:val="24"/>
        </w:rPr>
      </w:pPr>
      <w:r>
        <w:rPr>
          <w:rFonts w:ascii="Times New Roman" w:hAnsi="Times New Roman"/>
          <w:sz w:val="24"/>
          <w:szCs w:val="24"/>
        </w:rPr>
        <w:t>The existing system  is-</w:t>
      </w:r>
    </w:p>
    <w:p>
      <w:pPr>
        <w:numPr>
          <w:ilvl w:val="0"/>
          <w:numId w:val="3"/>
        </w:numPr>
        <w:shd w:val="clear" w:color="auto" w:fill="FFFFFF"/>
        <w:spacing w:before="100" w:beforeAutospacing="1" w:after="100" w:afterAutospacing="1"/>
        <w:rPr>
          <w:rFonts w:ascii="Times New Roman" w:hAnsi="Times New Roman" w:eastAsia="Times New Roman"/>
          <w:color w:val="141617"/>
          <w:spacing w:val="4"/>
          <w:sz w:val="24"/>
          <w:szCs w:val="24"/>
          <w:lang w:eastAsia="en-US"/>
        </w:rPr>
      </w:pPr>
      <w:r>
        <w:rPr>
          <w:rFonts w:ascii="Times New Roman" w:hAnsi="Times New Roman" w:eastAsia="Times New Roman"/>
          <w:color w:val="141617"/>
          <w:spacing w:val="4"/>
          <w:sz w:val="24"/>
          <w:szCs w:val="24"/>
          <w:lang w:eastAsia="en-US"/>
        </w:rPr>
        <w:t>As Current System is Window base So It’s Very Difficult.</w:t>
      </w:r>
    </w:p>
    <w:p>
      <w:pPr>
        <w:numPr>
          <w:ilvl w:val="0"/>
          <w:numId w:val="3"/>
        </w:numPr>
        <w:shd w:val="clear" w:color="auto" w:fill="FFFFFF"/>
        <w:spacing w:before="100" w:beforeAutospacing="1" w:after="100" w:afterAutospacing="1"/>
        <w:rPr>
          <w:rFonts w:ascii="Times New Roman" w:hAnsi="Times New Roman" w:eastAsia="Times New Roman"/>
          <w:color w:val="141617"/>
          <w:spacing w:val="4"/>
          <w:sz w:val="24"/>
          <w:szCs w:val="24"/>
          <w:lang w:eastAsia="en-US"/>
        </w:rPr>
      </w:pPr>
      <w:r>
        <w:rPr>
          <w:rFonts w:ascii="Times New Roman" w:hAnsi="Times New Roman" w:eastAsia="Times New Roman"/>
          <w:color w:val="141617"/>
          <w:spacing w:val="4"/>
          <w:sz w:val="24"/>
          <w:szCs w:val="24"/>
          <w:lang w:eastAsia="en-US"/>
        </w:rPr>
        <w:t>Time-consuming Problem.</w:t>
      </w:r>
    </w:p>
    <w:p>
      <w:pPr>
        <w:numPr>
          <w:ilvl w:val="0"/>
          <w:numId w:val="3"/>
        </w:numPr>
        <w:shd w:val="clear" w:color="auto" w:fill="FFFFFF"/>
        <w:spacing w:before="100" w:beforeAutospacing="1" w:after="100" w:afterAutospacing="1"/>
        <w:rPr>
          <w:rFonts w:ascii="Times New Roman" w:hAnsi="Times New Roman" w:eastAsia="Times New Roman"/>
          <w:color w:val="141617"/>
          <w:spacing w:val="4"/>
          <w:sz w:val="24"/>
          <w:szCs w:val="24"/>
          <w:lang w:eastAsia="en-US"/>
        </w:rPr>
      </w:pPr>
      <w:r>
        <w:rPr>
          <w:rFonts w:ascii="Times New Roman" w:hAnsi="Times New Roman" w:eastAsia="Times New Roman"/>
          <w:color w:val="141617"/>
          <w:spacing w:val="4"/>
          <w:sz w:val="24"/>
          <w:szCs w:val="24"/>
          <w:lang w:eastAsia="en-US"/>
        </w:rPr>
        <w:t>Only One Person is work at a time.</w:t>
      </w:r>
    </w:p>
    <w:p>
      <w:pPr>
        <w:numPr>
          <w:ilvl w:val="0"/>
          <w:numId w:val="3"/>
        </w:numPr>
        <w:shd w:val="clear" w:color="auto" w:fill="FFFFFF"/>
        <w:spacing w:before="100" w:beforeAutospacing="1" w:after="100" w:afterAutospacing="1"/>
        <w:rPr>
          <w:rFonts w:ascii="Times New Roman" w:hAnsi="Times New Roman" w:eastAsia="Times New Roman"/>
          <w:color w:val="141617"/>
          <w:spacing w:val="4"/>
          <w:sz w:val="24"/>
          <w:szCs w:val="24"/>
          <w:lang w:eastAsia="en-US"/>
        </w:rPr>
      </w:pPr>
      <w:r>
        <w:rPr>
          <w:rFonts w:ascii="Times New Roman" w:hAnsi="Times New Roman" w:eastAsia="Times New Roman"/>
          <w:color w:val="141617"/>
          <w:spacing w:val="4"/>
          <w:sz w:val="24"/>
          <w:szCs w:val="24"/>
          <w:lang w:eastAsia="en-US"/>
        </w:rPr>
        <w:t>Difficult to Work For E-Learning Time Duration.</w:t>
      </w:r>
    </w:p>
    <w:p>
      <w:pPr>
        <w:numPr>
          <w:ilvl w:val="0"/>
          <w:numId w:val="3"/>
        </w:numPr>
        <w:shd w:val="clear" w:color="auto" w:fill="FFFFFF"/>
        <w:spacing w:before="100" w:beforeAutospacing="1" w:after="100" w:afterAutospacing="1"/>
        <w:rPr>
          <w:rFonts w:ascii="Times New Roman" w:hAnsi="Times New Roman"/>
          <w:sz w:val="24"/>
          <w:szCs w:val="24"/>
        </w:rPr>
      </w:pPr>
      <w:r>
        <w:rPr>
          <w:rFonts w:ascii="Times New Roman" w:hAnsi="Times New Roman" w:eastAsia="Times New Roman"/>
          <w:color w:val="141617"/>
          <w:spacing w:val="4"/>
          <w:sz w:val="24"/>
          <w:szCs w:val="24"/>
          <w:lang w:eastAsia="en-US"/>
        </w:rPr>
        <w:t xml:space="preserve">Student can't interact with the syetem. </w:t>
      </w:r>
    </w:p>
    <w:p>
      <w:pPr>
        <w:shd w:val="clear" w:color="auto" w:fill="FFFFFF"/>
        <w:spacing w:line="0" w:lineRule="auto"/>
        <w:rPr>
          <w:rFonts w:ascii="ff1" w:hAnsi="ff1" w:eastAsia="Times New Roman"/>
          <w:color w:val="000000"/>
          <w:sz w:val="72"/>
          <w:szCs w:val="72"/>
          <w:lang w:eastAsia="en-US"/>
        </w:rPr>
      </w:pPr>
    </w:p>
    <w:p>
      <w:pPr>
        <w:shd w:val="clear" w:color="auto" w:fill="FFFFFF"/>
        <w:spacing w:line="0" w:lineRule="auto"/>
        <w:rPr>
          <w:rFonts w:ascii="ff2" w:hAnsi="ff2" w:eastAsia="Times New Roman"/>
          <w:color w:val="000000"/>
          <w:sz w:val="72"/>
          <w:szCs w:val="72"/>
          <w:lang w:eastAsia="en-US"/>
        </w:rPr>
      </w:pPr>
    </w:p>
    <w:p>
      <w:pPr>
        <w:shd w:val="clear" w:color="auto" w:fill="FFFFFF"/>
        <w:spacing w:line="0" w:lineRule="auto"/>
        <w:rPr>
          <w:rFonts w:ascii="Times New Roman" w:hAnsi="Times New Roman"/>
          <w:b/>
          <w:bCs/>
          <w:sz w:val="32"/>
          <w:szCs w:val="32"/>
        </w:rPr>
      </w:pPr>
    </w:p>
    <w:p>
      <w:pPr>
        <w:pStyle w:val="3"/>
        <w:rPr>
          <w:rFonts w:ascii="Times New Roman" w:hAnsi="Times New Roman" w:cs="Times New Roman"/>
          <w:b/>
          <w:bCs/>
          <w:color w:val="000000"/>
          <w:sz w:val="32"/>
          <w:szCs w:val="32"/>
        </w:rPr>
      </w:pPr>
      <w:bookmarkStart w:id="35" w:name="_Toc118748395"/>
      <w:bookmarkStart w:id="36" w:name="_Toc118560489"/>
      <w:bookmarkStart w:id="37" w:name="_Toc118748470"/>
      <w:bookmarkStart w:id="38" w:name="_Toc118452143"/>
      <w:bookmarkStart w:id="39" w:name="_Toc118451984"/>
    </w:p>
    <w:p>
      <w:pPr>
        <w:pStyle w:val="3"/>
        <w:rPr>
          <w:rFonts w:ascii="Times New Roman" w:hAnsi="Times New Roman" w:cs="Times New Roman"/>
          <w:b/>
          <w:bCs/>
          <w:color w:val="000000"/>
          <w:sz w:val="32"/>
          <w:szCs w:val="32"/>
        </w:rPr>
      </w:pPr>
      <w:r>
        <w:rPr>
          <w:rFonts w:ascii="Times New Roman" w:hAnsi="Times New Roman" w:cs="Times New Roman"/>
          <w:b/>
          <w:bCs/>
          <w:color w:val="000000"/>
          <w:sz w:val="32"/>
          <w:szCs w:val="32"/>
        </w:rPr>
        <w:t>2.2 Proposed System</w:t>
      </w:r>
      <w:bookmarkEnd w:id="35"/>
      <w:bookmarkEnd w:id="36"/>
      <w:bookmarkEnd w:id="37"/>
      <w:bookmarkEnd w:id="38"/>
      <w:bookmarkEnd w:id="39"/>
    </w:p>
    <w:p>
      <w:pPr>
        <w:rPr>
          <w:rFonts w:ascii="Times New Roman" w:hAnsi="Times New Roman"/>
        </w:rPr>
      </w:pPr>
    </w:p>
    <w:p>
      <w:pPr>
        <w:jc w:val="both"/>
        <w:rPr>
          <w:rFonts w:ascii="Times New Roman" w:hAnsi="Times New Roman"/>
          <w:color w:val="000000"/>
          <w:sz w:val="24"/>
          <w:szCs w:val="24"/>
        </w:rPr>
      </w:pPr>
      <w:r>
        <w:rPr>
          <w:rFonts w:ascii="Times New Roman" w:hAnsi="Times New Roman"/>
          <w:color w:val="000000"/>
          <w:sz w:val="24"/>
          <w:szCs w:val="24"/>
        </w:rPr>
        <w:t>The aim of proposed system is to develop a system is to develop a system which can help the students to learn    and understand the concept without getting bored.</w:t>
      </w:r>
    </w:p>
    <w:p>
      <w:pPr>
        <w:pStyle w:val="20"/>
        <w:numPr>
          <w:ilvl w:val="0"/>
          <w:numId w:val="4"/>
        </w:numPr>
        <w:jc w:val="both"/>
        <w:rPr>
          <w:rFonts w:ascii="Times New Roman" w:hAnsi="Times New Roman"/>
          <w:color w:val="000000"/>
          <w:sz w:val="24"/>
          <w:szCs w:val="24"/>
        </w:rPr>
      </w:pPr>
      <w:r>
        <w:rPr>
          <w:rFonts w:ascii="Times New Roman" w:hAnsi="Times New Roman"/>
          <w:color w:val="000000"/>
          <w:sz w:val="24"/>
          <w:szCs w:val="24"/>
        </w:rPr>
        <w:t>Better service.</w:t>
      </w:r>
    </w:p>
    <w:p>
      <w:pPr>
        <w:pStyle w:val="20"/>
        <w:numPr>
          <w:ilvl w:val="0"/>
          <w:numId w:val="4"/>
        </w:numPr>
        <w:jc w:val="both"/>
        <w:rPr>
          <w:rFonts w:ascii="Times New Roman" w:hAnsi="Times New Roman"/>
          <w:color w:val="000000"/>
          <w:sz w:val="24"/>
          <w:szCs w:val="24"/>
        </w:rPr>
      </w:pPr>
      <w:r>
        <w:rPr>
          <w:rFonts w:ascii="Times New Roman" w:hAnsi="Times New Roman"/>
          <w:color w:val="000000"/>
          <w:sz w:val="24"/>
          <w:szCs w:val="24"/>
        </w:rPr>
        <w:t>Minimum time required.</w:t>
      </w:r>
    </w:p>
    <w:p>
      <w:pPr>
        <w:pStyle w:val="20"/>
        <w:numPr>
          <w:ilvl w:val="0"/>
          <w:numId w:val="4"/>
        </w:numPr>
        <w:jc w:val="both"/>
        <w:rPr>
          <w:rFonts w:ascii="Times New Roman" w:hAnsi="Times New Roman"/>
          <w:color w:val="000000"/>
          <w:sz w:val="24"/>
          <w:szCs w:val="24"/>
        </w:rPr>
      </w:pPr>
      <w:r>
        <w:rPr>
          <w:rFonts w:ascii="Times New Roman" w:hAnsi="Times New Roman"/>
          <w:color w:val="000000"/>
          <w:sz w:val="24"/>
          <w:szCs w:val="24"/>
        </w:rPr>
        <w:t>User friendliness and interactive.</w:t>
      </w:r>
    </w:p>
    <w:p>
      <w:pPr>
        <w:pStyle w:val="20"/>
        <w:numPr>
          <w:ilvl w:val="0"/>
          <w:numId w:val="4"/>
        </w:numPr>
        <w:jc w:val="both"/>
        <w:rPr>
          <w:rFonts w:ascii="Times New Roman" w:hAnsi="Times New Roman"/>
          <w:color w:val="000000"/>
          <w:sz w:val="24"/>
          <w:szCs w:val="24"/>
        </w:rPr>
      </w:pPr>
      <w:r>
        <w:rPr>
          <w:rFonts w:ascii="Times New Roman" w:hAnsi="Times New Roman"/>
          <w:color w:val="000000"/>
          <w:sz w:val="24"/>
          <w:szCs w:val="24"/>
        </w:rPr>
        <w:t>Greater efficiency</w:t>
      </w:r>
    </w:p>
    <w:p>
      <w:pPr>
        <w:pStyle w:val="20"/>
        <w:numPr>
          <w:ilvl w:val="0"/>
          <w:numId w:val="4"/>
        </w:numPr>
        <w:jc w:val="both"/>
        <w:rPr>
          <w:rFonts w:ascii="Times New Roman" w:hAnsi="Times New Roman"/>
          <w:color w:val="000000"/>
          <w:sz w:val="24"/>
          <w:szCs w:val="24"/>
        </w:rPr>
      </w:pPr>
      <w:r>
        <w:rPr>
          <w:rFonts w:ascii="Times New Roman" w:hAnsi="Times New Roman"/>
          <w:color w:val="000000"/>
          <w:sz w:val="24"/>
          <w:szCs w:val="24"/>
        </w:rPr>
        <w:t>Minimum time needed for the various processing.</w:t>
      </w:r>
    </w:p>
    <w:p>
      <w:pPr>
        <w:pStyle w:val="20"/>
        <w:jc w:val="both"/>
        <w:rPr>
          <w:rFonts w:ascii="Times New Roman" w:hAnsi="Times New Roman"/>
        </w:rPr>
      </w:pPr>
    </w:p>
    <w:p>
      <w:pPr>
        <w:jc w:val="both"/>
        <w:rPr>
          <w:rFonts w:ascii="Times New Roman" w:hAnsi="Times New Roman"/>
        </w:rPr>
      </w:pPr>
    </w:p>
    <w:p>
      <w:pPr>
        <w:jc w:val="both"/>
        <w:rPr>
          <w:rFonts w:ascii="Times New Roman" w:hAnsi="Times New Roman"/>
        </w:rPr>
      </w:pPr>
    </w:p>
    <w:p>
      <w:pPr>
        <w:jc w:val="both"/>
        <w:rPr>
          <w:rFonts w:ascii="Times New Roman" w:hAnsi="Times New Roman"/>
          <w:sz w:val="32"/>
          <w:szCs w:val="32"/>
        </w:rPr>
      </w:pPr>
      <w:r>
        <w:rPr>
          <w:rFonts w:ascii="Times New Roman" w:hAnsi="Times New Roman"/>
          <w:sz w:val="32"/>
          <w:szCs w:val="32"/>
        </w:rPr>
        <w:t xml:space="preserve">     </w:t>
      </w:r>
    </w:p>
    <w:p>
      <w:pPr>
        <w:pStyle w:val="3"/>
        <w:jc w:val="both"/>
        <w:rPr>
          <w:rFonts w:ascii="Times New Roman" w:hAnsi="Times New Roman" w:cs="Times New Roman"/>
          <w:b/>
          <w:bCs/>
          <w:color w:val="000000"/>
          <w:sz w:val="32"/>
          <w:szCs w:val="32"/>
        </w:rPr>
      </w:pPr>
      <w:bookmarkStart w:id="40" w:name="_Toc118748471"/>
      <w:bookmarkStart w:id="41" w:name="_Toc118748396"/>
      <w:bookmarkStart w:id="42" w:name="_Toc118452144"/>
      <w:bookmarkStart w:id="43" w:name="_Toc118451985"/>
      <w:bookmarkStart w:id="44" w:name="_Toc118560490"/>
      <w:r>
        <w:rPr>
          <w:rFonts w:ascii="Times New Roman" w:hAnsi="Times New Roman" w:cs="Times New Roman"/>
          <w:b/>
          <w:bCs/>
          <w:color w:val="000000"/>
          <w:sz w:val="32"/>
          <w:szCs w:val="32"/>
        </w:rPr>
        <w:t>2.3 Analysis model</w:t>
      </w:r>
      <w:bookmarkEnd w:id="40"/>
      <w:bookmarkEnd w:id="41"/>
      <w:bookmarkEnd w:id="42"/>
      <w:bookmarkEnd w:id="43"/>
      <w:bookmarkEnd w:id="44"/>
    </w:p>
    <w:p>
      <w:pPr>
        <w:jc w:val="both"/>
        <w:rPr>
          <w:rFonts w:ascii="Times New Roman" w:hAnsi="Times New Roman"/>
          <w:sz w:val="24"/>
          <w:szCs w:val="24"/>
        </w:rPr>
      </w:pPr>
      <w:r>
        <w:rPr>
          <w:rFonts w:ascii="Times New Roman" w:hAnsi="Times New Roman"/>
          <w:sz w:val="24"/>
          <w:szCs w:val="24"/>
        </w:rPr>
        <w:t xml:space="preserve">            </w:t>
      </w:r>
    </w:p>
    <w:p>
      <w:pPr>
        <w:jc w:val="both"/>
        <w:rPr>
          <w:rFonts w:ascii="Times New Roman" w:hAnsi="Times New Roman"/>
          <w:sz w:val="24"/>
          <w:szCs w:val="24"/>
        </w:rPr>
      </w:pPr>
      <w:r>
        <w:rPr>
          <w:rFonts w:ascii="Times New Roman" w:hAnsi="Times New Roman"/>
          <w:sz w:val="24"/>
          <w:szCs w:val="24"/>
        </w:rPr>
        <w:t xml:space="preserve"> Analysis Model is a technical representation of the system. It acts as a link between system description and design model. In Analysis Modelling, information, behavior, and functions of the system are defined and translated into the architecture, component, and interface level design in the design modeling.</w:t>
      </w:r>
    </w:p>
    <w:p>
      <w:pPr>
        <w:jc w:val="both"/>
        <w:rPr>
          <w:rFonts w:ascii="Times New Roman" w:hAnsi="Times New Roman"/>
          <w:sz w:val="24"/>
          <w:szCs w:val="24"/>
        </w:rPr>
      </w:pPr>
    </w:p>
    <w:p>
      <w:pPr>
        <w:jc w:val="both"/>
        <w:rPr>
          <w:rFonts w:ascii="Times New Roman" w:hAnsi="Times New Roman"/>
          <w:sz w:val="24"/>
          <w:szCs w:val="24"/>
          <w:lang w:eastAsia="en-US"/>
        </w:rPr>
      </w:pPr>
      <w:r>
        <w:rPr>
          <w:rFonts w:ascii="Times New Roman" w:hAnsi="Times New Roman"/>
          <w:sz w:val="24"/>
          <w:szCs w:val="24"/>
          <w:lang w:eastAsia="en-US"/>
        </w:rPr>
        <w:t>Objectives of Analysis Modelling: </w:t>
      </w:r>
    </w:p>
    <w:p>
      <w:pPr>
        <w:pStyle w:val="20"/>
        <w:numPr>
          <w:ilvl w:val="0"/>
          <w:numId w:val="5"/>
        </w:numPr>
        <w:jc w:val="both"/>
        <w:rPr>
          <w:rFonts w:ascii="Times New Roman" w:hAnsi="Times New Roman"/>
          <w:sz w:val="24"/>
          <w:szCs w:val="24"/>
          <w:lang w:eastAsia="en-US"/>
        </w:rPr>
      </w:pPr>
      <w:r>
        <w:rPr>
          <w:rFonts w:ascii="Times New Roman" w:hAnsi="Times New Roman"/>
          <w:sz w:val="24"/>
          <w:szCs w:val="24"/>
          <w:lang w:eastAsia="en-US"/>
        </w:rPr>
        <w:t>It must establish a way of creating software design.</w:t>
      </w:r>
    </w:p>
    <w:p>
      <w:pPr>
        <w:pStyle w:val="20"/>
        <w:numPr>
          <w:ilvl w:val="0"/>
          <w:numId w:val="5"/>
        </w:numPr>
        <w:jc w:val="both"/>
        <w:rPr>
          <w:rFonts w:ascii="Times New Roman" w:hAnsi="Times New Roman"/>
          <w:sz w:val="24"/>
          <w:szCs w:val="24"/>
          <w:lang w:eastAsia="en-US"/>
        </w:rPr>
      </w:pPr>
      <w:r>
        <w:rPr>
          <w:rFonts w:ascii="Times New Roman" w:hAnsi="Times New Roman"/>
          <w:sz w:val="24"/>
          <w:szCs w:val="24"/>
          <w:lang w:eastAsia="en-US"/>
        </w:rPr>
        <w:t>It must describe the requirements of the customer.</w:t>
      </w:r>
    </w:p>
    <w:p>
      <w:pPr>
        <w:pStyle w:val="20"/>
        <w:numPr>
          <w:ilvl w:val="0"/>
          <w:numId w:val="5"/>
        </w:numPr>
        <w:jc w:val="both"/>
        <w:rPr>
          <w:rFonts w:ascii="Times New Roman" w:hAnsi="Times New Roman"/>
          <w:sz w:val="24"/>
          <w:szCs w:val="24"/>
          <w:lang w:eastAsia="en-US"/>
        </w:rPr>
      </w:pPr>
      <w:r>
        <w:rPr>
          <w:rFonts w:ascii="Times New Roman" w:hAnsi="Times New Roman"/>
          <w:sz w:val="24"/>
          <w:szCs w:val="24"/>
          <w:lang w:eastAsia="en-US"/>
        </w:rPr>
        <w:t>It must define a set of requirements that can be validated, once the software is built.</w:t>
      </w:r>
    </w:p>
    <w:p>
      <w:pPr>
        <w:jc w:val="both"/>
        <w:rPr>
          <w:rFonts w:ascii="Times New Roman" w:hAnsi="Times New Roman"/>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The goal of system design is to produce a model or representation that exhibit, </w:t>
      </w:r>
    </w:p>
    <w:p>
      <w:pPr>
        <w:jc w:val="both"/>
        <w:rPr>
          <w:rFonts w:ascii="Times New Roman" w:hAnsi="Times New Roman"/>
          <w:color w:val="000000"/>
          <w:sz w:val="24"/>
          <w:szCs w:val="24"/>
        </w:rPr>
      </w:pPr>
      <w:r>
        <w:rPr>
          <w:rFonts w:ascii="Times New Roman" w:hAnsi="Times New Roman"/>
          <w:color w:val="000000"/>
          <w:sz w:val="24"/>
          <w:szCs w:val="24"/>
        </w:rPr>
        <w:t>commodity and delight. It provides information about the application domain for the software to be built. It fully describes the internal details of each software.</w:t>
      </w:r>
    </w:p>
    <w:p>
      <w:pPr>
        <w:jc w:val="both"/>
        <w:rPr>
          <w:rFonts w:ascii="Times New Roman" w:hAnsi="Times New Roman"/>
          <w:color w:val="000000"/>
          <w:sz w:val="24"/>
          <w:szCs w:val="24"/>
        </w:rPr>
      </w:pPr>
    </w:p>
    <w:p>
      <w:pPr>
        <w:jc w:val="center"/>
        <w:rPr>
          <w:rFonts w:ascii="Times New Roman" w:hAnsi="Times New Roman"/>
          <w:color w:val="000000"/>
          <w:sz w:val="24"/>
          <w:szCs w:val="24"/>
        </w:rPr>
      </w:pPr>
      <w:r>
        <w:rPr>
          <w:rFonts w:ascii="Times New Roman" w:hAnsi="Times New Roman"/>
          <w:color w:val="000000"/>
          <w:sz w:val="24"/>
          <w:szCs w:val="24"/>
        </w:rPr>
        <w:drawing>
          <wp:inline distT="0" distB="0" distL="0" distR="0">
            <wp:extent cx="4792980" cy="3276600"/>
            <wp:effectExtent l="0" t="0" r="0" b="0"/>
            <wp:docPr id="1028" name="Picture 1"/>
            <wp:cNvGraphicFramePr/>
            <a:graphic xmlns:a="http://schemas.openxmlformats.org/drawingml/2006/main">
              <a:graphicData uri="http://schemas.openxmlformats.org/drawingml/2006/picture">
                <pic:pic xmlns:pic="http://schemas.openxmlformats.org/drawingml/2006/picture">
                  <pic:nvPicPr>
                    <pic:cNvPr id="1028" name="Picture 1"/>
                    <pic:cNvPicPr/>
                  </pic:nvPicPr>
                  <pic:blipFill>
                    <a:blip r:embed="rId7" cstate="print"/>
                    <a:srcRect/>
                    <a:stretch>
                      <a:fillRect/>
                    </a:stretch>
                  </pic:blipFill>
                  <pic:spPr>
                    <a:xfrm>
                      <a:off x="0" y="0"/>
                      <a:ext cx="4792980" cy="3276600"/>
                    </a:xfrm>
                    <a:prstGeom prst="rect">
                      <a:avLst/>
                    </a:prstGeom>
                    <a:ln>
                      <a:noFill/>
                    </a:ln>
                  </pic:spPr>
                </pic:pic>
              </a:graphicData>
            </a:graphic>
          </wp:inline>
        </w:drawing>
      </w:r>
    </w:p>
    <w:p>
      <w:pPr>
        <w:jc w:val="both"/>
        <w:rPr>
          <w:rFonts w:ascii="Times New Roman" w:hAnsi="Times New Roman"/>
          <w:sz w:val="24"/>
          <w:szCs w:val="24"/>
        </w:rPr>
      </w:pPr>
    </w:p>
    <w:p>
      <w:pPr>
        <w:jc w:val="both"/>
        <w:rPr>
          <w:rFonts w:ascii="Times New Roman" w:hAnsi="Times New Roman"/>
          <w:sz w:val="24"/>
          <w:szCs w:val="24"/>
        </w:rPr>
      </w:pPr>
    </w:p>
    <w:p>
      <w:pPr>
        <w:pStyle w:val="14"/>
        <w:shd w:val="clear" w:color="auto" w:fill="FFFFFF"/>
        <w:spacing w:before="0" w:beforeAutospacing="0" w:after="300" w:afterAutospacing="0"/>
        <w:jc w:val="both"/>
        <w:rPr>
          <w:b/>
          <w:bCs/>
          <w:color w:val="222222"/>
        </w:rPr>
      </w:pPr>
    </w:p>
    <w:p>
      <w:pPr>
        <w:pStyle w:val="14"/>
        <w:shd w:val="clear" w:color="auto" w:fill="FFFFFF"/>
        <w:spacing w:before="0" w:beforeAutospacing="0" w:after="300" w:afterAutospacing="0"/>
        <w:jc w:val="both"/>
        <w:rPr>
          <w:b/>
          <w:bCs/>
          <w:color w:val="222222"/>
        </w:rPr>
      </w:pPr>
      <w:r>
        <w:rPr>
          <w:b/>
          <w:bCs/>
          <w:color w:val="222222"/>
        </w:rPr>
        <w:t>Communication</w:t>
      </w:r>
    </w:p>
    <w:p>
      <w:pPr>
        <w:pStyle w:val="14"/>
        <w:shd w:val="clear" w:color="auto" w:fill="FFFFFF"/>
        <w:spacing w:before="0" w:beforeAutospacing="0" w:after="300" w:afterAutospacing="0"/>
        <w:jc w:val="both"/>
        <w:rPr>
          <w:b/>
          <w:bCs/>
          <w:color w:val="222222"/>
        </w:rPr>
      </w:pPr>
      <w:r>
        <w:rPr>
          <w:color w:val="222222"/>
        </w:rPr>
        <w:t>The first and foremost step is to know thoroughly about the demands of customers and other stakeholders. It is to assure all the necessary information is gathered. The client is also made aware of the </w:t>
      </w:r>
      <w:r>
        <w:fldChar w:fldCharType="begin"/>
      </w:r>
      <w:r>
        <w:instrText xml:space="preserve"> HYPERLINK "https://blog.wadic.net/agile-software-development-limitations/" </w:instrText>
      </w:r>
      <w:r>
        <w:fldChar w:fldCharType="separate"/>
      </w:r>
      <w:r>
        <w:rPr>
          <w:rStyle w:val="12"/>
          <w:color w:val="000000"/>
          <w:u w:val="none"/>
        </w:rPr>
        <w:t>Software Development Process</w:t>
      </w:r>
      <w:r>
        <w:fldChar w:fldCharType="end"/>
      </w:r>
      <w:r>
        <w:rPr>
          <w:color w:val="222222"/>
        </w:rPr>
        <w:t>. Penning down all requirements decides about the specific development process.</w:t>
      </w:r>
    </w:p>
    <w:p>
      <w:pPr>
        <w:shd w:val="clear" w:color="auto" w:fill="FFFFFF"/>
        <w:spacing w:after="450"/>
        <w:jc w:val="both"/>
        <w:outlineLvl w:val="2"/>
        <w:rPr>
          <w:rFonts w:ascii="Times New Roman" w:hAnsi="Times New Roman" w:eastAsia="Times New Roman"/>
          <w:b/>
          <w:bCs/>
          <w:caps/>
          <w:color w:val="333333"/>
          <w:spacing w:val="15"/>
          <w:sz w:val="24"/>
          <w:szCs w:val="24"/>
          <w:lang w:eastAsia="en-US"/>
        </w:rPr>
      </w:pPr>
      <w:bookmarkStart w:id="45" w:name="_Toc118560491"/>
      <w:bookmarkStart w:id="46" w:name="_Toc118391215"/>
      <w:bookmarkStart w:id="47" w:name="_Toc118748397"/>
      <w:bookmarkStart w:id="48" w:name="_Toc118748472"/>
      <w:bookmarkStart w:id="49" w:name="_Toc118452145"/>
      <w:bookmarkStart w:id="50" w:name="_Toc118451986"/>
      <w:r>
        <w:rPr>
          <w:rFonts w:ascii="Times New Roman" w:hAnsi="Times New Roman" w:eastAsia="Times New Roman"/>
          <w:b/>
          <w:bCs/>
          <w:color w:val="333333"/>
          <w:spacing w:val="15"/>
          <w:sz w:val="24"/>
          <w:szCs w:val="24"/>
          <w:lang w:eastAsia="en-US"/>
        </w:rPr>
        <w:t>Planning</w:t>
      </w:r>
      <w:bookmarkEnd w:id="45"/>
      <w:bookmarkEnd w:id="46"/>
      <w:bookmarkEnd w:id="47"/>
      <w:bookmarkEnd w:id="48"/>
      <w:bookmarkEnd w:id="49"/>
      <w:bookmarkEnd w:id="50"/>
    </w:p>
    <w:p>
      <w:pPr>
        <w:shd w:val="clear" w:color="auto" w:fill="FFFFFF"/>
        <w:spacing w:after="450"/>
        <w:jc w:val="both"/>
        <w:outlineLvl w:val="2"/>
        <w:rPr>
          <w:rFonts w:ascii="Times New Roman" w:hAnsi="Times New Roman" w:eastAsia="Times New Roman"/>
          <w:b/>
          <w:bCs/>
          <w:caps/>
          <w:color w:val="333333"/>
          <w:spacing w:val="15"/>
          <w:sz w:val="24"/>
          <w:szCs w:val="24"/>
          <w:lang w:eastAsia="en-US"/>
        </w:rPr>
      </w:pPr>
      <w:bookmarkStart w:id="51" w:name="_Toc118451987"/>
      <w:bookmarkStart w:id="52" w:name="_Toc118560492"/>
      <w:bookmarkStart w:id="53" w:name="_Toc118748398"/>
      <w:bookmarkStart w:id="54" w:name="_Toc118452146"/>
      <w:bookmarkStart w:id="55" w:name="_Toc118748473"/>
      <w:r>
        <w:rPr>
          <w:rFonts w:ascii="Times New Roman" w:hAnsi="Times New Roman" w:eastAsia="Times New Roman"/>
          <w:color w:val="222222"/>
          <w:sz w:val="24"/>
          <w:szCs w:val="24"/>
          <w:lang w:eastAsia="en-US"/>
        </w:rPr>
        <w:t>This development step contains the making of the idea, gathering suggestions, deciding timelines, technical procedures and working schedules. It demands the proper research about the product value, the targeted audience of the product, and its symmetry to your client’s business requirements. Linear sequential model of </w:t>
      </w:r>
      <w:r>
        <w:rPr>
          <w:rFonts w:ascii="Times New Roman" w:hAnsi="Times New Roman" w:eastAsia="Times New Roman"/>
          <w:b/>
          <w:bCs/>
          <w:color w:val="222222"/>
          <w:sz w:val="24"/>
          <w:szCs w:val="24"/>
          <w:lang w:eastAsia="en-US"/>
        </w:rPr>
        <w:t>Software Development</w:t>
      </w:r>
      <w:r>
        <w:rPr>
          <w:rFonts w:ascii="Times New Roman" w:hAnsi="Times New Roman" w:eastAsia="Times New Roman"/>
          <w:color w:val="222222"/>
          <w:sz w:val="24"/>
          <w:szCs w:val="24"/>
          <w:lang w:eastAsia="en-US"/>
        </w:rPr>
        <w:t> is the best option for smaller projects. Thorough planning is the demand of waterfall methodology. If the issue raises, there might be chances of restarting the development process from scratch.</w:t>
      </w:r>
      <w:bookmarkEnd w:id="51"/>
      <w:bookmarkEnd w:id="52"/>
      <w:bookmarkEnd w:id="53"/>
      <w:bookmarkEnd w:id="54"/>
      <w:bookmarkEnd w:id="55"/>
    </w:p>
    <w:p>
      <w:pPr>
        <w:shd w:val="clear" w:color="auto" w:fill="FFFFFF"/>
        <w:spacing w:after="450"/>
        <w:jc w:val="both"/>
        <w:outlineLvl w:val="2"/>
        <w:rPr>
          <w:rFonts w:ascii="Times New Roman" w:hAnsi="Times New Roman" w:eastAsia="Times New Roman"/>
          <w:b/>
          <w:bCs/>
          <w:caps/>
          <w:color w:val="333333"/>
          <w:spacing w:val="15"/>
          <w:sz w:val="24"/>
          <w:szCs w:val="24"/>
          <w:lang w:eastAsia="en-US"/>
        </w:rPr>
      </w:pPr>
      <w:bookmarkStart w:id="56" w:name="_Toc118391216"/>
      <w:bookmarkStart w:id="57" w:name="_Toc118748399"/>
      <w:bookmarkStart w:id="58" w:name="_Toc118560493"/>
      <w:bookmarkStart w:id="59" w:name="_Toc118451988"/>
      <w:bookmarkStart w:id="60" w:name="_Toc118748474"/>
      <w:bookmarkStart w:id="61" w:name="_Toc118452147"/>
      <w:r>
        <w:rPr>
          <w:rFonts w:ascii="Times New Roman" w:hAnsi="Times New Roman" w:eastAsia="Times New Roman"/>
          <w:b/>
          <w:bCs/>
          <w:color w:val="333333"/>
          <w:spacing w:val="15"/>
          <w:sz w:val="24"/>
          <w:szCs w:val="24"/>
          <w:lang w:eastAsia="en-US"/>
        </w:rPr>
        <w:t>Modeling</w:t>
      </w:r>
      <w:bookmarkEnd w:id="56"/>
      <w:bookmarkEnd w:id="57"/>
      <w:bookmarkEnd w:id="58"/>
      <w:bookmarkEnd w:id="59"/>
      <w:bookmarkEnd w:id="60"/>
      <w:bookmarkEnd w:id="61"/>
    </w:p>
    <w:p>
      <w:pPr>
        <w:shd w:val="clear" w:color="auto" w:fill="FFFFFF"/>
        <w:spacing w:after="300"/>
        <w:jc w:val="both"/>
        <w:rPr>
          <w:rFonts w:ascii="Times New Roman" w:hAnsi="Times New Roman" w:eastAsia="Times New Roman"/>
          <w:color w:val="222222"/>
          <w:sz w:val="24"/>
          <w:szCs w:val="24"/>
          <w:lang w:eastAsia="en-US"/>
        </w:rPr>
      </w:pPr>
      <w:r>
        <w:rPr>
          <w:rFonts w:ascii="Times New Roman" w:hAnsi="Times New Roman" w:eastAsia="Times New Roman"/>
          <w:color w:val="222222"/>
          <w:sz w:val="24"/>
          <w:szCs w:val="24"/>
          <w:lang w:eastAsia="en-US"/>
        </w:rPr>
        <w:t>At this step, there is a need for a proper map to </w:t>
      </w:r>
      <w:r>
        <w:rPr>
          <w:rFonts w:ascii="Times New Roman" w:hAnsi="Times New Roman" w:eastAsia="Times New Roman"/>
          <w:b/>
          <w:bCs/>
          <w:color w:val="222222"/>
          <w:sz w:val="24"/>
          <w:szCs w:val="24"/>
          <w:lang w:eastAsia="en-US"/>
        </w:rPr>
        <w:t>Project Development</w:t>
      </w:r>
      <w:r>
        <w:rPr>
          <w:rFonts w:ascii="Times New Roman" w:hAnsi="Times New Roman" w:eastAsia="Times New Roman"/>
          <w:color w:val="222222"/>
          <w:sz w:val="24"/>
          <w:szCs w:val="24"/>
          <w:lang w:eastAsia="en-US"/>
        </w:rPr>
        <w:t>. Having all requirements, info, and ingredients to construct the product, then it’s time for you to have a timeline to better understand the demands and design to achieve these requirements. This stage will help you to choose the employment of the technologies and services you will be needing in the development process.</w:t>
      </w:r>
    </w:p>
    <w:p>
      <w:pPr>
        <w:shd w:val="clear" w:color="auto" w:fill="FFFFFF"/>
        <w:spacing w:after="300"/>
        <w:jc w:val="both"/>
        <w:rPr>
          <w:rFonts w:ascii="Times New Roman" w:hAnsi="Times New Roman" w:eastAsia="Times New Roman"/>
          <w:color w:val="222222"/>
          <w:sz w:val="24"/>
          <w:szCs w:val="24"/>
          <w:lang w:eastAsia="en-US"/>
        </w:rPr>
      </w:pPr>
      <w:r>
        <w:rPr>
          <w:rFonts w:ascii="Times New Roman" w:hAnsi="Times New Roman" w:eastAsia="Times New Roman"/>
          <w:color w:val="222222"/>
          <w:sz w:val="24"/>
          <w:szCs w:val="24"/>
          <w:lang w:eastAsia="en-US"/>
        </w:rPr>
        <w:t>The central focus behind this road map is to have the understanding to build a robust infrastructure and user-friendly application. A mock-up model of the project will guide you with the vision about the inner structure and the user interface of the product. It will also help you in choosing the user-friendly and attractive design the application to target the maximum relative audience. Effective and healthy planning is an essential step to plan out how time and money is going to be spent on the project.</w:t>
      </w:r>
    </w:p>
    <w:p>
      <w:pPr>
        <w:shd w:val="clear" w:color="auto" w:fill="FFFFFF"/>
        <w:spacing w:after="450"/>
        <w:jc w:val="both"/>
        <w:outlineLvl w:val="2"/>
        <w:rPr>
          <w:rFonts w:ascii="Times New Roman" w:hAnsi="Times New Roman" w:eastAsia="Times New Roman"/>
          <w:b/>
          <w:bCs/>
          <w:caps/>
          <w:color w:val="333333"/>
          <w:spacing w:val="15"/>
          <w:sz w:val="24"/>
          <w:szCs w:val="24"/>
          <w:lang w:eastAsia="en-US"/>
        </w:rPr>
      </w:pPr>
      <w:bookmarkStart w:id="62" w:name="_Toc118560494"/>
      <w:bookmarkStart w:id="63" w:name="_Toc118451989"/>
      <w:bookmarkStart w:id="64" w:name="_Toc118748475"/>
      <w:bookmarkStart w:id="65" w:name="_Toc118452148"/>
      <w:bookmarkStart w:id="66" w:name="_Toc118748400"/>
      <w:bookmarkStart w:id="67" w:name="_Toc118391217"/>
      <w:r>
        <w:rPr>
          <w:rFonts w:ascii="Times New Roman" w:hAnsi="Times New Roman" w:eastAsia="Times New Roman"/>
          <w:b/>
          <w:bCs/>
          <w:color w:val="333333"/>
          <w:spacing w:val="15"/>
          <w:sz w:val="24"/>
          <w:szCs w:val="24"/>
          <w:lang w:eastAsia="en-US"/>
        </w:rPr>
        <w:t>Construction</w:t>
      </w:r>
      <w:bookmarkEnd w:id="62"/>
      <w:bookmarkEnd w:id="63"/>
      <w:bookmarkEnd w:id="64"/>
      <w:bookmarkEnd w:id="65"/>
      <w:bookmarkEnd w:id="66"/>
      <w:bookmarkEnd w:id="67"/>
    </w:p>
    <w:p>
      <w:pPr>
        <w:shd w:val="clear" w:color="auto" w:fill="FFFFFF"/>
        <w:spacing w:after="300"/>
        <w:jc w:val="both"/>
        <w:rPr>
          <w:rFonts w:ascii="Times New Roman" w:hAnsi="Times New Roman" w:eastAsia="Times New Roman"/>
          <w:b/>
          <w:bCs/>
          <w:color w:val="222222"/>
          <w:sz w:val="24"/>
          <w:szCs w:val="24"/>
          <w:lang w:eastAsia="en-US"/>
        </w:rPr>
      </w:pPr>
      <w:r>
        <w:rPr>
          <w:rFonts w:ascii="Times New Roman" w:hAnsi="Times New Roman" w:eastAsia="Times New Roman"/>
          <w:color w:val="222222"/>
          <w:sz w:val="24"/>
          <w:szCs w:val="24"/>
          <w:lang w:eastAsia="en-US"/>
        </w:rPr>
        <w:t>The entire process is broken into sequential stages. It’s vital to finish each phase successfully as a way to move onto the next one. All kinds of testing methods are essentially carried out during the validation approach.</w:t>
      </w:r>
      <w:r>
        <w:rPr>
          <w:rFonts w:ascii="Times New Roman" w:hAnsi="Times New Roman" w:eastAsia="Times New Roman"/>
          <w:b/>
          <w:bCs/>
          <w:color w:val="222222"/>
          <w:sz w:val="24"/>
          <w:szCs w:val="24"/>
          <w:lang w:eastAsia="en-US"/>
        </w:rPr>
        <w:t> </w:t>
      </w:r>
    </w:p>
    <w:p>
      <w:pPr>
        <w:jc w:val="both"/>
        <w:rPr>
          <w:rFonts w:ascii="Times New Roman" w:hAnsi="Times New Roman" w:eastAsia="Times New Roman"/>
          <w:b/>
          <w:bCs/>
          <w:color w:val="000000"/>
          <w:sz w:val="24"/>
          <w:szCs w:val="24"/>
          <w:lang w:eastAsia="en-US"/>
        </w:rPr>
      </w:pPr>
    </w:p>
    <w:p>
      <w:pPr>
        <w:jc w:val="both"/>
        <w:rPr>
          <w:rFonts w:ascii="Times New Roman" w:hAnsi="Times New Roman" w:eastAsia="Times New Roman"/>
          <w:b/>
          <w:bCs/>
          <w:color w:val="000000"/>
          <w:sz w:val="24"/>
          <w:szCs w:val="24"/>
          <w:lang w:eastAsia="en-US"/>
        </w:rPr>
      </w:pPr>
    </w:p>
    <w:p>
      <w:pPr>
        <w:jc w:val="both"/>
        <w:rPr>
          <w:rFonts w:ascii="Times New Roman" w:hAnsi="Times New Roman" w:eastAsia="Times New Roman"/>
          <w:b/>
          <w:bCs/>
          <w:color w:val="000000"/>
          <w:sz w:val="24"/>
          <w:szCs w:val="24"/>
          <w:lang w:eastAsia="en-US"/>
        </w:rPr>
      </w:pPr>
      <w:r>
        <w:rPr>
          <w:rFonts w:ascii="Times New Roman" w:hAnsi="Times New Roman" w:eastAsia="Times New Roman"/>
          <w:b/>
          <w:bCs/>
          <w:color w:val="000000"/>
          <w:sz w:val="24"/>
          <w:szCs w:val="24"/>
          <w:lang w:eastAsia="en-US"/>
        </w:rPr>
        <w:t xml:space="preserve">Deployment </w:t>
      </w:r>
    </w:p>
    <w:p>
      <w:pPr>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 xml:space="preserve"> </w:t>
      </w:r>
    </w:p>
    <w:p>
      <w:pPr>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Once the functional and non-functional testing is done; the product is deployed in the customer environment or released into the market</w:t>
      </w:r>
    </w:p>
    <w:p>
      <w:pPr>
        <w:spacing w:line="360" w:lineRule="atLeast"/>
        <w:jc w:val="both"/>
        <w:rPr>
          <w:rFonts w:ascii="Times New Roman" w:hAnsi="Times New Roman" w:eastAsia="Times New Roman"/>
          <w:color w:val="000000"/>
          <w:sz w:val="24"/>
          <w:szCs w:val="24"/>
          <w:lang w:eastAsia="en-US"/>
        </w:rPr>
      </w:pPr>
    </w:p>
    <w:p>
      <w:pPr>
        <w:pStyle w:val="3"/>
        <w:rPr>
          <w:rFonts w:ascii="Times New Roman" w:hAnsi="Times New Roman" w:eastAsia="Times New Roman" w:cs="Times New Roman"/>
          <w:b/>
          <w:bCs/>
          <w:color w:val="000000"/>
          <w:sz w:val="32"/>
          <w:szCs w:val="32"/>
          <w:lang w:eastAsia="en-US"/>
        </w:rPr>
      </w:pPr>
      <w:bookmarkStart w:id="68" w:name="_Toc118452149"/>
      <w:bookmarkStart w:id="69" w:name="_Toc118748476"/>
      <w:bookmarkStart w:id="70" w:name="_Toc118451990"/>
      <w:bookmarkStart w:id="71" w:name="_Toc118560495"/>
      <w:bookmarkStart w:id="72" w:name="_Toc118748401"/>
      <w:r>
        <w:rPr>
          <w:rFonts w:ascii="Times New Roman" w:hAnsi="Times New Roman" w:eastAsia="Times New Roman" w:cs="Times New Roman"/>
          <w:b/>
          <w:bCs/>
          <w:color w:val="000000"/>
          <w:sz w:val="32"/>
          <w:szCs w:val="32"/>
          <w:lang w:eastAsia="en-US"/>
        </w:rPr>
        <w:t>2.4 feasibility study</w:t>
      </w:r>
      <w:bookmarkEnd w:id="68"/>
      <w:bookmarkEnd w:id="69"/>
      <w:bookmarkEnd w:id="70"/>
      <w:bookmarkEnd w:id="71"/>
      <w:bookmarkEnd w:id="72"/>
    </w:p>
    <w:p>
      <w:pPr>
        <w:pStyle w:val="5"/>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XE "Feasibility study-" </w:instrText>
      </w:r>
      <w:r>
        <w:rPr>
          <w:rFonts w:ascii="Times New Roman" w:hAnsi="Times New Roman" w:cs="Times New Roman"/>
          <w:color w:val="000000"/>
          <w:sz w:val="24"/>
          <w:szCs w:val="24"/>
        </w:rPr>
        <w:fldChar w:fldCharType="end"/>
      </w:r>
    </w:p>
    <w:p>
      <w:pPr>
        <w:jc w:val="both"/>
        <w:rPr>
          <w:rFonts w:ascii="Times New Roman" w:hAnsi="Times New Roman"/>
          <w:color w:val="000000"/>
          <w:sz w:val="24"/>
          <w:szCs w:val="24"/>
        </w:rPr>
      </w:pPr>
      <w:r>
        <w:rPr>
          <w:rFonts w:ascii="Times New Roman" w:hAnsi="Times New Roman"/>
          <w:color w:val="000000"/>
          <w:sz w:val="24"/>
          <w:szCs w:val="24"/>
        </w:rPr>
        <w:t xml:space="preserve">It is the high level capsule version of the entire requirement analysis </w:t>
      </w:r>
    </w:p>
    <w:p>
      <w:pPr>
        <w:jc w:val="both"/>
        <w:rPr>
          <w:rFonts w:ascii="Times New Roman" w:hAnsi="Times New Roman"/>
          <w:color w:val="000000"/>
          <w:sz w:val="24"/>
          <w:szCs w:val="24"/>
        </w:rPr>
      </w:pPr>
      <w:r>
        <w:rPr>
          <w:rFonts w:ascii="Times New Roman" w:hAnsi="Times New Roman"/>
          <w:color w:val="000000"/>
          <w:sz w:val="24"/>
          <w:szCs w:val="24"/>
        </w:rPr>
        <w:t xml:space="preserve">process. The objective of feasibility study is to determine whether the proposed system can be developed with available resources. </w:t>
      </w:r>
    </w:p>
    <w:p>
      <w:pPr>
        <w:jc w:val="both"/>
        <w:rPr>
          <w:rFonts w:ascii="Times New Roman" w:hAnsi="Times New Roman"/>
          <w:color w:val="000000"/>
          <w:sz w:val="24"/>
          <w:szCs w:val="24"/>
        </w:rPr>
      </w:pPr>
    </w:p>
    <w:p>
      <w:pPr>
        <w:pStyle w:val="14"/>
        <w:shd w:val="clear" w:color="auto" w:fill="FFFFFF"/>
        <w:spacing w:before="0" w:beforeAutospacing="0"/>
        <w:jc w:val="both"/>
        <w:rPr>
          <w:rFonts w:eastAsia="sans-serif"/>
          <w:color w:val="000000"/>
          <w:spacing w:val="1"/>
        </w:rPr>
      </w:pPr>
      <w:r>
        <w:rPr>
          <w:rFonts w:eastAsia="sans-serif"/>
          <w:color w:val="000000"/>
          <w:spacing w:val="1"/>
          <w:shd w:val="clear" w:color="auto" w:fill="FFFFFF"/>
        </w:rPr>
        <w:t>A feasibility study is an analysis that considers all of a project's relevant factors—including economic, technical, legal, and scheduling considerations—to ascertain the likelihood of completing the project successfully.</w:t>
      </w:r>
    </w:p>
    <w:p>
      <w:pPr>
        <w:pStyle w:val="14"/>
        <w:shd w:val="clear" w:color="auto" w:fill="FFFFFF"/>
        <w:spacing w:before="0" w:beforeAutospacing="0"/>
        <w:jc w:val="both"/>
        <w:rPr>
          <w:rFonts w:eastAsia="sans-serif"/>
          <w:color w:val="000000"/>
          <w:spacing w:val="1"/>
        </w:rPr>
      </w:pPr>
      <w:r>
        <w:rPr>
          <w:rFonts w:eastAsia="sans-serif"/>
          <w:color w:val="000000"/>
          <w:spacing w:val="1"/>
          <w:shd w:val="clear" w:color="auto" w:fill="FFFFFF"/>
        </w:rPr>
        <w:t>Whether a project is feasible or not can depend on several factors, including the project's cost and </w:t>
      </w:r>
      <w:r>
        <w:fldChar w:fldCharType="begin"/>
      </w:r>
      <w:r>
        <w:instrText xml:space="preserve"> HYPERLINK "https://www.investopedia.com/terms/r/returnoninvestment.asp" </w:instrText>
      </w:r>
      <w:r>
        <w:fldChar w:fldCharType="separate"/>
      </w:r>
      <w:r>
        <w:rPr>
          <w:rStyle w:val="12"/>
          <w:rFonts w:eastAsia="sans-serif"/>
          <w:color w:val="000000"/>
          <w:spacing w:val="1"/>
          <w:shd w:val="clear" w:color="auto" w:fill="FFFFFF"/>
        </w:rPr>
        <w:t>return on investment</w:t>
      </w:r>
      <w:r>
        <w:fldChar w:fldCharType="end"/>
      </w:r>
      <w:r>
        <w:rPr>
          <w:rFonts w:eastAsia="sans-serif"/>
          <w:color w:val="000000"/>
          <w:spacing w:val="1"/>
          <w:shd w:val="clear" w:color="auto" w:fill="FFFFFF"/>
        </w:rPr>
        <w:t>, meaning whether the project generated enough </w:t>
      </w:r>
      <w:r>
        <w:fldChar w:fldCharType="begin"/>
      </w:r>
      <w:r>
        <w:instrText xml:space="preserve"> HYPERLINK "https://www.investopedia.com/terms/r/revenue.asp" </w:instrText>
      </w:r>
      <w:r>
        <w:fldChar w:fldCharType="separate"/>
      </w:r>
      <w:r>
        <w:rPr>
          <w:rStyle w:val="12"/>
          <w:rFonts w:eastAsia="sans-serif"/>
          <w:color w:val="000000"/>
          <w:spacing w:val="1"/>
          <w:shd w:val="clear" w:color="auto" w:fill="FFFFFF"/>
        </w:rPr>
        <w:t>revenue</w:t>
      </w:r>
      <w:r>
        <w:fldChar w:fldCharType="end"/>
      </w:r>
      <w:r>
        <w:rPr>
          <w:rFonts w:eastAsia="sans-serif"/>
          <w:color w:val="000000"/>
          <w:spacing w:val="1"/>
          <w:shd w:val="clear" w:color="auto" w:fill="FFFFFF"/>
        </w:rPr>
        <w:t> or sales from consumers.</w:t>
      </w:r>
    </w:p>
    <w:p>
      <w:pPr>
        <w:pStyle w:val="14"/>
        <w:shd w:val="clear" w:color="auto" w:fill="FFFFFF"/>
        <w:spacing w:before="0" w:beforeAutospacing="0"/>
        <w:jc w:val="both"/>
        <w:rPr>
          <w:rFonts w:eastAsia="sans-serif"/>
          <w:color w:val="000000"/>
          <w:spacing w:val="1"/>
        </w:rPr>
      </w:pPr>
      <w:r>
        <w:rPr>
          <w:rFonts w:eastAsia="sans-serif"/>
          <w:color w:val="000000"/>
          <w:spacing w:val="1"/>
          <w:shd w:val="clear" w:color="auto" w:fill="FFFFFF"/>
        </w:rPr>
        <w:t>However, a feasibility study isn't only used for projects looking to measure and forecast financial gains. In other words, feasible can mean something different, depending on the industry and the project's goal. For example, a feasibility study could help determine whether a hospital can generate enough donations and investment dollars to expand and build a new cancer center.</w:t>
      </w:r>
    </w:p>
    <w:p>
      <w:pPr>
        <w:pStyle w:val="14"/>
        <w:shd w:val="clear" w:color="auto" w:fill="FFFFFF"/>
        <w:spacing w:before="0" w:beforeAutospacing="0"/>
        <w:jc w:val="both"/>
        <w:rPr>
          <w:rFonts w:eastAsia="sans-serif"/>
          <w:color w:val="000000"/>
          <w:spacing w:val="1"/>
          <w:shd w:val="clear" w:color="auto" w:fill="FFFFFF"/>
        </w:rPr>
      </w:pPr>
      <w:r>
        <w:rPr>
          <w:rFonts w:eastAsia="sans-serif"/>
          <w:color w:val="000000"/>
          <w:spacing w:val="1"/>
          <w:shd w:val="clear" w:color="auto" w:fill="FFFFFF"/>
        </w:rPr>
        <w:t>Although feasibility studies can help project managers determine the risk and return of pursuing a plan of action, several steps and best practices should be considered before moving forward.</w:t>
      </w:r>
    </w:p>
    <w:p>
      <w:pPr>
        <w:jc w:val="both"/>
        <w:rPr>
          <w:rFonts w:ascii="Times New Roman" w:hAnsi="Times New Roman"/>
          <w:color w:val="000000"/>
          <w:sz w:val="24"/>
          <w:szCs w:val="24"/>
        </w:rPr>
      </w:pPr>
      <w:r>
        <w:rPr>
          <w:rFonts w:ascii="Times New Roman" w:hAnsi="Times New Roman"/>
          <w:color w:val="000000"/>
          <w:sz w:val="24"/>
          <w:szCs w:val="24"/>
        </w:rPr>
        <w:t xml:space="preserve">There are three steps to be followed for determining feasibility study of proposed systems.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Technical feasibility</w:t>
      </w:r>
    </w:p>
    <w:p>
      <w:pPr>
        <w:jc w:val="both"/>
        <w:rPr>
          <w:rFonts w:ascii="Times New Roman" w:hAnsi="Times New Roman"/>
          <w:color w:val="000000"/>
          <w:sz w:val="24"/>
          <w:szCs w:val="24"/>
        </w:rPr>
      </w:pPr>
      <w:r>
        <w:rPr>
          <w:rFonts w:ascii="Times New Roman" w:hAnsi="Times New Roman"/>
          <w:color w:val="000000"/>
          <w:sz w:val="24"/>
          <w:szCs w:val="24"/>
        </w:rPr>
        <w:t xml:space="preserve"> </w:t>
      </w:r>
    </w:p>
    <w:p>
      <w:pPr>
        <w:jc w:val="both"/>
        <w:rPr>
          <w:rFonts w:ascii="Times New Roman" w:hAnsi="Times New Roman"/>
          <w:color w:val="000000"/>
          <w:sz w:val="24"/>
          <w:szCs w:val="24"/>
        </w:rPr>
      </w:pPr>
      <w:r>
        <w:rPr>
          <w:rFonts w:ascii="Times New Roman" w:hAnsi="Times New Roman"/>
          <w:color w:val="000000"/>
          <w:sz w:val="24"/>
          <w:szCs w:val="24"/>
        </w:rPr>
        <w:t xml:space="preserve">Operational feasibility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Economical feasibility</w:t>
      </w:r>
    </w:p>
    <w:p>
      <w:pPr>
        <w:jc w:val="both"/>
        <w:rPr>
          <w:rFonts w:ascii="Times New Roman" w:hAnsi="Times New Roman"/>
          <w:b/>
          <w:bCs/>
          <w:color w:val="000000"/>
          <w:sz w:val="24"/>
          <w:szCs w:val="24"/>
        </w:rPr>
      </w:pPr>
    </w:p>
    <w:p>
      <w:pPr>
        <w:pStyle w:val="5"/>
        <w:jc w:val="both"/>
        <w:rPr>
          <w:rFonts w:ascii="Times New Roman" w:hAnsi="Times New Roman" w:cs="Times New Roman"/>
          <w:color w:val="000000"/>
          <w:sz w:val="24"/>
          <w:szCs w:val="24"/>
        </w:rPr>
      </w:pPr>
      <w:r>
        <w:rPr>
          <w:rFonts w:ascii="Times New Roman" w:hAnsi="Times New Roman" w:cs="Times New Roman"/>
          <w:b/>
          <w:bCs/>
          <w:i w:val="0"/>
          <w:iCs w:val="0"/>
          <w:color w:val="000000"/>
          <w:sz w:val="24"/>
          <w:szCs w:val="24"/>
        </w:rPr>
        <w:t>Technical Feasibility</w:t>
      </w:r>
      <w:r>
        <w:rPr>
          <w:rFonts w:ascii="Times New Roman" w:hAnsi="Times New Roman" w:cs="Times New Roman"/>
          <w:color w:val="000000"/>
          <w:sz w:val="24"/>
          <w:szCs w:val="24"/>
        </w:rPr>
        <w:t>-</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XE "Technical Feasibility-" </w:instrText>
      </w:r>
      <w:r>
        <w:rPr>
          <w:rFonts w:ascii="Times New Roman" w:hAnsi="Times New Roman" w:cs="Times New Roman"/>
          <w:color w:val="000000"/>
          <w:sz w:val="24"/>
          <w:szCs w:val="24"/>
        </w:rPr>
        <w:fldChar w:fldCharType="end"/>
      </w:r>
    </w:p>
    <w:p>
      <w:pPr>
        <w:jc w:val="both"/>
        <w:rPr>
          <w:rFonts w:ascii="Times New Roman" w:hAnsi="Times New Roman"/>
          <w:sz w:val="24"/>
          <w:szCs w:val="24"/>
        </w:rPr>
      </w:pPr>
      <w:r>
        <w:rPr>
          <w:rFonts w:ascii="Times New Roman" w:hAnsi="Times New Roman"/>
        </w:rPr>
        <w:t xml:space="preserve">A </w:t>
      </w:r>
      <w:r>
        <w:rPr>
          <w:rFonts w:ascii="Times New Roman" w:hAnsi="Times New Roman"/>
          <w:sz w:val="24"/>
          <w:szCs w:val="24"/>
        </w:rPr>
        <w:t>large part of determining resources has to do with assessing technical feasibility. It considers the technical requirements of the proposed project. The technical requirements are then compared to the technical capability of the organization. The systems project is considered technically feasible if the internal technical capability is sufficient to support the project requirements.</w:t>
      </w:r>
      <w:r>
        <w:rPr>
          <w:rFonts w:ascii="Times New Roman" w:hAnsi="Times New Roman"/>
          <w:sz w:val="24"/>
          <w:szCs w:val="24"/>
        </w:rPr>
        <w:br w:type="textWrapping"/>
      </w:r>
      <w:r>
        <w:rPr>
          <w:rFonts w:ascii="Times New Roman" w:hAnsi="Times New Roman"/>
          <w:sz w:val="24"/>
          <w:szCs w:val="24"/>
        </w:rPr>
        <w:t>The analyst must find out whether current technical resources can be upgraded or added to in a manner that fulfills the request under consideration.  This is where the expertise of system analysts is beneficial, since using their own experience and their contact with vendors they will be able to answer the question of technical feasibility.</w:t>
      </w:r>
    </w:p>
    <w:p>
      <w:pPr>
        <w:jc w:val="both"/>
        <w:rPr>
          <w:rFonts w:ascii="Times New Roman" w:hAnsi="Times New Roman"/>
          <w:sz w:val="24"/>
          <w:szCs w:val="24"/>
        </w:rPr>
      </w:pPr>
      <w:r>
        <w:rPr>
          <w:rFonts w:ascii="Times New Roman" w:hAnsi="Times New Roman"/>
          <w:sz w:val="24"/>
          <w:szCs w:val="24"/>
        </w:rPr>
        <w:t xml:space="preserve"> </w:t>
      </w:r>
    </w:p>
    <w:p>
      <w:pPr>
        <w:jc w:val="both"/>
        <w:rPr>
          <w:rFonts w:ascii="Times New Roman" w:hAnsi="Times New Roman"/>
          <w:color w:val="000000"/>
          <w:sz w:val="24"/>
          <w:szCs w:val="24"/>
        </w:rPr>
      </w:pPr>
      <w:r>
        <w:rPr>
          <w:rFonts w:ascii="Times New Roman" w:hAnsi="Times New Roman"/>
          <w:sz w:val="24"/>
          <w:szCs w:val="24"/>
        </w:rPr>
        <w:t>The proposed system included the study of complete functionality to be provided in the system, as described in the system requirement specification (SRS) .</w:t>
      </w:r>
    </w:p>
    <w:p>
      <w:pPr>
        <w:jc w:val="both"/>
        <w:rPr>
          <w:rFonts w:ascii="Times New Roman" w:hAnsi="Times New Roman"/>
          <w:color w:val="000000"/>
          <w:sz w:val="24"/>
          <w:szCs w:val="24"/>
        </w:rPr>
      </w:pPr>
    </w:p>
    <w:p>
      <w:pPr>
        <w:jc w:val="both"/>
        <w:rPr>
          <w:rFonts w:ascii="Times New Roman" w:hAnsi="Times New Roman"/>
          <w:b/>
          <w:bCs/>
          <w:color w:val="000000"/>
          <w:sz w:val="24"/>
          <w:szCs w:val="24"/>
        </w:rPr>
      </w:pPr>
    </w:p>
    <w:p>
      <w:pPr>
        <w:pStyle w:val="5"/>
        <w:jc w:val="both"/>
        <w:rPr>
          <w:rFonts w:ascii="Times New Roman" w:hAnsi="Times New Roman" w:cs="Times New Roman"/>
          <w:b/>
          <w:bCs/>
          <w:i w:val="0"/>
          <w:iCs w:val="0"/>
          <w:color w:val="000000"/>
          <w:sz w:val="24"/>
          <w:szCs w:val="24"/>
        </w:rPr>
      </w:pPr>
      <w:r>
        <w:rPr>
          <w:rFonts w:ascii="Times New Roman" w:hAnsi="Times New Roman" w:cs="Times New Roman"/>
          <w:b/>
          <w:bCs/>
          <w:i w:val="0"/>
          <w:iCs w:val="0"/>
          <w:color w:val="000000"/>
          <w:sz w:val="24"/>
          <w:szCs w:val="24"/>
        </w:rPr>
        <w:t>Operational Feasibility-</w:t>
      </w:r>
      <w:r>
        <w:rPr>
          <w:rFonts w:ascii="Times New Roman" w:hAnsi="Times New Roman" w:cs="Times New Roman"/>
          <w:b/>
          <w:bCs/>
          <w:i w:val="0"/>
          <w:iCs w:val="0"/>
          <w:color w:val="000000"/>
          <w:sz w:val="24"/>
          <w:szCs w:val="24"/>
        </w:rPr>
        <w:fldChar w:fldCharType="begin"/>
      </w:r>
      <w:r>
        <w:rPr>
          <w:rFonts w:ascii="Times New Roman" w:hAnsi="Times New Roman" w:cs="Times New Roman"/>
          <w:b/>
          <w:bCs/>
          <w:i w:val="0"/>
          <w:iCs w:val="0"/>
          <w:color w:val="000000"/>
          <w:sz w:val="24"/>
          <w:szCs w:val="24"/>
        </w:rPr>
        <w:instrText xml:space="preserve"> XE "Operational Feasibility-" </w:instrText>
      </w:r>
      <w:r>
        <w:rPr>
          <w:rFonts w:ascii="Times New Roman" w:hAnsi="Times New Roman" w:cs="Times New Roman"/>
          <w:b/>
          <w:bCs/>
          <w:i w:val="0"/>
          <w:iCs w:val="0"/>
          <w:color w:val="000000"/>
          <w:sz w:val="24"/>
          <w:szCs w:val="24"/>
        </w:rPr>
        <w:fldChar w:fldCharType="end"/>
      </w:r>
    </w:p>
    <w:p>
      <w:pPr>
        <w:rPr>
          <w:rFonts w:ascii="Times New Roman" w:hAnsi="Times New Roman"/>
          <w:sz w:val="24"/>
          <w:szCs w:val="24"/>
        </w:rPr>
      </w:pPr>
      <w:r>
        <w:rPr>
          <w:rFonts w:ascii="Times New Roman" w:hAnsi="Times New Roman"/>
          <w:sz w:val="24"/>
          <w:szCs w:val="24"/>
        </w:rPr>
        <w:t xml:space="preserve">  Operational feasibility is a measure of how well a proposed system solves the problems, and takes advantage of the opportunities identified during scope definition and how it satisfies the requirements identified in the requirements analysis phase of system development.</w:t>
      </w:r>
      <w:r>
        <w:rPr>
          <w:rFonts w:ascii="Times New Roman" w:hAnsi="Times New Roman"/>
          <w:sz w:val="24"/>
          <w:szCs w:val="24"/>
        </w:rPr>
        <w:br w:type="textWrapping"/>
      </w:r>
      <w:r>
        <w:rPr>
          <w:rFonts w:ascii="Times New Roman" w:hAnsi="Times New Roman"/>
          <w:sz w:val="24"/>
          <w:szCs w:val="24"/>
        </w:rPr>
        <w:t>Operational feasibility reviews the willingness of the organization to support the proposed system. This is probably the most difficult of the feasibilities to gauge. In order to determine this feasibility, it is important to understand the management commitment to the proposed project.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No doubt the proposed system is fully 3d based that is very user friendly and all inputs to be taken all self-explanatory .besides, a proper training has been conducted to let know the essence of the system to the users so that they feel comfortable with new system.</w:t>
      </w:r>
    </w:p>
    <w:p>
      <w:pPr>
        <w:pStyle w:val="5"/>
        <w:jc w:val="both"/>
        <w:rPr>
          <w:rFonts w:ascii="Times New Roman" w:hAnsi="Times New Roman" w:cs="Times New Roman"/>
          <w:b/>
          <w:bCs/>
          <w:i w:val="0"/>
          <w:iCs w:val="0"/>
          <w:color w:val="000000"/>
          <w:sz w:val="24"/>
          <w:szCs w:val="24"/>
        </w:rPr>
      </w:pPr>
    </w:p>
    <w:p>
      <w:pPr>
        <w:pStyle w:val="5"/>
        <w:jc w:val="both"/>
        <w:rPr>
          <w:rFonts w:ascii="Times New Roman" w:hAnsi="Times New Roman" w:cs="Times New Roman"/>
          <w:b/>
          <w:bCs/>
          <w:i w:val="0"/>
          <w:iCs w:val="0"/>
          <w:color w:val="000000"/>
          <w:sz w:val="24"/>
          <w:szCs w:val="24"/>
        </w:rPr>
      </w:pPr>
      <w:r>
        <w:rPr>
          <w:rFonts w:ascii="Times New Roman" w:hAnsi="Times New Roman" w:cs="Times New Roman"/>
          <w:b/>
          <w:bCs/>
          <w:i w:val="0"/>
          <w:iCs w:val="0"/>
          <w:color w:val="000000"/>
          <w:sz w:val="24"/>
          <w:szCs w:val="24"/>
        </w:rPr>
        <w:t>Economic Feasibility-</w:t>
      </w:r>
    </w:p>
    <w:p>
      <w:pPr>
        <w:jc w:val="both"/>
        <w:rPr>
          <w:rFonts w:ascii="Times New Roman" w:hAnsi="Times New Roman"/>
          <w:color w:val="000000"/>
          <w:sz w:val="24"/>
          <w:szCs w:val="24"/>
        </w:rPr>
      </w:pPr>
      <w:r>
        <w:rPr>
          <w:rFonts w:ascii="Times New Roman" w:hAnsi="Times New Roman"/>
          <w:color w:val="000000"/>
          <w:sz w:val="24"/>
          <w:szCs w:val="24"/>
        </w:rPr>
        <w:t xml:space="preserve">This includes an evaluation of all incremental costs and benefits expected if proposed </w:t>
      </w:r>
    </w:p>
    <w:p>
      <w:pPr>
        <w:jc w:val="both"/>
        <w:rPr>
          <w:rFonts w:ascii="Times New Roman" w:hAnsi="Times New Roman"/>
          <w:color w:val="000000"/>
          <w:sz w:val="24"/>
          <w:szCs w:val="24"/>
        </w:rPr>
      </w:pPr>
      <w:r>
        <w:rPr>
          <w:rFonts w:ascii="Times New Roman" w:hAnsi="Times New Roman"/>
          <w:color w:val="000000"/>
          <w:sz w:val="24"/>
          <w:szCs w:val="24"/>
        </w:rPr>
        <w:t xml:space="preserve">system is implemented. Costs-benefit analysis which is to be done during economical </w:t>
      </w:r>
    </w:p>
    <w:p>
      <w:pPr>
        <w:jc w:val="both"/>
        <w:rPr>
          <w:rFonts w:ascii="Times New Roman" w:hAnsi="Times New Roman"/>
          <w:color w:val="000000"/>
          <w:sz w:val="24"/>
          <w:szCs w:val="24"/>
        </w:rPr>
      </w:pPr>
      <w:r>
        <w:rPr>
          <w:rFonts w:ascii="Times New Roman" w:hAnsi="Times New Roman"/>
          <w:color w:val="000000"/>
          <w:sz w:val="24"/>
          <w:szCs w:val="24"/>
        </w:rPr>
        <w:t xml:space="preserve">feasibility delineates costs for project development and weighs them against system </w:t>
      </w:r>
    </w:p>
    <w:p>
      <w:pPr>
        <w:jc w:val="both"/>
        <w:rPr>
          <w:rFonts w:ascii="Times New Roman" w:hAnsi="Times New Roman"/>
          <w:color w:val="000000"/>
          <w:sz w:val="24"/>
          <w:szCs w:val="24"/>
        </w:rPr>
      </w:pPr>
      <w:r>
        <w:rPr>
          <w:rFonts w:ascii="Times New Roman" w:hAnsi="Times New Roman"/>
          <w:color w:val="000000"/>
          <w:sz w:val="24"/>
          <w:szCs w:val="24"/>
        </w:rPr>
        <w:t xml:space="preserve">benefits. The system adds information of colleges and companies for which colleges </w:t>
      </w:r>
    </w:p>
    <w:p>
      <w:pPr>
        <w:jc w:val="both"/>
        <w:rPr>
          <w:rFonts w:ascii="Times New Roman" w:hAnsi="Times New Roman"/>
          <w:color w:val="000000"/>
          <w:sz w:val="24"/>
          <w:szCs w:val="24"/>
        </w:rPr>
      </w:pPr>
      <w:r>
        <w:rPr>
          <w:rFonts w:ascii="Times New Roman" w:hAnsi="Times New Roman"/>
          <w:color w:val="000000"/>
          <w:sz w:val="24"/>
          <w:szCs w:val="24"/>
        </w:rPr>
        <w:t xml:space="preserve">and companies pays as it provides their information as well as company jobs. So </w:t>
      </w:r>
    </w:p>
    <w:p>
      <w:pPr>
        <w:jc w:val="both"/>
        <w:rPr>
          <w:rFonts w:ascii="Times New Roman" w:hAnsi="Times New Roman"/>
          <w:color w:val="000000"/>
          <w:sz w:val="24"/>
          <w:szCs w:val="24"/>
        </w:rPr>
      </w:pPr>
      <w:r>
        <w:rPr>
          <w:rFonts w:ascii="Times New Roman" w:hAnsi="Times New Roman"/>
          <w:color w:val="000000"/>
          <w:sz w:val="24"/>
          <w:szCs w:val="24"/>
        </w:rPr>
        <w:t xml:space="preserve">developing this system is economically feasible. </w:t>
      </w:r>
    </w:p>
    <w:p>
      <w:pPr>
        <w:jc w:val="both"/>
        <w:rPr>
          <w:rFonts w:ascii="Times New Roman" w:hAnsi="Times New Roman" w:eastAsia="Segoe UI"/>
          <w:color w:val="000000"/>
          <w:sz w:val="24"/>
          <w:szCs w:val="24"/>
          <w:shd w:val="clear" w:color="auto" w:fill="FFFFFF"/>
        </w:rPr>
      </w:pPr>
    </w:p>
    <w:p>
      <w:pPr>
        <w:rPr>
          <w:rFonts w:ascii="Times New Roman" w:hAnsi="Times New Roman"/>
          <w:sz w:val="24"/>
          <w:szCs w:val="24"/>
        </w:rPr>
      </w:pPr>
      <w:r>
        <w:rPr>
          <w:rFonts w:ascii="Times New Roman" w:hAnsi="Times New Roman"/>
          <w:sz w:val="24"/>
          <w:szCs w:val="24"/>
        </w:rPr>
        <w:t xml:space="preserve"> Economic analysis could also be referred to as cost/benefit analysis. It is the most frequently used method for evaluating the effectiveness of a new system. In economic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w:t>
      </w:r>
    </w:p>
    <w:p>
      <w:pPr>
        <w:spacing w:line="360" w:lineRule="atLeast"/>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 xml:space="preserve">      This is very important aspect to be considered while developing a project. We decided the technology based on minimum possible cost factor.</w:t>
      </w:r>
    </w:p>
    <w:p>
      <w:pPr>
        <w:pStyle w:val="20"/>
        <w:numPr>
          <w:ilvl w:val="0"/>
          <w:numId w:val="6"/>
        </w:numPr>
        <w:spacing w:line="360" w:lineRule="atLeast"/>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All the hardware and software cost has to be borne by the organization.</w:t>
      </w:r>
    </w:p>
    <w:p>
      <w:pPr>
        <w:pStyle w:val="20"/>
        <w:numPr>
          <w:ilvl w:val="0"/>
          <w:numId w:val="6"/>
        </w:numPr>
        <w:spacing w:line="360" w:lineRule="atLeast"/>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Overall we have estimated that the benefits the organization is going to receive from the proposed will surely overcome the initial coats and the later on running cost for system.</w:t>
      </w:r>
    </w:p>
    <w:p>
      <w:pPr>
        <w:pStyle w:val="3"/>
        <w:rPr>
          <w:rFonts w:ascii="Times New Roman" w:hAnsi="Times New Roman" w:eastAsia="Times New Roman" w:cs="Times New Roman"/>
          <w:b/>
          <w:bCs/>
          <w:color w:val="000000"/>
          <w:sz w:val="32"/>
          <w:szCs w:val="32"/>
          <w:lang w:eastAsia="en-US"/>
        </w:rPr>
      </w:pPr>
      <w:bookmarkStart w:id="73" w:name="_Toc118451991"/>
      <w:bookmarkStart w:id="74" w:name="_Toc118560496"/>
      <w:bookmarkStart w:id="75" w:name="_Toc118452150"/>
    </w:p>
    <w:p>
      <w:pPr>
        <w:pStyle w:val="3"/>
        <w:rPr>
          <w:rFonts w:ascii="Times New Roman" w:hAnsi="Times New Roman" w:eastAsia="Times New Roman" w:cs="Times New Roman"/>
          <w:b/>
          <w:bCs/>
          <w:color w:val="000000"/>
          <w:sz w:val="32"/>
          <w:szCs w:val="32"/>
          <w:lang w:eastAsia="en-US"/>
        </w:rPr>
      </w:pPr>
      <w:bookmarkStart w:id="76" w:name="_Toc118748402"/>
      <w:bookmarkStart w:id="77" w:name="_Toc118748477"/>
      <w:r>
        <w:rPr>
          <w:rFonts w:ascii="Times New Roman" w:hAnsi="Times New Roman" w:eastAsia="Times New Roman" w:cs="Times New Roman"/>
          <w:b/>
          <w:bCs/>
          <w:color w:val="000000"/>
          <w:sz w:val="32"/>
          <w:szCs w:val="32"/>
          <w:lang w:eastAsia="en-US"/>
        </w:rPr>
        <w:t>2.5 Risk Analysis</w:t>
      </w:r>
      <w:bookmarkEnd w:id="73"/>
      <w:bookmarkEnd w:id="74"/>
      <w:bookmarkEnd w:id="75"/>
      <w:bookmarkEnd w:id="76"/>
      <w:bookmarkEnd w:id="77"/>
    </w:p>
    <w:p>
      <w:pPr>
        <w:pStyle w:val="3"/>
        <w:jc w:val="both"/>
        <w:rPr>
          <w:rFonts w:ascii="Times New Roman" w:hAnsi="Times New Roman" w:cs="Times New Roman"/>
          <w:color w:val="000000"/>
          <w:sz w:val="24"/>
          <w:szCs w:val="24"/>
        </w:rPr>
      </w:pPr>
      <w:bookmarkStart w:id="78" w:name="_Toc118452151"/>
      <w:bookmarkStart w:id="79" w:name="_Toc118748478"/>
      <w:bookmarkStart w:id="80" w:name="_Toc118748403"/>
      <w:bookmarkStart w:id="81" w:name="_Toc118391218"/>
      <w:bookmarkStart w:id="82" w:name="_Toc118451992"/>
      <w:bookmarkStart w:id="83" w:name="_Toc118560497"/>
      <w:r>
        <w:rPr>
          <w:rFonts w:ascii="Times New Roman" w:hAnsi="Times New Roman" w:cs="Times New Roman"/>
          <w:color w:val="000000"/>
          <w:sz w:val="24"/>
          <w:szCs w:val="24"/>
        </w:rPr>
        <w:t>Risk Analysis-</w:t>
      </w:r>
      <w:bookmarkEnd w:id="78"/>
      <w:bookmarkEnd w:id="79"/>
      <w:bookmarkEnd w:id="80"/>
      <w:bookmarkEnd w:id="81"/>
      <w:bookmarkEnd w:id="82"/>
      <w:bookmarkEnd w:id="83"/>
    </w:p>
    <w:p>
      <w:pPr>
        <w:pStyle w:val="14"/>
        <w:shd w:val="clear" w:color="auto" w:fill="FFFFFF"/>
        <w:spacing w:before="0" w:beforeAutospacing="0"/>
        <w:jc w:val="both"/>
        <w:rPr>
          <w:rFonts w:eastAsia="sans-serif"/>
          <w:color w:val="000000"/>
          <w:spacing w:val="1"/>
        </w:rPr>
      </w:pPr>
      <w:r>
        <w:rPr>
          <w:rFonts w:eastAsia="sans-serif"/>
          <w:color w:val="000000"/>
          <w:spacing w:val="1"/>
          <w:shd w:val="clear" w:color="auto" w:fill="FFFFFF"/>
        </w:rPr>
        <w:t>Risk analysis is the process of assessing the likelihood of an </w:t>
      </w:r>
      <w:r>
        <w:fldChar w:fldCharType="begin"/>
      </w:r>
      <w:r>
        <w:instrText xml:space="preserve"> HYPERLINK "https://www.investopedia.com/terms/m/maximum-foreseeable-loss.asp" </w:instrText>
      </w:r>
      <w:r>
        <w:fldChar w:fldCharType="separate"/>
      </w:r>
      <w:r>
        <w:rPr>
          <w:rStyle w:val="12"/>
          <w:rFonts w:eastAsia="sans-serif"/>
          <w:color w:val="000000"/>
          <w:spacing w:val="1"/>
          <w:shd w:val="clear" w:color="auto" w:fill="FFFFFF"/>
        </w:rPr>
        <w:t>adverse event</w:t>
      </w:r>
      <w:r>
        <w:fldChar w:fldCharType="end"/>
      </w:r>
      <w:r>
        <w:rPr>
          <w:rFonts w:eastAsia="sans-serif"/>
          <w:color w:val="000000"/>
          <w:spacing w:val="1"/>
          <w:shd w:val="clear" w:color="auto" w:fill="FFFFFF"/>
        </w:rPr>
        <w:t> occurring within the corporate, government, or environmental sector. Risk analysis is the study of the underlying uncertainty of a given course of action and refers to the uncertainty of forecasted </w:t>
      </w:r>
      <w:r>
        <w:fldChar w:fldCharType="begin"/>
      </w:r>
      <w:r>
        <w:instrText xml:space="preserve"> HYPERLINK "https://www.investopedia.com/terms/c/cashflow.asp" </w:instrText>
      </w:r>
      <w:r>
        <w:fldChar w:fldCharType="separate"/>
      </w:r>
      <w:r>
        <w:rPr>
          <w:rStyle w:val="12"/>
          <w:rFonts w:eastAsia="sans-serif"/>
          <w:color w:val="000000"/>
          <w:spacing w:val="1"/>
          <w:shd w:val="clear" w:color="auto" w:fill="FFFFFF"/>
        </w:rPr>
        <w:t>cash flow</w:t>
      </w:r>
      <w:r>
        <w:fldChar w:fldCharType="end"/>
      </w:r>
      <w:r>
        <w:rPr>
          <w:rFonts w:eastAsia="sans-serif"/>
          <w:color w:val="000000"/>
          <w:spacing w:val="1"/>
          <w:shd w:val="clear" w:color="auto" w:fill="FFFFFF"/>
        </w:rPr>
        <w:t> streams, the variance of portfolio or stock returns, the probability of a project's success or failure, and possible future economic states.</w:t>
      </w:r>
    </w:p>
    <w:p>
      <w:pPr>
        <w:pStyle w:val="14"/>
        <w:shd w:val="clear" w:color="auto" w:fill="FFFFFF"/>
        <w:spacing w:before="0" w:beforeAutospacing="0"/>
        <w:jc w:val="both"/>
        <w:rPr>
          <w:rFonts w:eastAsia="sans-serif"/>
          <w:color w:val="000000"/>
          <w:spacing w:val="1"/>
        </w:rPr>
      </w:pPr>
      <w:r>
        <w:rPr>
          <w:rFonts w:eastAsia="sans-serif"/>
          <w:color w:val="000000"/>
          <w:spacing w:val="1"/>
          <w:shd w:val="clear" w:color="auto" w:fill="FFFFFF"/>
        </w:rPr>
        <w:t>Risk analysts often work in tandem with forecasting professionals to minimize future negative unforeseen effects. All firms and individuals face certain </w:t>
      </w:r>
      <w:r>
        <w:fldChar w:fldCharType="begin"/>
      </w:r>
      <w:r>
        <w:instrText xml:space="preserve"> HYPERLINK "https://www.investopedia.com/terms/r/risk.asp" </w:instrText>
      </w:r>
      <w:r>
        <w:fldChar w:fldCharType="separate"/>
      </w:r>
      <w:r>
        <w:rPr>
          <w:rStyle w:val="12"/>
          <w:rFonts w:eastAsia="sans-serif"/>
          <w:color w:val="000000"/>
          <w:spacing w:val="1"/>
          <w:shd w:val="clear" w:color="auto" w:fill="FFFFFF"/>
        </w:rPr>
        <w:t>risks</w:t>
      </w:r>
      <w:r>
        <w:fldChar w:fldCharType="end"/>
      </w:r>
      <w:r>
        <w:rPr>
          <w:rFonts w:eastAsia="sans-serif"/>
          <w:color w:val="000000"/>
          <w:spacing w:val="1"/>
          <w:shd w:val="clear" w:color="auto" w:fill="FFFFFF"/>
        </w:rPr>
        <w:t>; without risk, rewards are less likely. The problem is that too much risk can lead to failure. Risk analysis allows a balance to be struck between taking risks and reducing them.</w:t>
      </w:r>
    </w:p>
    <w:p>
      <w:pPr>
        <w:pStyle w:val="14"/>
        <w:shd w:val="clear" w:color="auto" w:fill="FFFFFF"/>
        <w:spacing w:before="0" w:beforeAutospacing="0"/>
        <w:jc w:val="both"/>
        <w:rPr>
          <w:rFonts w:eastAsia="sans-serif"/>
          <w:color w:val="000000"/>
          <w:spacing w:val="1"/>
        </w:rPr>
      </w:pPr>
      <w:r>
        <w:rPr>
          <w:rFonts w:eastAsia="sans-serif"/>
          <w:color w:val="000000"/>
          <w:spacing w:val="1"/>
          <w:shd w:val="clear" w:color="auto" w:fill="FFFFFF"/>
        </w:rPr>
        <w:t>Risk assessment enables corporations, governments, and investors to assess the probability that an adverse event might negatively impact a business, economy, project, or </w:t>
      </w:r>
      <w:r>
        <w:fldChar w:fldCharType="begin"/>
      </w:r>
      <w:r>
        <w:instrText xml:space="preserve"> HYPERLINK "https://www.investopedia.com/terms/i/investment.asp" </w:instrText>
      </w:r>
      <w:r>
        <w:fldChar w:fldCharType="separate"/>
      </w:r>
      <w:r>
        <w:rPr>
          <w:rStyle w:val="12"/>
          <w:rFonts w:eastAsia="sans-serif"/>
          <w:color w:val="000000"/>
          <w:spacing w:val="1"/>
          <w:shd w:val="clear" w:color="auto" w:fill="FFFFFF"/>
        </w:rPr>
        <w:t>investment</w:t>
      </w:r>
      <w:r>
        <w:fldChar w:fldCharType="end"/>
      </w:r>
      <w:r>
        <w:rPr>
          <w:rFonts w:eastAsia="sans-serif"/>
          <w:color w:val="000000"/>
          <w:spacing w:val="1"/>
          <w:shd w:val="clear" w:color="auto" w:fill="FFFFFF"/>
        </w:rPr>
        <w:t>.  Assessing risk is essential for determining how worthwhile a specific project or investment is and the best process(es) to mitigate those risks. Risk analysis provides different approaches that can be used to assess the </w:t>
      </w:r>
      <w:r>
        <w:fldChar w:fldCharType="begin"/>
      </w:r>
      <w:r>
        <w:instrText xml:space="preserve"> HYPERLINK "https://www.investopedia.com/terms/r/riskreturntradeoff.asp" </w:instrText>
      </w:r>
      <w:r>
        <w:fldChar w:fldCharType="separate"/>
      </w:r>
      <w:r>
        <w:rPr>
          <w:rStyle w:val="12"/>
          <w:rFonts w:eastAsia="sans-serif"/>
          <w:color w:val="000000"/>
          <w:spacing w:val="1"/>
          <w:shd w:val="clear" w:color="auto" w:fill="FFFFFF"/>
        </w:rPr>
        <w:t>risk and reward tradeoff</w:t>
      </w:r>
      <w:r>
        <w:fldChar w:fldCharType="end"/>
      </w:r>
      <w:r>
        <w:rPr>
          <w:rFonts w:eastAsia="sans-serif"/>
          <w:color w:val="000000"/>
          <w:spacing w:val="1"/>
          <w:shd w:val="clear" w:color="auto" w:fill="FFFFFF"/>
        </w:rPr>
        <w:t> of a potential investment opportunity.</w:t>
      </w:r>
    </w:p>
    <w:p>
      <w:pPr>
        <w:pStyle w:val="14"/>
        <w:shd w:val="clear" w:color="auto" w:fill="FFFFFF"/>
        <w:spacing w:before="0" w:beforeAutospacing="0"/>
        <w:jc w:val="both"/>
        <w:rPr>
          <w:rFonts w:eastAsia="sans-serif"/>
          <w:color w:val="000000"/>
          <w:spacing w:val="1"/>
        </w:rPr>
      </w:pPr>
      <w:r>
        <w:rPr>
          <w:rFonts w:eastAsia="sans-serif"/>
          <w:color w:val="000000"/>
          <w:spacing w:val="1"/>
          <w:shd w:val="clear" w:color="auto" w:fill="FFFFFF"/>
        </w:rPr>
        <w:t>A risk analyst starts by identifying what could potentially go wrong. These negatives must be weighed against a probability metric that measures the likelihood of the event occurring.</w:t>
      </w:r>
    </w:p>
    <w:p>
      <w:pPr>
        <w:pStyle w:val="14"/>
        <w:shd w:val="clear" w:color="auto" w:fill="FFFFFF"/>
        <w:spacing w:before="0" w:beforeAutospacing="0"/>
        <w:jc w:val="both"/>
        <w:rPr>
          <w:rFonts w:eastAsia="sans-serif"/>
          <w:color w:val="000000"/>
          <w:spacing w:val="1"/>
        </w:rPr>
      </w:pPr>
      <w:r>
        <w:rPr>
          <w:rFonts w:eastAsia="sans-serif"/>
          <w:color w:val="000000"/>
          <w:spacing w:val="1"/>
          <w:shd w:val="clear" w:color="auto" w:fill="FFFFFF"/>
        </w:rPr>
        <w:t>Finally, risk analysis attempts to estimate the extent of the impact that will be made if the event happens. Many risks that are identified, such as </w:t>
      </w:r>
      <w:r>
        <w:fldChar w:fldCharType="begin"/>
      </w:r>
      <w:r>
        <w:instrText xml:space="preserve"> HYPERLINK "https://www.investopedia.com/terms/m/marketrisk.asp" </w:instrText>
      </w:r>
      <w:r>
        <w:fldChar w:fldCharType="separate"/>
      </w:r>
      <w:r>
        <w:rPr>
          <w:rStyle w:val="12"/>
          <w:rFonts w:eastAsia="sans-serif"/>
          <w:color w:val="000000"/>
          <w:spacing w:val="1"/>
          <w:shd w:val="clear" w:color="auto" w:fill="FFFFFF"/>
        </w:rPr>
        <w:t>market risk</w:t>
      </w:r>
      <w:r>
        <w:fldChar w:fldCharType="end"/>
      </w:r>
      <w:r>
        <w:rPr>
          <w:rFonts w:eastAsia="sans-serif"/>
          <w:color w:val="000000"/>
          <w:spacing w:val="1"/>
          <w:shd w:val="clear" w:color="auto" w:fill="FFFFFF"/>
        </w:rPr>
        <w:t>, credit risk, currency risk, and so on, can be reduced through </w:t>
      </w:r>
      <w:r>
        <w:fldChar w:fldCharType="begin"/>
      </w:r>
      <w:r>
        <w:instrText xml:space="preserve"> HYPERLINK "https://www.investopedia.com/trading/hedging-beginners-guide/" </w:instrText>
      </w:r>
      <w:r>
        <w:fldChar w:fldCharType="separate"/>
      </w:r>
      <w:r>
        <w:rPr>
          <w:rStyle w:val="12"/>
          <w:rFonts w:eastAsia="sans-serif"/>
          <w:color w:val="000000"/>
          <w:spacing w:val="1"/>
          <w:shd w:val="clear" w:color="auto" w:fill="FFFFFF"/>
        </w:rPr>
        <w:t>hedging</w:t>
      </w:r>
      <w:r>
        <w:fldChar w:fldCharType="end"/>
      </w:r>
      <w:r>
        <w:rPr>
          <w:rFonts w:eastAsia="sans-serif"/>
          <w:color w:val="000000"/>
          <w:spacing w:val="1"/>
          <w:shd w:val="clear" w:color="auto" w:fill="FFFFFF"/>
        </w:rPr>
        <w:t> or by purchasing insurance.</w:t>
      </w:r>
    </w:p>
    <w:p>
      <w:pPr>
        <w:pStyle w:val="14"/>
        <w:shd w:val="clear" w:color="auto" w:fill="FFFFFF"/>
        <w:spacing w:before="0" w:beforeAutospacing="0"/>
        <w:jc w:val="both"/>
        <w:rPr>
          <w:rFonts w:eastAsia="sans-serif"/>
          <w:color w:val="000000"/>
          <w:spacing w:val="1"/>
        </w:rPr>
      </w:pPr>
      <w:r>
        <w:rPr>
          <w:rFonts w:eastAsia="sans-serif"/>
          <w:color w:val="000000"/>
          <w:spacing w:val="1"/>
          <w:shd w:val="clear" w:color="auto" w:fill="FFFFFF"/>
        </w:rPr>
        <w:t>Almost all sorts of large businesses require a minimum sort of risk analysis. For example, commercial banks need to properly hedge foreign exchange exposure of overseas loans, while large department stores must factor in the possibility of reduced revenues due to a global </w:t>
      </w:r>
      <w:r>
        <w:fldChar w:fldCharType="begin"/>
      </w:r>
      <w:r>
        <w:instrText xml:space="preserve"> HYPERLINK "https://www.investopedia.com/terms/r/recession.asp" </w:instrText>
      </w:r>
      <w:r>
        <w:fldChar w:fldCharType="separate"/>
      </w:r>
      <w:r>
        <w:rPr>
          <w:rStyle w:val="12"/>
          <w:rFonts w:eastAsia="sans-serif"/>
          <w:color w:val="000000"/>
          <w:spacing w:val="1"/>
          <w:shd w:val="clear" w:color="auto" w:fill="FFFFFF"/>
        </w:rPr>
        <w:t>recession</w:t>
      </w:r>
      <w:r>
        <w:fldChar w:fldCharType="end"/>
      </w:r>
      <w:r>
        <w:rPr>
          <w:rFonts w:eastAsia="sans-serif"/>
          <w:color w:val="000000"/>
          <w:spacing w:val="1"/>
          <w:shd w:val="clear" w:color="auto" w:fill="FFFFFF"/>
        </w:rPr>
        <w:t>. It is important to know that risk analysis allows professionals to identify and mitigate risks, but not avoid them completely.</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 xml:space="preserve">RISK IDENTIFICATION-: </w:t>
      </w:r>
      <w:r>
        <w:rPr>
          <w:rFonts w:ascii="Times New Roman" w:hAnsi="Times New Roman"/>
          <w:color w:val="000000"/>
          <w:sz w:val="24"/>
          <w:szCs w:val="24"/>
        </w:rPr>
        <w:t xml:space="preserve">Risk management involves Risk Identification, Risk </w:t>
      </w:r>
    </w:p>
    <w:p>
      <w:pPr>
        <w:jc w:val="both"/>
        <w:rPr>
          <w:rFonts w:ascii="Times New Roman" w:hAnsi="Times New Roman"/>
          <w:color w:val="000000"/>
          <w:sz w:val="24"/>
          <w:szCs w:val="24"/>
        </w:rPr>
      </w:pPr>
      <w:r>
        <w:rPr>
          <w:rFonts w:ascii="Times New Roman" w:hAnsi="Times New Roman"/>
          <w:color w:val="000000"/>
          <w:sz w:val="24"/>
          <w:szCs w:val="24"/>
        </w:rPr>
        <w:t xml:space="preserve">Analysis and Risk Prioritization; while Risk protection involves Risk Management Planning, Risk Resolution and Risk Monitoring </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R1: Illiterate to project management skills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R2: Unfamiliar to the programming language, e.g. Advanced Java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R3: Unfamiliar to concept of project.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R4: Unfamiliar to software tools.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R5: Given that the technical experience among project members is limited, </w:t>
      </w:r>
    </w:p>
    <w:p>
      <w:pPr>
        <w:jc w:val="both"/>
        <w:rPr>
          <w:rFonts w:ascii="Times New Roman" w:hAnsi="Times New Roman"/>
          <w:color w:val="000000"/>
          <w:sz w:val="24"/>
          <w:szCs w:val="24"/>
        </w:rPr>
      </w:pPr>
      <w:r>
        <w:rPr>
          <w:rFonts w:ascii="Times New Roman" w:hAnsi="Times New Roman"/>
          <w:color w:val="000000"/>
          <w:sz w:val="24"/>
          <w:szCs w:val="24"/>
        </w:rPr>
        <w:t xml:space="preserve">there is concern that the size estimate may drift considerably resulting in schedule overruns.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R6: N/W Hardware cannot integrated easily, requiring redesign and rework. </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pStyle w:val="3"/>
        <w:jc w:val="both"/>
        <w:rPr>
          <w:rFonts w:ascii="Times New Roman" w:hAnsi="Times New Roman" w:cs="Times New Roman"/>
          <w:color w:val="000000"/>
          <w:sz w:val="24"/>
          <w:szCs w:val="24"/>
        </w:rPr>
      </w:pPr>
      <w:bookmarkStart w:id="84" w:name="_Toc118748404"/>
      <w:bookmarkStart w:id="85" w:name="_Toc118748479"/>
      <w:bookmarkStart w:id="86" w:name="_Toc118560498"/>
      <w:bookmarkStart w:id="87" w:name="_Toc118452152"/>
      <w:bookmarkStart w:id="88" w:name="_Toc118451993"/>
      <w:bookmarkStart w:id="89" w:name="_Toc118391219"/>
      <w:r>
        <w:rPr>
          <w:rFonts w:ascii="Times New Roman" w:hAnsi="Times New Roman" w:cs="Times New Roman"/>
          <w:color w:val="000000"/>
          <w:sz w:val="24"/>
          <w:szCs w:val="24"/>
        </w:rPr>
        <w:t>Risk Management-</w:t>
      </w:r>
      <w:bookmarkEnd w:id="84"/>
      <w:bookmarkEnd w:id="85"/>
      <w:bookmarkEnd w:id="86"/>
      <w:bookmarkEnd w:id="87"/>
      <w:bookmarkEnd w:id="88"/>
      <w:bookmarkEnd w:id="89"/>
    </w:p>
    <w:p>
      <w:pPr>
        <w:pStyle w:val="14"/>
        <w:shd w:val="clear" w:color="auto" w:fill="FFFFFF"/>
        <w:spacing w:before="0" w:beforeAutospacing="0" w:after="315" w:afterAutospacing="0" w:line="351" w:lineRule="atLeast"/>
        <w:jc w:val="both"/>
        <w:rPr>
          <w:color w:val="000000"/>
        </w:rPr>
      </w:pPr>
      <w:r>
        <w:rPr>
          <w:color w:val="000000"/>
          <w:shd w:val="clear" w:color="auto" w:fill="FFFFFF"/>
        </w:rPr>
        <w:t>Risk management is the process of identifying, assessing and controlling threats to an organization's capital and earnings. These risks stem from a variety of sources including financial uncertainties, legal liabilities, technology issues, strategic management errors, accidents and natural disasters.</w:t>
      </w:r>
    </w:p>
    <w:p>
      <w:pPr>
        <w:pStyle w:val="14"/>
        <w:shd w:val="clear" w:color="auto" w:fill="FFFFFF"/>
        <w:spacing w:before="315" w:beforeAutospacing="0" w:after="315" w:afterAutospacing="0" w:line="351" w:lineRule="atLeast"/>
        <w:jc w:val="both"/>
        <w:rPr>
          <w:color w:val="000000"/>
        </w:rPr>
      </w:pPr>
      <w:r>
        <w:rPr>
          <w:color w:val="000000"/>
          <w:shd w:val="clear" w:color="auto" w:fill="FFFFFF"/>
        </w:rPr>
        <w:t>A successful risk management program helps an organization consider the full range of risks it faces. Risk management also examines the relationship between risks and the cascading impact they could have on an organization's strategic goals.</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 xml:space="preserve">RISK IDENTIFICATION </w:t>
      </w:r>
      <w:r>
        <w:rPr>
          <w:rFonts w:ascii="Times New Roman" w:hAnsi="Times New Roman"/>
          <w:color w:val="000000"/>
          <w:sz w:val="24"/>
          <w:szCs w:val="24"/>
        </w:rPr>
        <w:t xml:space="preserve">Risk management involves Risk Identification, Risk </w:t>
      </w:r>
    </w:p>
    <w:p>
      <w:pPr>
        <w:jc w:val="both"/>
        <w:rPr>
          <w:rFonts w:ascii="Times New Roman" w:hAnsi="Times New Roman"/>
          <w:color w:val="000000"/>
          <w:sz w:val="24"/>
          <w:szCs w:val="24"/>
        </w:rPr>
      </w:pPr>
      <w:r>
        <w:rPr>
          <w:rFonts w:ascii="Times New Roman" w:hAnsi="Times New Roman"/>
          <w:color w:val="000000"/>
          <w:sz w:val="24"/>
          <w:szCs w:val="24"/>
        </w:rPr>
        <w:t xml:space="preserve">Analysis and Risk Prioritization; while Risk protection involves Risk Management Planning, Risk Resolution and Risk Monitoring </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R1: Illiterate to project management skills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R2: Unfamiliar to the programming language, e.g. Advanced Java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R3: Unfamiliar to concept of project.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R4: Unfamiliar to software tools.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R5: Given that the technical experience among project members is limited, </w:t>
      </w:r>
    </w:p>
    <w:p>
      <w:pPr>
        <w:jc w:val="both"/>
        <w:rPr>
          <w:rFonts w:ascii="Times New Roman" w:hAnsi="Times New Roman"/>
          <w:color w:val="000000"/>
          <w:sz w:val="24"/>
          <w:szCs w:val="24"/>
        </w:rPr>
      </w:pPr>
      <w:r>
        <w:rPr>
          <w:rFonts w:ascii="Times New Roman" w:hAnsi="Times New Roman"/>
          <w:color w:val="000000"/>
          <w:sz w:val="24"/>
          <w:szCs w:val="24"/>
        </w:rPr>
        <w:t xml:space="preserve">there is concern that the size estimate may drift considerably resulting in schedule overruns.  </w:t>
      </w:r>
    </w:p>
    <w:p>
      <w:pPr>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color w:val="000000"/>
          <w:sz w:val="24"/>
          <w:szCs w:val="24"/>
        </w:rPr>
        <w:t>R6: N/W Hardware cannot integrated easily, requiring redesign and rework</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pStyle w:val="3"/>
        <w:jc w:val="both"/>
        <w:rPr>
          <w:rFonts w:ascii="Times New Roman" w:hAnsi="Times New Roman" w:cs="Times New Roman"/>
          <w:color w:val="000000"/>
          <w:sz w:val="24"/>
          <w:szCs w:val="24"/>
        </w:rPr>
      </w:pPr>
      <w:bookmarkStart w:id="90" w:name="_Toc118451994"/>
      <w:bookmarkStart w:id="91" w:name="_Toc118748405"/>
      <w:bookmarkStart w:id="92" w:name="_Toc118391220"/>
      <w:bookmarkStart w:id="93" w:name="_Toc118560499"/>
      <w:bookmarkStart w:id="94" w:name="_Toc118748480"/>
      <w:bookmarkStart w:id="95" w:name="_Toc118452153"/>
      <w:r>
        <w:rPr>
          <w:rFonts w:ascii="Times New Roman" w:hAnsi="Times New Roman" w:cs="Times New Roman"/>
          <w:color w:val="000000"/>
          <w:sz w:val="24"/>
          <w:szCs w:val="24"/>
        </w:rPr>
        <w:t>Risk Projection-</w:t>
      </w:r>
      <w:bookmarkEnd w:id="90"/>
      <w:bookmarkEnd w:id="91"/>
      <w:bookmarkEnd w:id="92"/>
      <w:bookmarkEnd w:id="93"/>
      <w:bookmarkEnd w:id="94"/>
      <w:bookmarkEnd w:id="95"/>
    </w:p>
    <w:p>
      <w:pPr>
        <w:jc w:val="both"/>
        <w:rPr>
          <w:rFonts w:ascii="Times New Roman" w:hAnsi="Times New Roman"/>
          <w:color w:val="000000"/>
          <w:sz w:val="24"/>
          <w:szCs w:val="24"/>
        </w:rPr>
      </w:pPr>
      <w:r>
        <w:rPr>
          <w:rFonts w:ascii="Times New Roman" w:hAnsi="Times New Roman"/>
          <w:color w:val="000000"/>
          <w:sz w:val="24"/>
          <w:szCs w:val="24"/>
        </w:rPr>
        <w:t xml:space="preserve">Risk Projection involves Risk Management Planning, Risk Resolution and Risk </w:t>
      </w:r>
    </w:p>
    <w:p>
      <w:pPr>
        <w:jc w:val="both"/>
        <w:rPr>
          <w:rFonts w:ascii="Times New Roman" w:hAnsi="Times New Roman"/>
          <w:color w:val="000000"/>
          <w:sz w:val="24"/>
          <w:szCs w:val="24"/>
        </w:rPr>
      </w:pPr>
      <w:r>
        <w:rPr>
          <w:rFonts w:ascii="Times New Roman" w:hAnsi="Times New Roman"/>
          <w:color w:val="000000"/>
          <w:sz w:val="24"/>
          <w:szCs w:val="24"/>
        </w:rPr>
        <w:t>Monitoring</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Preparing risk table -</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b/>
          <w:bCs/>
          <w:color w:val="000000"/>
          <w:sz w:val="24"/>
          <w:szCs w:val="24"/>
        </w:rPr>
        <w:t xml:space="preserve">ST: </w:t>
      </w:r>
      <w:r>
        <w:rPr>
          <w:rFonts w:ascii="Times New Roman" w:hAnsi="Times New Roman"/>
          <w:color w:val="000000"/>
          <w:sz w:val="24"/>
          <w:szCs w:val="24"/>
        </w:rPr>
        <w:t xml:space="preserve">Staff related size and experience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bCs/>
          <w:color w:val="000000"/>
          <w:sz w:val="24"/>
          <w:szCs w:val="24"/>
        </w:rPr>
        <w:t>TE</w:t>
      </w:r>
      <w:r>
        <w:rPr>
          <w:rFonts w:ascii="Times New Roman" w:hAnsi="Times New Roman"/>
          <w:color w:val="000000"/>
          <w:sz w:val="24"/>
          <w:szCs w:val="24"/>
        </w:rPr>
        <w:t xml:space="preserve">: Technology to be built related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bCs/>
          <w:color w:val="000000"/>
          <w:sz w:val="24"/>
          <w:szCs w:val="24"/>
        </w:rPr>
        <w:t>DE</w:t>
      </w:r>
      <w:r>
        <w:rPr>
          <w:rFonts w:ascii="Times New Roman" w:hAnsi="Times New Roman"/>
          <w:color w:val="000000"/>
          <w:sz w:val="24"/>
          <w:szCs w:val="24"/>
        </w:rPr>
        <w:t>: Development Environment</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drawing>
          <wp:inline distT="0" distB="0" distL="0" distR="0">
            <wp:extent cx="5943600" cy="3872230"/>
            <wp:effectExtent l="0" t="0" r="0" b="0"/>
            <wp:docPr id="1029" name="Picture 3"/>
            <wp:cNvGraphicFramePr/>
            <a:graphic xmlns:a="http://schemas.openxmlformats.org/drawingml/2006/main">
              <a:graphicData uri="http://schemas.openxmlformats.org/drawingml/2006/picture">
                <pic:pic xmlns:pic="http://schemas.openxmlformats.org/drawingml/2006/picture">
                  <pic:nvPicPr>
                    <pic:cNvPr id="1029" name="Picture 3"/>
                    <pic:cNvPicPr/>
                  </pic:nvPicPr>
                  <pic:blipFill>
                    <a:blip r:embed="rId8" cstate="print"/>
                    <a:srcRect/>
                    <a:stretch>
                      <a:fillRect/>
                    </a:stretch>
                  </pic:blipFill>
                  <pic:spPr>
                    <a:xfrm>
                      <a:off x="0" y="0"/>
                      <a:ext cx="5943600" cy="3872230"/>
                    </a:xfrm>
                    <a:prstGeom prst="rect">
                      <a:avLst/>
                    </a:prstGeom>
                    <a:ln>
                      <a:noFill/>
                    </a:ln>
                  </pic:spPr>
                </pic:pic>
              </a:graphicData>
            </a:graphic>
          </wp:inline>
        </w:drawing>
      </w: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r>
        <w:rPr>
          <w:rFonts w:ascii="Times New Roman" w:hAnsi="Times New Roman"/>
          <w:b/>
          <w:bCs/>
          <w:color w:val="000000"/>
          <w:sz w:val="24"/>
          <w:szCs w:val="24"/>
        </w:rPr>
        <w:t>Risk table along with RMMM plan-</w:t>
      </w:r>
    </w:p>
    <w:p>
      <w:pPr>
        <w:jc w:val="both"/>
        <w:rPr>
          <w:rFonts w:ascii="Times New Roman" w:hAnsi="Times New Roman"/>
          <w:b/>
          <w:bCs/>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This Risk Mitigation Monitoring and Management Plan identify and documents the </w:t>
      </w:r>
    </w:p>
    <w:p>
      <w:pPr>
        <w:jc w:val="both"/>
        <w:rPr>
          <w:rFonts w:ascii="Times New Roman" w:hAnsi="Times New Roman"/>
          <w:color w:val="000000"/>
          <w:sz w:val="24"/>
          <w:szCs w:val="24"/>
        </w:rPr>
      </w:pPr>
      <w:r>
        <w:rPr>
          <w:rFonts w:ascii="Times New Roman" w:hAnsi="Times New Roman"/>
          <w:color w:val="000000"/>
          <w:sz w:val="24"/>
          <w:szCs w:val="24"/>
        </w:rPr>
        <w:t>risks associated with Project. In addition to project risks and technical risks, business risks are also identified, analyzed and documented.</w:t>
      </w:r>
    </w:p>
    <w:p>
      <w:pPr>
        <w:jc w:val="both"/>
        <w:rPr>
          <w:rFonts w:ascii="Times New Roman" w:hAnsi="Times New Roman"/>
          <w:color w:val="000000"/>
          <w:sz w:val="24"/>
          <w:szCs w:val="24"/>
        </w:rPr>
      </w:pPr>
      <w:r>
        <w:rPr>
          <w:rStyle w:val="15"/>
          <w:rFonts w:ascii="Times New Roman" w:hAnsi="Times New Roman" w:eastAsia="Helvetica"/>
          <w:b w:val="0"/>
          <w:bCs w:val="0"/>
          <w:color w:val="000000"/>
          <w:sz w:val="24"/>
          <w:szCs w:val="24"/>
          <w:shd w:val="clear" w:color="auto" w:fill="FFFFFF"/>
        </w:rPr>
        <w:t>Risk Management and Risk Mitigation</w:t>
      </w:r>
      <w:r>
        <w:rPr>
          <w:rFonts w:ascii="Times New Roman" w:hAnsi="Times New Roman" w:eastAsia="Helvetica"/>
          <w:color w:val="000000"/>
          <w:sz w:val="24"/>
          <w:szCs w:val="24"/>
          <w:shd w:val="clear" w:color="auto" w:fill="FFFFFF"/>
        </w:rPr>
        <w:t> is the process of identifying, assessing, and mitigating risks to scope, schedule, cost and quality on a project.  Risks come in the form of opportunities and threats and are scored on probability of occurrence and impact on project.</w:t>
      </w:r>
    </w:p>
    <w:p>
      <w:pPr>
        <w:jc w:val="both"/>
        <w:rPr>
          <w:rFonts w:ascii="Times New Roman" w:hAnsi="Times New Roman"/>
          <w:color w:val="000000"/>
          <w:sz w:val="24"/>
          <w:szCs w:val="24"/>
        </w:rPr>
      </w:pPr>
    </w:p>
    <w:p>
      <w:pPr>
        <w:jc w:val="both"/>
        <w:rPr>
          <w:rFonts w:ascii="Times New Roman" w:hAnsi="Times New Roman" w:eastAsia="Helvetica"/>
          <w:color w:val="000000"/>
          <w:sz w:val="24"/>
          <w:szCs w:val="24"/>
          <w:shd w:val="clear" w:color="auto" w:fill="FFFFFF"/>
        </w:rPr>
      </w:pPr>
      <w:r>
        <w:rPr>
          <w:rFonts w:ascii="Times New Roman" w:hAnsi="Times New Roman" w:eastAsia="Helvetica"/>
          <w:color w:val="000000"/>
          <w:sz w:val="24"/>
          <w:szCs w:val="24"/>
          <w:shd w:val="clear" w:color="auto" w:fill="FFFFFF"/>
        </w:rPr>
        <w:t>A defined and documented process agreed upon by project stakeholders for how risks will be identified, assessed, a decision made on mitigation (or if the risks will be accepted), how a response plan will be developed and what controls will be put in place to monitor risks over the duration of the project.</w:t>
      </w:r>
    </w:p>
    <w:p>
      <w:pPr>
        <w:pStyle w:val="14"/>
        <w:shd w:val="clear" w:color="auto" w:fill="FFFFFF"/>
        <w:spacing w:before="105" w:beforeAutospacing="0" w:after="105" w:afterAutospacing="0"/>
        <w:jc w:val="both"/>
        <w:rPr>
          <w:rFonts w:eastAsia="sans-serif"/>
          <w:color w:val="000000"/>
        </w:rPr>
      </w:pPr>
      <w:r>
        <w:rPr>
          <w:rFonts w:eastAsia="sans-serif"/>
          <w:b/>
          <w:bCs/>
          <w:color w:val="000000"/>
          <w:shd w:val="clear" w:color="auto" w:fill="FFFFFF"/>
        </w:rPr>
        <w:t>Risk management</w:t>
      </w:r>
      <w:r>
        <w:rPr>
          <w:rFonts w:eastAsia="sans-serif"/>
          <w:color w:val="000000"/>
          <w:shd w:val="clear" w:color="auto" w:fill="FFFFFF"/>
        </w:rPr>
        <w:t> is the identification, evaluation, and prioritization of </w:t>
      </w:r>
      <w:r>
        <w:fldChar w:fldCharType="begin"/>
      </w:r>
      <w:r>
        <w:instrText xml:space="preserve"> HYPERLINK "https://en.wikipedia.org/wiki/Risk" \o "Risk" </w:instrText>
      </w:r>
      <w:r>
        <w:fldChar w:fldCharType="separate"/>
      </w:r>
      <w:r>
        <w:rPr>
          <w:rStyle w:val="12"/>
          <w:rFonts w:eastAsia="sans-serif"/>
          <w:color w:val="000000"/>
          <w:shd w:val="clear" w:color="auto" w:fill="FFFFFF"/>
        </w:rPr>
        <w:t>risks</w:t>
      </w:r>
      <w:r>
        <w:fldChar w:fldCharType="end"/>
      </w:r>
      <w:r>
        <w:rPr>
          <w:rFonts w:eastAsia="sans-serif"/>
          <w:color w:val="000000"/>
          <w:shd w:val="clear" w:color="auto" w:fill="FFFFFF"/>
        </w:rPr>
        <w:t> (defined in </w:t>
      </w:r>
      <w:r>
        <w:fldChar w:fldCharType="begin"/>
      </w:r>
      <w:r>
        <w:instrText xml:space="preserve"> HYPERLINK "https://en.wikipedia.org/wiki/ISO_31000" \o "ISO 31000" </w:instrText>
      </w:r>
      <w:r>
        <w:fldChar w:fldCharType="separate"/>
      </w:r>
      <w:r>
        <w:rPr>
          <w:rStyle w:val="12"/>
          <w:rFonts w:eastAsia="sans-serif"/>
          <w:color w:val="000000"/>
          <w:shd w:val="clear" w:color="auto" w:fill="FFFFFF"/>
        </w:rPr>
        <w:t>ISO 31000</w:t>
      </w:r>
      <w:r>
        <w:fldChar w:fldCharType="end"/>
      </w:r>
      <w:r>
        <w:rPr>
          <w:rFonts w:eastAsia="sans-serif"/>
          <w:color w:val="000000"/>
          <w:shd w:val="clear" w:color="auto" w:fill="FFFFFF"/>
        </w:rPr>
        <w:t> as the effect of uncertainty on objectives) followed by coordinated and economical application of resources to minimize, monitor, and control the probability or impact of unfortunate events</w:t>
      </w:r>
      <w:r>
        <w:fldChar w:fldCharType="begin"/>
      </w:r>
      <w:r>
        <w:instrText xml:space="preserve"> HYPERLINK "https://en.wikipedia.org/wiki/Risk_management" \l "cite_note-Risk_Management_pg._46-1" </w:instrText>
      </w:r>
      <w:r>
        <w:fldChar w:fldCharType="separate"/>
      </w:r>
      <w:r>
        <w:rPr>
          <w:rStyle w:val="12"/>
          <w:rFonts w:eastAsia="sans-serif"/>
          <w:color w:val="000000"/>
          <w:shd w:val="clear" w:color="auto" w:fill="FFFFFF"/>
        </w:rPr>
        <w:t>[1]</w:t>
      </w:r>
      <w:r>
        <w:fldChar w:fldCharType="end"/>
      </w:r>
      <w:r>
        <w:rPr>
          <w:rFonts w:eastAsia="sans-serif"/>
          <w:color w:val="000000"/>
          <w:shd w:val="clear" w:color="auto" w:fill="FFFFFF"/>
        </w:rPr>
        <w:t> or to maximize the realization of opportunities.</w:t>
      </w:r>
    </w:p>
    <w:p>
      <w:pPr>
        <w:pStyle w:val="14"/>
        <w:shd w:val="clear" w:color="auto" w:fill="FFFFFF"/>
        <w:spacing w:before="105" w:beforeAutospacing="0" w:after="105" w:afterAutospacing="0"/>
        <w:jc w:val="both"/>
        <w:rPr>
          <w:rFonts w:eastAsia="sans-serif"/>
          <w:color w:val="000000"/>
        </w:rPr>
      </w:pPr>
      <w:r>
        <w:rPr>
          <w:rFonts w:eastAsia="sans-serif"/>
          <w:color w:val="000000"/>
          <w:shd w:val="clear" w:color="auto" w:fill="FFFFFF"/>
        </w:rPr>
        <w:t>Risks can come from various sources including uncertainty in </w:t>
      </w:r>
      <w:r>
        <w:fldChar w:fldCharType="begin"/>
      </w:r>
      <w:r>
        <w:instrText xml:space="preserve"> HYPERLINK "https://en.wikipedia.org/wiki/Market_environment" \o "Market environment" </w:instrText>
      </w:r>
      <w:r>
        <w:fldChar w:fldCharType="separate"/>
      </w:r>
      <w:r>
        <w:rPr>
          <w:rStyle w:val="12"/>
          <w:rFonts w:eastAsia="sans-serif"/>
          <w:color w:val="000000"/>
          <w:shd w:val="clear" w:color="auto" w:fill="FFFFFF"/>
        </w:rPr>
        <w:t>international markets</w:t>
      </w:r>
      <w:r>
        <w:fldChar w:fldCharType="end"/>
      </w:r>
      <w:r>
        <w:rPr>
          <w:rFonts w:eastAsia="sans-serif"/>
          <w:color w:val="000000"/>
          <w:shd w:val="clear" w:color="auto" w:fill="FFFFFF"/>
        </w:rPr>
        <w:t>, threats from project failures (at any phase in design, development, production, or sustaining of life-cycles), legal liabilities, credit risk, accidents, </w:t>
      </w:r>
      <w:r>
        <w:fldChar w:fldCharType="begin"/>
      </w:r>
      <w:r>
        <w:instrText xml:space="preserve"> HYPERLINK "https://en.wikipedia.org/wiki/Natural_disaster" \o "Natural disaster" </w:instrText>
      </w:r>
      <w:r>
        <w:fldChar w:fldCharType="separate"/>
      </w:r>
      <w:r>
        <w:rPr>
          <w:rStyle w:val="12"/>
          <w:rFonts w:eastAsia="sans-serif"/>
          <w:color w:val="000000"/>
          <w:shd w:val="clear" w:color="auto" w:fill="FFFFFF"/>
        </w:rPr>
        <w:t>natural causes and disasters</w:t>
      </w:r>
      <w:r>
        <w:fldChar w:fldCharType="end"/>
      </w:r>
      <w:r>
        <w:rPr>
          <w:rFonts w:eastAsia="sans-serif"/>
          <w:color w:val="000000"/>
          <w:shd w:val="clear" w:color="auto" w:fill="FFFFFF"/>
        </w:rPr>
        <w:t>, deliberate attack from an adversary, or events of uncertain or unpredictable </w:t>
      </w:r>
      <w:r>
        <w:fldChar w:fldCharType="begin"/>
      </w:r>
      <w:r>
        <w:instrText xml:space="preserve"> HYPERLINK "https://en.wikipedia.org/wiki/Root_cause_analysis" \o "Root cause analysis" </w:instrText>
      </w:r>
      <w:r>
        <w:fldChar w:fldCharType="separate"/>
      </w:r>
      <w:r>
        <w:rPr>
          <w:rStyle w:val="12"/>
          <w:rFonts w:eastAsia="sans-serif"/>
          <w:color w:val="000000"/>
          <w:shd w:val="clear" w:color="auto" w:fill="FFFFFF"/>
        </w:rPr>
        <w:t>root-cause</w:t>
      </w:r>
      <w:r>
        <w:fldChar w:fldCharType="end"/>
      </w:r>
      <w:r>
        <w:rPr>
          <w:rFonts w:eastAsia="sans-serif"/>
          <w:color w:val="000000"/>
          <w:shd w:val="clear" w:color="auto" w:fill="FFFFFF"/>
        </w:rPr>
        <w:t>.</w:t>
      </w:r>
    </w:p>
    <w:p>
      <w:pPr>
        <w:jc w:val="both"/>
        <w:rPr>
          <w:rFonts w:ascii="Times New Roman" w:hAnsi="Times New Roman" w:eastAsia="Helvetica"/>
          <w:color w:val="000000"/>
          <w:sz w:val="24"/>
          <w:szCs w:val="24"/>
          <w:shd w:val="clear" w:color="auto" w:fill="FFFFFF"/>
        </w:rPr>
      </w:pPr>
    </w:p>
    <w:p>
      <w:pPr>
        <w:jc w:val="both"/>
        <w:rPr>
          <w:rFonts w:ascii="Times New Roman" w:hAnsi="Times New Roman"/>
          <w:color w:val="000000"/>
          <w:sz w:val="24"/>
          <w:szCs w:val="24"/>
        </w:rPr>
      </w:pPr>
      <w:r>
        <w:rPr>
          <w:rFonts w:ascii="Times New Roman" w:hAnsi="Times New Roman"/>
          <w:color w:val="000000"/>
          <w:sz w:val="24"/>
          <w:szCs w:val="24"/>
        </w:rPr>
        <w:t xml:space="preserve">Both generic and product-specific risks have been considered. In addition to identification, this document outlines the  proactive strategy that is adopted to avoid these risks.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A contingency plan is also prepared for each risk, in case it becomes a reality. Only those risks have been treated whose probability and impact are relatively high, i.e. above a referent level.</w:t>
      </w:r>
    </w:p>
    <w:p>
      <w:pPr>
        <w:jc w:val="both"/>
        <w:rPr>
          <w:rFonts w:ascii="Times New Roman" w:hAnsi="Times New Roman"/>
          <w:color w:val="000000"/>
          <w:sz w:val="24"/>
          <w:szCs w:val="24"/>
        </w:rPr>
      </w:pPr>
    </w:p>
    <w:p>
      <w:pPr>
        <w:jc w:val="both"/>
        <w:rPr>
          <w:rFonts w:ascii="Times New Roman" w:hAnsi="Times New Roman"/>
          <w:b/>
          <w:bCs/>
          <w:color w:val="000000"/>
          <w:sz w:val="32"/>
          <w:szCs w:val="32"/>
        </w:rPr>
      </w:pPr>
    </w:p>
    <w:p>
      <w:pPr>
        <w:jc w:val="both"/>
        <w:rPr>
          <w:rFonts w:ascii="Times New Roman" w:hAnsi="Times New Roman"/>
          <w:b/>
          <w:bCs/>
          <w:color w:val="000000"/>
          <w:sz w:val="32"/>
          <w:szCs w:val="32"/>
        </w:rPr>
      </w:pPr>
    </w:p>
    <w:p>
      <w:pPr>
        <w:jc w:val="both"/>
        <w:rPr>
          <w:rFonts w:ascii="Times New Roman" w:hAnsi="Times New Roman"/>
          <w:b/>
          <w:bCs/>
          <w:color w:val="000000"/>
          <w:sz w:val="32"/>
          <w:szCs w:val="32"/>
        </w:rPr>
      </w:pPr>
    </w:p>
    <w:p>
      <w:pPr>
        <w:jc w:val="both"/>
        <w:rPr>
          <w:rFonts w:ascii="Times New Roman" w:hAnsi="Times New Roman"/>
          <w:b/>
          <w:bCs/>
          <w:color w:val="000000"/>
          <w:sz w:val="32"/>
          <w:szCs w:val="32"/>
        </w:rPr>
      </w:pPr>
      <w:r>
        <w:rPr>
          <w:rFonts w:ascii="Times New Roman" w:hAnsi="Times New Roman"/>
          <w:b/>
          <w:bCs/>
          <w:color w:val="000000"/>
          <w:sz w:val="32"/>
          <w:szCs w:val="32"/>
        </w:rPr>
        <w:t>2.6 Project Planning And Scheduling</w:t>
      </w:r>
    </w:p>
    <w:p>
      <w:pPr>
        <w:jc w:val="both"/>
        <w:rPr>
          <w:rFonts w:ascii="Times New Roman" w:hAnsi="Times New Roman"/>
          <w:color w:val="000000"/>
          <w:sz w:val="28"/>
          <w:szCs w:val="28"/>
        </w:rPr>
      </w:pPr>
      <w:r>
        <w:rPr>
          <w:rFonts w:ascii="Times New Roman" w:hAnsi="Times New Roman"/>
          <w:b/>
          <w:bCs/>
          <w:color w:val="000000"/>
          <w:sz w:val="28"/>
          <w:szCs w:val="28"/>
        </w:rPr>
        <w:t xml:space="preserve"> </w:t>
      </w:r>
      <w:r>
        <w:rPr>
          <w:rFonts w:ascii="Times New Roman" w:hAnsi="Times New Roman"/>
          <w:color w:val="000000"/>
          <w:sz w:val="28"/>
          <w:szCs w:val="28"/>
        </w:rPr>
        <w:t>Project planning:</w:t>
      </w:r>
    </w:p>
    <w:p>
      <w:pPr>
        <w:jc w:val="both"/>
        <w:rPr>
          <w:rFonts w:ascii="Times New Roman" w:hAnsi="Times New Roman"/>
          <w:color w:val="000000"/>
          <w:sz w:val="24"/>
          <w:szCs w:val="24"/>
        </w:rPr>
      </w:pPr>
      <w:r>
        <w:rPr>
          <w:rFonts w:ascii="Times New Roman" w:hAnsi="Times New Roman"/>
          <w:color w:val="000000"/>
          <w:sz w:val="24"/>
          <w:szCs w:val="24"/>
        </w:rPr>
        <w:t xml:space="preserve">  Software project plan can be viewed as the following:</w:t>
      </w:r>
    </w:p>
    <w:p>
      <w:pPr>
        <w:pStyle w:val="20"/>
        <w:numPr>
          <w:ilvl w:val="0"/>
          <w:numId w:val="7"/>
        </w:numPr>
        <w:jc w:val="both"/>
        <w:rPr>
          <w:rFonts w:ascii="Times New Roman" w:hAnsi="Times New Roman"/>
          <w:color w:val="000000"/>
          <w:sz w:val="24"/>
          <w:szCs w:val="24"/>
        </w:rPr>
      </w:pPr>
      <w:r>
        <w:rPr>
          <w:rFonts w:ascii="Times New Roman" w:hAnsi="Times New Roman"/>
          <w:color w:val="000000"/>
          <w:sz w:val="24"/>
          <w:szCs w:val="24"/>
        </w:rPr>
        <w:t>Within the organization: how the project is the be implemented? What are various constraints (Time, cost, staff)?</w:t>
      </w:r>
    </w:p>
    <w:p>
      <w:pPr>
        <w:pStyle w:val="20"/>
        <w:numPr>
          <w:ilvl w:val="0"/>
          <w:numId w:val="7"/>
        </w:numPr>
        <w:jc w:val="both"/>
        <w:rPr>
          <w:rFonts w:ascii="Times New Roman" w:hAnsi="Times New Roman"/>
          <w:color w:val="000000"/>
          <w:sz w:val="24"/>
          <w:szCs w:val="24"/>
        </w:rPr>
      </w:pPr>
      <w:r>
        <w:rPr>
          <w:rFonts w:ascii="Times New Roman" w:hAnsi="Times New Roman"/>
          <w:color w:val="000000"/>
          <w:sz w:val="24"/>
          <w:szCs w:val="24"/>
        </w:rPr>
        <w:t>With respect to the customer: Weekly or timely meeting with the customer with presentation on status reports. customers feedback is also taken and further modification and developments are done.</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rPr>
          <w:rFonts w:ascii="Times New Roman" w:hAnsi="Times New Roman"/>
          <w:color w:val="000000"/>
          <w:sz w:val="24"/>
          <w:szCs w:val="24"/>
        </w:rPr>
      </w:pPr>
      <w:r>
        <w:rPr>
          <w:rFonts w:ascii="Times New Roman" w:hAnsi="Times New Roman"/>
          <w:color w:val="000000"/>
          <w:sz w:val="24"/>
          <w:szCs w:val="24"/>
        </w:rPr>
        <w:t>For a successful software project, the following steps can be followed:</w:t>
      </w:r>
    </w:p>
    <w:p>
      <w:pPr>
        <w:pStyle w:val="20"/>
        <w:numPr>
          <w:ilvl w:val="0"/>
          <w:numId w:val="8"/>
        </w:numPr>
        <w:rPr>
          <w:rFonts w:ascii="Times New Roman" w:hAnsi="Times New Roman"/>
          <w:color w:val="000000"/>
          <w:sz w:val="24"/>
          <w:szCs w:val="24"/>
        </w:rPr>
      </w:pPr>
      <w:r>
        <w:rPr>
          <w:rFonts w:ascii="Times New Roman" w:hAnsi="Times New Roman"/>
          <w:color w:val="000000"/>
          <w:sz w:val="24"/>
          <w:szCs w:val="24"/>
        </w:rPr>
        <w:t>Select a project</w:t>
      </w:r>
    </w:p>
    <w:p>
      <w:pPr>
        <w:pStyle w:val="20"/>
        <w:numPr>
          <w:ilvl w:val="0"/>
          <w:numId w:val="9"/>
        </w:numPr>
        <w:rPr>
          <w:rFonts w:ascii="Times New Roman" w:hAnsi="Times New Roman"/>
          <w:color w:val="000000"/>
          <w:sz w:val="24"/>
          <w:szCs w:val="24"/>
        </w:rPr>
      </w:pPr>
      <w:r>
        <w:rPr>
          <w:rFonts w:ascii="Times New Roman" w:hAnsi="Times New Roman"/>
          <w:color w:val="000000"/>
          <w:sz w:val="24"/>
          <w:szCs w:val="24"/>
        </w:rPr>
        <w:t>Identifying projects aims and objective</w:t>
      </w:r>
    </w:p>
    <w:p>
      <w:pPr>
        <w:pStyle w:val="20"/>
        <w:numPr>
          <w:ilvl w:val="0"/>
          <w:numId w:val="9"/>
        </w:numPr>
        <w:rPr>
          <w:rFonts w:ascii="Times New Roman" w:hAnsi="Times New Roman"/>
          <w:color w:val="000000"/>
          <w:sz w:val="24"/>
          <w:szCs w:val="24"/>
        </w:rPr>
      </w:pPr>
      <w:r>
        <w:rPr>
          <w:rFonts w:ascii="Times New Roman" w:hAnsi="Times New Roman"/>
          <w:color w:val="000000"/>
          <w:sz w:val="24"/>
          <w:szCs w:val="24"/>
        </w:rPr>
        <w:t>Understanding requirements and specification</w:t>
      </w:r>
    </w:p>
    <w:p>
      <w:pPr>
        <w:pStyle w:val="20"/>
        <w:numPr>
          <w:ilvl w:val="0"/>
          <w:numId w:val="9"/>
        </w:numPr>
        <w:rPr>
          <w:rFonts w:ascii="Times New Roman" w:hAnsi="Times New Roman"/>
          <w:color w:val="000000"/>
          <w:sz w:val="24"/>
          <w:szCs w:val="24"/>
        </w:rPr>
      </w:pPr>
      <w:r>
        <w:rPr>
          <w:rFonts w:ascii="Times New Roman" w:hAnsi="Times New Roman"/>
          <w:color w:val="000000"/>
          <w:sz w:val="24"/>
          <w:szCs w:val="24"/>
        </w:rPr>
        <w:t xml:space="preserve">Methods of analysis, design and implementation  </w:t>
      </w:r>
    </w:p>
    <w:p>
      <w:pPr>
        <w:pStyle w:val="20"/>
        <w:numPr>
          <w:ilvl w:val="0"/>
          <w:numId w:val="9"/>
        </w:numPr>
        <w:rPr>
          <w:rFonts w:ascii="Times New Roman" w:hAnsi="Times New Roman"/>
          <w:color w:val="000000"/>
          <w:sz w:val="24"/>
          <w:szCs w:val="24"/>
        </w:rPr>
      </w:pPr>
      <w:r>
        <w:rPr>
          <w:rFonts w:ascii="Times New Roman" w:hAnsi="Times New Roman"/>
          <w:color w:val="000000"/>
          <w:sz w:val="24"/>
          <w:szCs w:val="24"/>
        </w:rPr>
        <w:t>Testing techniques</w:t>
      </w:r>
    </w:p>
    <w:p>
      <w:pPr>
        <w:pStyle w:val="20"/>
        <w:numPr>
          <w:ilvl w:val="0"/>
          <w:numId w:val="9"/>
        </w:numPr>
        <w:rPr>
          <w:rFonts w:ascii="Times New Roman" w:hAnsi="Times New Roman"/>
          <w:color w:val="000000"/>
          <w:sz w:val="24"/>
          <w:szCs w:val="24"/>
        </w:rPr>
      </w:pPr>
      <w:r>
        <w:rPr>
          <w:rFonts w:ascii="Times New Roman" w:hAnsi="Times New Roman"/>
          <w:color w:val="000000"/>
          <w:sz w:val="24"/>
          <w:szCs w:val="24"/>
        </w:rPr>
        <w:t>Documentation</w:t>
      </w:r>
    </w:p>
    <w:p>
      <w:pPr>
        <w:rPr>
          <w:rFonts w:ascii="Times New Roman" w:hAnsi="Times New Roman"/>
          <w:color w:val="000000"/>
          <w:sz w:val="24"/>
          <w:szCs w:val="24"/>
        </w:rPr>
      </w:pPr>
      <w:r>
        <w:rPr>
          <w:rFonts w:ascii="Times New Roman" w:hAnsi="Times New Roman"/>
          <w:color w:val="000000"/>
          <w:sz w:val="24"/>
          <w:szCs w:val="24"/>
        </w:rPr>
        <w:t xml:space="preserve">              </w:t>
      </w:r>
    </w:p>
    <w:p>
      <w:pPr>
        <w:pStyle w:val="20"/>
        <w:numPr>
          <w:ilvl w:val="0"/>
          <w:numId w:val="8"/>
        </w:numPr>
        <w:rPr>
          <w:rFonts w:ascii="Times New Roman" w:hAnsi="Times New Roman"/>
          <w:color w:val="000000"/>
          <w:sz w:val="24"/>
          <w:szCs w:val="24"/>
        </w:rPr>
      </w:pPr>
      <w:r>
        <w:rPr>
          <w:rFonts w:ascii="Times New Roman" w:hAnsi="Times New Roman"/>
          <w:color w:val="000000"/>
          <w:sz w:val="24"/>
          <w:szCs w:val="24"/>
        </w:rPr>
        <w:t>Project milestone and deliverables</w:t>
      </w:r>
    </w:p>
    <w:p>
      <w:pPr>
        <w:pStyle w:val="20"/>
        <w:numPr>
          <w:ilvl w:val="0"/>
          <w:numId w:val="8"/>
        </w:numPr>
        <w:rPr>
          <w:rFonts w:ascii="Times New Roman" w:hAnsi="Times New Roman"/>
          <w:color w:val="000000"/>
          <w:sz w:val="24"/>
          <w:szCs w:val="24"/>
        </w:rPr>
      </w:pPr>
      <w:r>
        <w:rPr>
          <w:rFonts w:ascii="Times New Roman" w:hAnsi="Times New Roman"/>
          <w:color w:val="000000"/>
          <w:sz w:val="24"/>
          <w:szCs w:val="24"/>
        </w:rPr>
        <w:t>Budget allocation</w:t>
      </w:r>
    </w:p>
    <w:p>
      <w:pPr>
        <w:pStyle w:val="20"/>
        <w:numPr>
          <w:ilvl w:val="0"/>
          <w:numId w:val="10"/>
        </w:numPr>
        <w:rPr>
          <w:rFonts w:ascii="Times New Roman" w:hAnsi="Times New Roman"/>
          <w:color w:val="000000"/>
          <w:sz w:val="24"/>
          <w:szCs w:val="24"/>
        </w:rPr>
      </w:pPr>
      <w:r>
        <w:rPr>
          <w:rFonts w:ascii="Times New Roman" w:hAnsi="Times New Roman"/>
          <w:color w:val="000000"/>
          <w:sz w:val="24"/>
          <w:szCs w:val="24"/>
        </w:rPr>
        <w:t>Exceeding limits within control</w:t>
      </w:r>
    </w:p>
    <w:p>
      <w:pPr>
        <w:rPr>
          <w:rFonts w:ascii="Times New Roman" w:hAnsi="Times New Roman"/>
          <w:color w:val="000000"/>
          <w:sz w:val="24"/>
          <w:szCs w:val="24"/>
        </w:rPr>
      </w:pPr>
    </w:p>
    <w:p>
      <w:pPr>
        <w:pStyle w:val="20"/>
        <w:ind w:left="1200"/>
        <w:rPr>
          <w:rFonts w:ascii="Times New Roman" w:hAnsi="Times New Roman"/>
          <w:color w:val="000000"/>
          <w:sz w:val="24"/>
          <w:szCs w:val="24"/>
        </w:rPr>
      </w:pPr>
      <w:r>
        <w:rPr>
          <w:rFonts w:ascii="Times New Roman" w:hAnsi="Times New Roman"/>
          <w:color w:val="000000"/>
          <w:sz w:val="24"/>
          <w:szCs w:val="24"/>
        </w:rPr>
        <w:t xml:space="preserve"> </w:t>
      </w:r>
    </w:p>
    <w:p>
      <w:pPr>
        <w:pStyle w:val="20"/>
        <w:numPr>
          <w:ilvl w:val="0"/>
          <w:numId w:val="11"/>
        </w:numPr>
        <w:rPr>
          <w:rFonts w:ascii="Times New Roman" w:hAnsi="Times New Roman"/>
          <w:color w:val="000000"/>
          <w:sz w:val="24"/>
          <w:szCs w:val="24"/>
        </w:rPr>
      </w:pPr>
      <w:r>
        <w:rPr>
          <w:rFonts w:ascii="Times New Roman" w:hAnsi="Times New Roman"/>
          <w:color w:val="000000"/>
          <w:sz w:val="24"/>
          <w:szCs w:val="24"/>
        </w:rPr>
        <w:t>Project estimates</w:t>
      </w:r>
    </w:p>
    <w:p>
      <w:pPr>
        <w:pStyle w:val="20"/>
        <w:numPr>
          <w:ilvl w:val="0"/>
          <w:numId w:val="12"/>
        </w:numPr>
        <w:rPr>
          <w:rFonts w:ascii="Times New Roman" w:hAnsi="Times New Roman"/>
          <w:color w:val="000000"/>
          <w:sz w:val="24"/>
          <w:szCs w:val="24"/>
        </w:rPr>
      </w:pPr>
      <w:r>
        <w:rPr>
          <w:rFonts w:ascii="Times New Roman" w:hAnsi="Times New Roman"/>
          <w:color w:val="000000"/>
          <w:sz w:val="24"/>
          <w:szCs w:val="24"/>
        </w:rPr>
        <w:t>Cost</w:t>
      </w:r>
    </w:p>
    <w:p>
      <w:pPr>
        <w:pStyle w:val="20"/>
        <w:numPr>
          <w:ilvl w:val="0"/>
          <w:numId w:val="12"/>
        </w:numPr>
        <w:rPr>
          <w:rFonts w:ascii="Times New Roman" w:hAnsi="Times New Roman"/>
          <w:color w:val="000000"/>
          <w:sz w:val="24"/>
          <w:szCs w:val="24"/>
        </w:rPr>
      </w:pPr>
      <w:r>
        <w:rPr>
          <w:rFonts w:ascii="Times New Roman" w:hAnsi="Times New Roman"/>
          <w:color w:val="000000"/>
          <w:sz w:val="24"/>
          <w:szCs w:val="24"/>
        </w:rPr>
        <w:t>Time</w:t>
      </w:r>
    </w:p>
    <w:p>
      <w:pPr>
        <w:pStyle w:val="20"/>
        <w:numPr>
          <w:ilvl w:val="0"/>
          <w:numId w:val="12"/>
        </w:numPr>
        <w:rPr>
          <w:rFonts w:ascii="Times New Roman" w:hAnsi="Times New Roman"/>
          <w:color w:val="000000"/>
          <w:sz w:val="24"/>
          <w:szCs w:val="24"/>
        </w:rPr>
      </w:pPr>
      <w:r>
        <w:rPr>
          <w:rFonts w:ascii="Times New Roman" w:hAnsi="Times New Roman"/>
          <w:color w:val="000000"/>
          <w:sz w:val="24"/>
          <w:szCs w:val="24"/>
        </w:rPr>
        <w:t>Size of code</w:t>
      </w:r>
    </w:p>
    <w:p>
      <w:pPr>
        <w:pStyle w:val="20"/>
        <w:numPr>
          <w:ilvl w:val="0"/>
          <w:numId w:val="12"/>
        </w:numPr>
        <w:rPr>
          <w:rFonts w:ascii="Times New Roman" w:hAnsi="Times New Roman"/>
          <w:color w:val="000000"/>
          <w:sz w:val="24"/>
          <w:szCs w:val="24"/>
        </w:rPr>
      </w:pPr>
      <w:r>
        <w:rPr>
          <w:rFonts w:ascii="Times New Roman" w:hAnsi="Times New Roman"/>
          <w:color w:val="000000"/>
          <w:sz w:val="24"/>
          <w:szCs w:val="24"/>
        </w:rPr>
        <w:t>Duration</w:t>
      </w:r>
    </w:p>
    <w:p>
      <w:pPr>
        <w:pStyle w:val="20"/>
        <w:ind w:left="2467"/>
        <w:rPr>
          <w:rFonts w:ascii="Times New Roman" w:hAnsi="Times New Roman"/>
          <w:color w:val="000000"/>
          <w:sz w:val="24"/>
          <w:szCs w:val="24"/>
        </w:rPr>
      </w:pPr>
    </w:p>
    <w:p>
      <w:pPr>
        <w:pStyle w:val="20"/>
        <w:numPr>
          <w:ilvl w:val="0"/>
          <w:numId w:val="11"/>
        </w:numPr>
        <w:rPr>
          <w:rFonts w:ascii="Times New Roman" w:hAnsi="Times New Roman"/>
          <w:color w:val="000000"/>
          <w:sz w:val="24"/>
          <w:szCs w:val="24"/>
        </w:rPr>
      </w:pPr>
      <w:r>
        <w:rPr>
          <w:rFonts w:ascii="Times New Roman" w:hAnsi="Times New Roman"/>
          <w:color w:val="000000"/>
          <w:sz w:val="24"/>
          <w:szCs w:val="24"/>
        </w:rPr>
        <w:t xml:space="preserve">Resource allocation </w:t>
      </w:r>
    </w:p>
    <w:p>
      <w:pPr>
        <w:pStyle w:val="20"/>
        <w:numPr>
          <w:ilvl w:val="0"/>
          <w:numId w:val="13"/>
        </w:numPr>
        <w:rPr>
          <w:rFonts w:ascii="Times New Roman" w:hAnsi="Times New Roman"/>
          <w:color w:val="000000"/>
          <w:sz w:val="24"/>
          <w:szCs w:val="24"/>
        </w:rPr>
      </w:pPr>
      <w:r>
        <w:rPr>
          <w:rFonts w:ascii="Times New Roman" w:hAnsi="Times New Roman"/>
          <w:color w:val="000000"/>
          <w:sz w:val="24"/>
          <w:szCs w:val="24"/>
        </w:rPr>
        <w:t xml:space="preserve">Hardware </w:t>
      </w:r>
    </w:p>
    <w:p>
      <w:pPr>
        <w:pStyle w:val="20"/>
        <w:numPr>
          <w:ilvl w:val="0"/>
          <w:numId w:val="13"/>
        </w:numPr>
        <w:rPr>
          <w:rFonts w:ascii="Times New Roman" w:hAnsi="Times New Roman"/>
          <w:color w:val="000000"/>
          <w:sz w:val="24"/>
          <w:szCs w:val="24"/>
        </w:rPr>
      </w:pPr>
      <w:r>
        <w:rPr>
          <w:rFonts w:ascii="Times New Roman" w:hAnsi="Times New Roman"/>
          <w:color w:val="000000"/>
          <w:sz w:val="24"/>
          <w:szCs w:val="24"/>
        </w:rPr>
        <w:t>Software</w:t>
      </w:r>
    </w:p>
    <w:p>
      <w:pPr>
        <w:pStyle w:val="20"/>
        <w:numPr>
          <w:ilvl w:val="0"/>
          <w:numId w:val="13"/>
        </w:numPr>
        <w:rPr>
          <w:rFonts w:ascii="Times New Roman" w:hAnsi="Times New Roman"/>
          <w:color w:val="000000"/>
          <w:sz w:val="24"/>
          <w:szCs w:val="24"/>
        </w:rPr>
      </w:pPr>
      <w:r>
        <w:rPr>
          <w:rFonts w:ascii="Times New Roman" w:hAnsi="Times New Roman"/>
          <w:color w:val="000000"/>
          <w:sz w:val="24"/>
          <w:szCs w:val="24"/>
        </w:rPr>
        <w:t>Previous relevant project information</w:t>
      </w:r>
    </w:p>
    <w:p>
      <w:pPr>
        <w:pStyle w:val="20"/>
        <w:numPr>
          <w:ilvl w:val="0"/>
          <w:numId w:val="13"/>
        </w:numPr>
        <w:rPr>
          <w:rFonts w:ascii="Times New Roman" w:hAnsi="Times New Roman"/>
          <w:color w:val="000000"/>
          <w:sz w:val="24"/>
          <w:szCs w:val="24"/>
        </w:rPr>
      </w:pPr>
      <w:r>
        <w:rPr>
          <w:rFonts w:ascii="Times New Roman" w:hAnsi="Times New Roman"/>
          <w:color w:val="000000"/>
          <w:sz w:val="24"/>
          <w:szCs w:val="24"/>
        </w:rPr>
        <w:t>Digital library</w:t>
      </w:r>
    </w:p>
    <w:p>
      <w:pPr>
        <w:rPr>
          <w:rFonts w:ascii="Times New Roman" w:hAnsi="Times New Roman"/>
          <w:color w:val="000000"/>
          <w:sz w:val="24"/>
          <w:szCs w:val="24"/>
        </w:rPr>
      </w:pPr>
    </w:p>
    <w:p>
      <w:pPr>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b/>
          <w:bCs/>
          <w:color w:val="000000"/>
          <w:sz w:val="28"/>
          <w:szCs w:val="28"/>
        </w:rPr>
      </w:pPr>
      <w:r>
        <w:rPr>
          <w:rFonts w:ascii="Times New Roman" w:hAnsi="Times New Roman"/>
          <w:b/>
          <w:bCs/>
          <w:color w:val="000000"/>
          <w:sz w:val="28"/>
          <w:szCs w:val="28"/>
        </w:rPr>
        <w:t>Project scheduling</w:t>
      </w:r>
    </w:p>
    <w:p>
      <w:pPr>
        <w:jc w:val="both"/>
        <w:rPr>
          <w:rFonts w:ascii="Times New Roman" w:hAnsi="Times New Roman"/>
          <w:color w:val="000000"/>
          <w:sz w:val="24"/>
          <w:szCs w:val="24"/>
        </w:rPr>
      </w:pPr>
      <w:r>
        <w:rPr>
          <w:rFonts w:ascii="Times New Roman" w:hAnsi="Times New Roman"/>
          <w:color w:val="000000"/>
          <w:sz w:val="24"/>
          <w:szCs w:val="24"/>
        </w:rPr>
        <w:t xml:space="preserve">  An elementary gantt chart or timeline chart for the development plan is given below.</w:t>
      </w:r>
    </w:p>
    <w:p>
      <w:pPr>
        <w:jc w:val="both"/>
        <w:rPr>
          <w:rFonts w:ascii="Times New Roman" w:hAnsi="Times New Roman"/>
          <w:color w:val="000000"/>
          <w:sz w:val="24"/>
          <w:szCs w:val="24"/>
        </w:rPr>
      </w:pPr>
      <w:r>
        <w:rPr>
          <w:rFonts w:ascii="Times New Roman" w:hAnsi="Times New Roman"/>
          <w:color w:val="000000"/>
          <w:sz w:val="24"/>
          <w:szCs w:val="24"/>
        </w:rPr>
        <w:t>The plan explains the tasks versus the time ( in weeks) they will take to complete.</w:t>
      </w:r>
    </w:p>
    <w:p>
      <w:pPr>
        <w:pStyle w:val="3"/>
        <w:rPr>
          <w:rFonts w:ascii="Times New Roman" w:hAnsi="Times New Roman" w:cs="Times New Roman"/>
          <w:b/>
          <w:bCs/>
          <w:color w:val="000000"/>
          <w:sz w:val="32"/>
          <w:szCs w:val="32"/>
        </w:rPr>
      </w:pPr>
      <w:bookmarkStart w:id="96" w:name="_Toc118560500"/>
      <w:bookmarkStart w:id="97" w:name="_Toc118452154"/>
      <w:bookmarkStart w:id="98" w:name="_Toc118451995"/>
    </w:p>
    <w:tbl>
      <w:tblPr>
        <w:tblStyle w:val="7"/>
        <w:tblW w:w="858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563"/>
        <w:gridCol w:w="563"/>
        <w:gridCol w:w="563"/>
        <w:gridCol w:w="563"/>
        <w:gridCol w:w="563"/>
        <w:gridCol w:w="563"/>
        <w:gridCol w:w="563"/>
        <w:gridCol w:w="563"/>
        <w:gridCol w:w="563"/>
        <w:gridCol w:w="563"/>
        <w:gridCol w:w="563"/>
        <w:gridCol w:w="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2108" w:type="dxa"/>
          </w:tcPr>
          <w:p>
            <w:pPr>
              <w:pStyle w:val="3"/>
              <w:rPr>
                <w:rFonts w:ascii="Times New Roman" w:hAnsi="Times New Roman" w:cs="Times New Roman"/>
                <w:b/>
                <w:bCs/>
                <w:color w:val="000000"/>
                <w:sz w:val="32"/>
                <w:szCs w:val="32"/>
              </w:rPr>
            </w:pPr>
          </w:p>
        </w:tc>
        <w:tc>
          <w:tcPr>
            <w:tcW w:w="2324" w:type="dxa"/>
            <w:gridSpan w:val="4"/>
          </w:tcPr>
          <w:p>
            <w:pPr>
              <w:pStyle w:val="3"/>
              <w:rPr>
                <w:rFonts w:ascii="Times New Roman" w:hAnsi="Times New Roman" w:cs="Times New Roman"/>
                <w:b/>
                <w:bCs/>
                <w:color w:val="000000"/>
                <w:sz w:val="32"/>
                <w:szCs w:val="32"/>
              </w:rPr>
            </w:pPr>
            <w:bookmarkStart w:id="99" w:name="_Toc118748406"/>
            <w:bookmarkStart w:id="100" w:name="_Toc118748481"/>
            <w:r>
              <w:rPr>
                <w:rFonts w:ascii="Times New Roman" w:hAnsi="Times New Roman" w:cs="Times New Roman"/>
                <w:b/>
                <w:bCs/>
                <w:color w:val="000000"/>
                <w:sz w:val="32"/>
                <w:szCs w:val="32"/>
              </w:rPr>
              <w:t>August</w:t>
            </w:r>
            <w:bookmarkEnd w:id="99"/>
            <w:bookmarkEnd w:id="100"/>
          </w:p>
          <w:p>
            <w:pPr>
              <w:rPr>
                <w:rFonts w:ascii="Times New Roman" w:hAnsi="Times New Roman"/>
              </w:rPr>
            </w:pPr>
          </w:p>
        </w:tc>
        <w:tc>
          <w:tcPr>
            <w:tcW w:w="2116" w:type="dxa"/>
            <w:gridSpan w:val="4"/>
          </w:tcPr>
          <w:p>
            <w:pPr>
              <w:pStyle w:val="3"/>
              <w:rPr>
                <w:rFonts w:ascii="Times New Roman" w:hAnsi="Times New Roman" w:cs="Times New Roman"/>
                <w:b/>
                <w:bCs/>
                <w:color w:val="000000"/>
                <w:sz w:val="32"/>
                <w:szCs w:val="32"/>
              </w:rPr>
            </w:pPr>
            <w:bookmarkStart w:id="101" w:name="_Toc118748407"/>
            <w:bookmarkStart w:id="102" w:name="_Toc118748482"/>
            <w:r>
              <w:rPr>
                <w:rFonts w:ascii="Times New Roman" w:hAnsi="Times New Roman" w:cs="Times New Roman"/>
                <w:b/>
                <w:bCs/>
                <w:color w:val="000000"/>
                <w:sz w:val="32"/>
                <w:szCs w:val="32"/>
              </w:rPr>
              <w:t>September</w:t>
            </w:r>
            <w:bookmarkEnd w:id="101"/>
            <w:bookmarkEnd w:id="102"/>
            <w:r>
              <w:rPr>
                <w:rFonts w:ascii="Times New Roman" w:hAnsi="Times New Roman" w:cs="Times New Roman"/>
                <w:b/>
                <w:bCs/>
                <w:color w:val="000000"/>
                <w:sz w:val="32"/>
                <w:szCs w:val="32"/>
              </w:rPr>
              <w:t xml:space="preserve"> </w:t>
            </w:r>
          </w:p>
        </w:tc>
        <w:tc>
          <w:tcPr>
            <w:tcW w:w="2035" w:type="dxa"/>
            <w:gridSpan w:val="4"/>
          </w:tcPr>
          <w:p>
            <w:pPr>
              <w:pStyle w:val="3"/>
              <w:rPr>
                <w:rFonts w:ascii="Times New Roman" w:hAnsi="Times New Roman" w:cs="Times New Roman"/>
                <w:b/>
                <w:bCs/>
                <w:color w:val="000000"/>
                <w:sz w:val="32"/>
                <w:szCs w:val="32"/>
              </w:rPr>
            </w:pPr>
            <w:bookmarkStart w:id="103" w:name="_Toc118748408"/>
            <w:bookmarkStart w:id="104" w:name="_Toc118748483"/>
            <w:r>
              <w:rPr>
                <w:rFonts w:ascii="Times New Roman" w:hAnsi="Times New Roman" w:cs="Times New Roman"/>
                <w:b/>
                <w:bCs/>
                <w:color w:val="000000"/>
                <w:sz w:val="32"/>
                <w:szCs w:val="32"/>
              </w:rPr>
              <w:t>October</w:t>
            </w:r>
            <w:bookmarkEnd w:id="103"/>
            <w:bookmarkEnd w:id="104"/>
          </w:p>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3" w:hRule="atLeast"/>
        </w:trPr>
        <w:tc>
          <w:tcPr>
            <w:tcW w:w="2108" w:type="dxa"/>
          </w:tcPr>
          <w:p>
            <w:pPr>
              <w:pStyle w:val="3"/>
              <w:rPr>
                <w:rFonts w:ascii="Times New Roman" w:hAnsi="Times New Roman" w:cs="Times New Roman"/>
                <w:b/>
                <w:bCs/>
                <w:color w:val="000000"/>
                <w:sz w:val="32"/>
                <w:szCs w:val="32"/>
              </w:rPr>
            </w:pPr>
            <w:bookmarkStart w:id="105" w:name="_Toc118748409"/>
            <w:bookmarkStart w:id="106" w:name="_Toc118748484"/>
            <w:r>
              <w:rPr>
                <w:rFonts w:ascii="Times New Roman" w:hAnsi="Times New Roman" w:cs="Times New Roman"/>
                <w:b/>
                <w:bCs/>
                <w:color w:val="000000"/>
                <w:sz w:val="32"/>
                <w:szCs w:val="32"/>
              </w:rPr>
              <mc:AlternateContent>
                <mc:Choice Requires="wps">
                  <w:drawing>
                    <wp:anchor distT="0" distB="0" distL="0" distR="0" simplePos="0" relativeHeight="251659264" behindDoc="0" locked="0" layoutInCell="1" allowOverlap="1">
                      <wp:simplePos x="0" y="0"/>
                      <wp:positionH relativeFrom="column">
                        <wp:posOffset>1198880</wp:posOffset>
                      </wp:positionH>
                      <wp:positionV relativeFrom="paragraph">
                        <wp:posOffset>-7620</wp:posOffset>
                      </wp:positionV>
                      <wp:extent cx="1038860" cy="865505"/>
                      <wp:effectExtent l="0" t="0" r="27940" b="11430"/>
                      <wp:wrapNone/>
                      <wp:docPr id="1030" name="Rectangle 20"/>
                      <wp:cNvGraphicFramePr/>
                      <a:graphic xmlns:a="http://schemas.openxmlformats.org/drawingml/2006/main">
                        <a:graphicData uri="http://schemas.microsoft.com/office/word/2010/wordprocessingShape">
                          <wps:wsp>
                            <wps:cNvSpPr/>
                            <wps:spPr>
                              <a:xfrm>
                                <a:off x="0" y="0"/>
                                <a:ext cx="1039091" cy="865331"/>
                              </a:xfrm>
                              <a:prstGeom prst="rect">
                                <a:avLst/>
                              </a:prstGeom>
                              <a:solidFill>
                                <a:srgbClr val="0070C0"/>
                              </a:solidFill>
                              <a:ln w="12700" cap="flat" cmpd="sng">
                                <a:solidFill>
                                  <a:srgbClr val="31538F"/>
                                </a:solidFill>
                                <a:prstDash val="solid"/>
                                <a:miter/>
                                <a:headEnd type="none" w="med" len="med"/>
                                <a:tailEnd type="none" w="med" len="med"/>
                              </a:ln>
                            </wps:spPr>
                            <wps:bodyPr/>
                          </wps:wsp>
                        </a:graphicData>
                      </a:graphic>
                    </wp:anchor>
                  </w:drawing>
                </mc:Choice>
                <mc:Fallback>
                  <w:pict>
                    <v:rect id="Rectangle 20" o:spid="_x0000_s1026" o:spt="1" style="position:absolute;left:0pt;margin-left:94.4pt;margin-top:-0.6pt;height:68.15pt;width:81.8pt;z-index:251659264;mso-width-relative:page;mso-height-relative:page;" fillcolor="#0070C0" filled="t" stroked="t" coordsize="21600,21600" o:gfxdata="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XQ3IjXAAAACgEAAA8AAAAAAAAAAQAgAAAAIgAAAGRycy9kb3ducmV2LnhtbFBLAQIUABQA&#10;AAAIAIdO4kATJMdn8QEAABoEAAAOAAAAAAAAAAEAIAAAACYBAABkcnMvZTJvRG9jLnhtbFBLBQYA&#10;AAAABgAGAFkBAACJBQAAAAA=&#10;">
                      <v:fill on="t" focussize="0,0"/>
                      <v:stroke weight="1pt" color="#31538F" joinstyle="miter"/>
                      <v:imagedata o:title=""/>
                      <o:lock v:ext="edit" aspectratio="f"/>
                    </v:rect>
                  </w:pict>
                </mc:Fallback>
              </mc:AlternateContent>
            </w:r>
            <w:r>
              <w:rPr>
                <w:rFonts w:ascii="Times New Roman" w:hAnsi="Times New Roman" w:cs="Times New Roman"/>
                <w:b/>
                <w:bCs/>
                <w:color w:val="000000"/>
                <w:sz w:val="32"/>
                <w:szCs w:val="32"/>
              </w:rPr>
              <w:t>Requirement</w:t>
            </w:r>
            <w:bookmarkEnd w:id="105"/>
            <w:bookmarkEnd w:id="106"/>
          </w:p>
          <w:p>
            <w:pPr>
              <w:rPr>
                <w:rFonts w:ascii="Times New Roman" w:hAnsi="Times New Roman"/>
              </w:rPr>
            </w:pPr>
            <w:r>
              <w:rPr>
                <w:rFonts w:ascii="Times New Roman" w:hAnsi="Times New Roman"/>
              </w:rPr>
              <w:t xml:space="preserve">  </w:t>
            </w:r>
          </w:p>
          <w:p>
            <w:pPr>
              <w:rPr>
                <w:rFonts w:ascii="Times New Roman" w:hAnsi="Times New Roman"/>
                <w:b/>
                <w:bCs/>
                <w:sz w:val="32"/>
                <w:szCs w:val="32"/>
              </w:rPr>
            </w:pPr>
            <w:r>
              <w:rPr>
                <w:rFonts w:ascii="Times New Roman" w:hAnsi="Times New Roman"/>
                <w:b/>
                <w:bCs/>
                <w:sz w:val="32"/>
                <w:szCs w:val="32"/>
              </w:rPr>
              <w:t>gathering</w:t>
            </w:r>
          </w:p>
        </w:tc>
        <w:tc>
          <w:tcPr>
            <w:tcW w:w="2324" w:type="dxa"/>
            <w:gridSpan w:val="4"/>
          </w:tcPr>
          <w:p>
            <w:pPr>
              <w:pStyle w:val="3"/>
              <w:rPr>
                <w:rFonts w:ascii="Times New Roman" w:hAnsi="Times New Roman" w:cs="Times New Roman"/>
                <w:b/>
                <w:bCs/>
                <w:color w:val="000000"/>
                <w:sz w:val="32"/>
                <w:szCs w:val="32"/>
              </w:rPr>
            </w:pPr>
          </w:p>
        </w:tc>
        <w:tc>
          <w:tcPr>
            <w:tcW w:w="2116" w:type="dxa"/>
            <w:gridSpan w:val="4"/>
          </w:tcPr>
          <w:p>
            <w:pPr>
              <w:pStyle w:val="3"/>
              <w:rPr>
                <w:rFonts w:ascii="Times New Roman" w:hAnsi="Times New Roman" w:cs="Times New Roman"/>
                <w:b/>
                <w:bCs/>
                <w:color w:val="000000"/>
                <w:sz w:val="32"/>
                <w:szCs w:val="32"/>
              </w:rPr>
            </w:pPr>
          </w:p>
        </w:tc>
        <w:tc>
          <w:tcPr>
            <w:tcW w:w="2035" w:type="dxa"/>
            <w:gridSpan w:val="4"/>
          </w:tcPr>
          <w:p>
            <w:pPr>
              <w:pStyle w:val="3"/>
              <w:rPr>
                <w:rFonts w:ascii="Times New Roman" w:hAnsi="Times New Roman" w:cs="Times New Roman"/>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trPr>
        <w:tc>
          <w:tcPr>
            <w:tcW w:w="2108" w:type="dxa"/>
          </w:tcPr>
          <w:p>
            <w:pPr>
              <w:pStyle w:val="3"/>
              <w:rPr>
                <w:rFonts w:ascii="Times New Roman" w:hAnsi="Times New Roman" w:cs="Times New Roman"/>
                <w:b/>
                <w:bCs/>
                <w:color w:val="000000"/>
                <w:sz w:val="32"/>
                <w:szCs w:val="32"/>
              </w:rPr>
            </w:pPr>
            <w:bookmarkStart w:id="107" w:name="_Toc118748410"/>
            <w:bookmarkStart w:id="108" w:name="_Toc118748485"/>
            <w:r>
              <w:rPr>
                <w:rFonts w:ascii="Times New Roman" w:hAnsi="Times New Roman" w:cs="Times New Roman"/>
                <w:b/>
                <w:bCs/>
                <w:color w:val="000000"/>
                <w:sz w:val="32"/>
                <w:szCs w:val="32"/>
              </w:rPr>
              <w:t>Analysis</w:t>
            </w:r>
            <w:bookmarkEnd w:id="107"/>
            <w:bookmarkEnd w:id="108"/>
          </w:p>
          <w:p>
            <w:pPr>
              <w:rPr>
                <w:rFonts w:ascii="Times New Roman" w:hAnsi="Times New Roman"/>
              </w:rPr>
            </w:pPr>
          </w:p>
        </w:tc>
        <w:tc>
          <w:tcPr>
            <w:tcW w:w="2324" w:type="dxa"/>
            <w:gridSpan w:val="4"/>
          </w:tcPr>
          <w:p>
            <w:pPr>
              <w:pStyle w:val="3"/>
              <w:rPr>
                <w:rFonts w:ascii="Times New Roman" w:hAnsi="Times New Roman" w:cs="Times New Roman"/>
                <w:b/>
                <w:bCs/>
                <w:color w:val="000000"/>
                <w:sz w:val="32"/>
                <w:szCs w:val="32"/>
              </w:rPr>
            </w:pPr>
            <w:bookmarkStart w:id="109" w:name="_Toc118748486"/>
            <w:bookmarkStart w:id="110" w:name="_Toc118748411"/>
            <w:r>
              <w:rPr>
                <w:rFonts w:ascii="Times New Roman" w:hAnsi="Times New Roman" w:cs="Times New Roman"/>
                <w:b/>
                <w:bCs/>
                <w:color w:val="000000"/>
                <w:sz w:val="32"/>
                <w:szCs w:val="32"/>
              </w:rPr>
              <mc:AlternateContent>
                <mc:Choice Requires="wps">
                  <w:drawing>
                    <wp:anchor distT="0" distB="0" distL="0" distR="0" simplePos="0" relativeHeight="251659264" behindDoc="0" locked="0" layoutInCell="1" allowOverlap="1">
                      <wp:simplePos x="0" y="0"/>
                      <wp:positionH relativeFrom="column">
                        <wp:posOffset>967105</wp:posOffset>
                      </wp:positionH>
                      <wp:positionV relativeFrom="paragraph">
                        <wp:posOffset>-10160</wp:posOffset>
                      </wp:positionV>
                      <wp:extent cx="1108075" cy="852170"/>
                      <wp:effectExtent l="0" t="0" r="16510" b="24765"/>
                      <wp:wrapNone/>
                      <wp:docPr id="1031" name="Rectangle 21"/>
                      <wp:cNvGraphicFramePr/>
                      <a:graphic xmlns:a="http://schemas.openxmlformats.org/drawingml/2006/main">
                        <a:graphicData uri="http://schemas.microsoft.com/office/word/2010/wordprocessingShape">
                          <wps:wsp>
                            <wps:cNvSpPr/>
                            <wps:spPr>
                              <a:xfrm>
                                <a:off x="0" y="0"/>
                                <a:ext cx="1107786" cy="852054"/>
                              </a:xfrm>
                              <a:prstGeom prst="rect">
                                <a:avLst/>
                              </a:prstGeom>
                              <a:solidFill>
                                <a:srgbClr val="0070C0"/>
                              </a:solidFill>
                              <a:ln w="12700" cap="flat" cmpd="sng">
                                <a:solidFill>
                                  <a:srgbClr val="31538F"/>
                                </a:solidFill>
                                <a:prstDash val="solid"/>
                                <a:miter/>
                                <a:headEnd type="none" w="med" len="med"/>
                                <a:tailEnd type="none" w="med" len="med"/>
                              </a:ln>
                            </wps:spPr>
                            <wps:bodyPr/>
                          </wps:wsp>
                        </a:graphicData>
                      </a:graphic>
                    </wp:anchor>
                  </w:drawing>
                </mc:Choice>
                <mc:Fallback>
                  <w:pict>
                    <v:rect id="Rectangle 21" o:spid="_x0000_s1026" o:spt="1" style="position:absolute;left:0pt;margin-left:76.15pt;margin-top:-0.8pt;height:67.1pt;width:87.25pt;z-index:251659264;mso-width-relative:page;mso-height-relative:page;" fillcolor="#0070C0" filled="t" stroked="t" coordsize="21600,21600" o:gfxdata="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PDF9rVAAAACgEAAA8AAAAAAAAAAQAgAAAAIgAAAGRycy9kb3ducmV2LnhtbFBLAQIUABQA&#10;AAAIAIdO4kCJfTUN8wEAABoEAAAOAAAAAAAAAAEAIAAAACQBAABkcnMvZTJvRG9jLnhtbFBLBQYA&#10;AAAABgAGAFkBAACJBQAAAAA=&#10;">
                      <v:fill on="t" focussize="0,0"/>
                      <v:stroke weight="1pt" color="#31538F" joinstyle="miter"/>
                      <v:imagedata o:title=""/>
                      <o:lock v:ext="edit" aspectratio="f"/>
                    </v:rect>
                  </w:pict>
                </mc:Fallback>
              </mc:AlternateContent>
            </w:r>
            <w:bookmarkEnd w:id="109"/>
            <w:bookmarkEnd w:id="110"/>
          </w:p>
        </w:tc>
        <w:tc>
          <w:tcPr>
            <w:tcW w:w="2116" w:type="dxa"/>
            <w:gridSpan w:val="4"/>
          </w:tcPr>
          <w:p>
            <w:pPr>
              <w:pStyle w:val="3"/>
              <w:rPr>
                <w:rFonts w:ascii="Times New Roman" w:hAnsi="Times New Roman" w:cs="Times New Roman"/>
                <w:b/>
                <w:bCs/>
                <w:color w:val="000000"/>
                <w:sz w:val="32"/>
                <w:szCs w:val="32"/>
              </w:rPr>
            </w:pPr>
          </w:p>
        </w:tc>
        <w:tc>
          <w:tcPr>
            <w:tcW w:w="2035" w:type="dxa"/>
            <w:gridSpan w:val="4"/>
          </w:tcPr>
          <w:p>
            <w:pPr>
              <w:pStyle w:val="3"/>
              <w:rPr>
                <w:rFonts w:ascii="Times New Roman" w:hAnsi="Times New Roman" w:cs="Times New Roman"/>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18" w:hRule="atLeast"/>
        </w:trPr>
        <w:tc>
          <w:tcPr>
            <w:tcW w:w="2108" w:type="dxa"/>
          </w:tcPr>
          <w:p>
            <w:pPr>
              <w:pStyle w:val="3"/>
              <w:rPr>
                <w:rFonts w:ascii="Times New Roman" w:hAnsi="Times New Roman" w:cs="Times New Roman"/>
                <w:b/>
                <w:bCs/>
                <w:color w:val="000000"/>
                <w:sz w:val="32"/>
                <w:szCs w:val="32"/>
              </w:rPr>
            </w:pPr>
            <w:bookmarkStart w:id="111" w:name="_Toc118748487"/>
            <w:bookmarkStart w:id="112" w:name="_Toc118748412"/>
            <w:r>
              <w:rPr>
                <w:rFonts w:ascii="Times New Roman" w:hAnsi="Times New Roman" w:cs="Times New Roman"/>
                <w:b/>
                <w:bCs/>
                <w:color w:val="000000"/>
                <w:sz w:val="32"/>
                <w:szCs w:val="32"/>
              </w:rPr>
              <w:t>Design</w:t>
            </w:r>
            <w:bookmarkEnd w:id="111"/>
            <w:bookmarkEnd w:id="112"/>
          </w:p>
          <w:p>
            <w:pPr>
              <w:rPr>
                <w:rFonts w:ascii="Times New Roman" w:hAnsi="Times New Roman"/>
              </w:rPr>
            </w:pPr>
          </w:p>
        </w:tc>
        <w:tc>
          <w:tcPr>
            <w:tcW w:w="2324" w:type="dxa"/>
            <w:gridSpan w:val="4"/>
          </w:tcPr>
          <w:p>
            <w:pPr>
              <w:pStyle w:val="3"/>
              <w:rPr>
                <w:rFonts w:ascii="Times New Roman" w:hAnsi="Times New Roman" w:cs="Times New Roman"/>
                <w:b/>
                <w:bCs/>
                <w:color w:val="000000"/>
                <w:sz w:val="32"/>
                <w:szCs w:val="32"/>
              </w:rPr>
            </w:pPr>
          </w:p>
        </w:tc>
        <w:tc>
          <w:tcPr>
            <w:tcW w:w="2116" w:type="dxa"/>
            <w:gridSpan w:val="4"/>
          </w:tcPr>
          <w:p>
            <w:pPr>
              <w:pStyle w:val="3"/>
              <w:rPr>
                <w:rFonts w:ascii="Times New Roman" w:hAnsi="Times New Roman" w:cs="Times New Roman"/>
                <w:b/>
                <w:bCs/>
                <w:color w:val="000000"/>
                <w:sz w:val="32"/>
                <w:szCs w:val="32"/>
              </w:rPr>
            </w:pPr>
            <w:bookmarkStart w:id="113" w:name="_Toc118748488"/>
            <w:bookmarkStart w:id="114" w:name="_Toc118748413"/>
            <w:r>
              <w:rPr>
                <w:rFonts w:ascii="Times New Roman" w:hAnsi="Times New Roman" w:cs="Times New Roman"/>
                <w:b/>
                <w:bCs/>
                <w:color w:val="000000"/>
                <w:sz w:val="32"/>
                <w:szCs w:val="32"/>
              </w:rPr>
              <mc:AlternateContent>
                <mc:Choice Requires="wps">
                  <w:drawing>
                    <wp:anchor distT="0" distB="0" distL="0" distR="0" simplePos="0" relativeHeight="251659264" behindDoc="0" locked="0" layoutInCell="1" allowOverlap="1">
                      <wp:simplePos x="0" y="0"/>
                      <wp:positionH relativeFrom="column">
                        <wp:posOffset>659130</wp:posOffset>
                      </wp:positionH>
                      <wp:positionV relativeFrom="paragraph">
                        <wp:posOffset>0</wp:posOffset>
                      </wp:positionV>
                      <wp:extent cx="2133600" cy="900430"/>
                      <wp:effectExtent l="0" t="0" r="19050" b="14605"/>
                      <wp:wrapNone/>
                      <wp:docPr id="1032" name="Rectangle 22"/>
                      <wp:cNvGraphicFramePr/>
                      <a:graphic xmlns:a="http://schemas.openxmlformats.org/drawingml/2006/main">
                        <a:graphicData uri="http://schemas.microsoft.com/office/word/2010/wordprocessingShape">
                          <wps:wsp>
                            <wps:cNvSpPr/>
                            <wps:spPr>
                              <a:xfrm>
                                <a:off x="0" y="0"/>
                                <a:ext cx="2133600" cy="900373"/>
                              </a:xfrm>
                              <a:prstGeom prst="rect">
                                <a:avLst/>
                              </a:prstGeom>
                              <a:solidFill>
                                <a:srgbClr val="0070C0"/>
                              </a:solidFill>
                              <a:ln w="12700" cap="flat" cmpd="sng">
                                <a:solidFill>
                                  <a:srgbClr val="31538F"/>
                                </a:solidFill>
                                <a:prstDash val="solid"/>
                                <a:miter/>
                                <a:headEnd type="none" w="med" len="med"/>
                                <a:tailEnd type="none" w="med" len="med"/>
                              </a:ln>
                            </wps:spPr>
                            <wps:bodyPr/>
                          </wps:wsp>
                        </a:graphicData>
                      </a:graphic>
                    </wp:anchor>
                  </w:drawing>
                </mc:Choice>
                <mc:Fallback>
                  <w:pict>
                    <v:rect id="Rectangle 22" o:spid="_x0000_s1026" o:spt="1" style="position:absolute;left:0pt;margin-left:51.9pt;margin-top:0pt;height:70.9pt;width:168pt;z-index:251659264;mso-width-relative:page;mso-height-relative:page;" fillcolor="#0070C0" filled="t" stroked="t" coordsize="21600,21600" o:gfxdata="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XgiILUAAAACAEAAA8AAAAAAAAAAQAgAAAAIgAAAGRycy9kb3ducmV2LnhtbFBLAQIUABQAAAAI&#10;AIdO4kDMS/lb8QEAABoEAAAOAAAAAAAAAAEAIAAAACMBAABkcnMvZTJvRG9jLnhtbFBLBQYAAAAA&#10;BgAGAFkBAACGBQAAAAA=&#10;">
                      <v:fill on="t" focussize="0,0"/>
                      <v:stroke weight="1pt" color="#31538F" joinstyle="miter"/>
                      <v:imagedata o:title=""/>
                      <o:lock v:ext="edit" aspectratio="f"/>
                    </v:rect>
                  </w:pict>
                </mc:Fallback>
              </mc:AlternateContent>
            </w:r>
            <w:bookmarkEnd w:id="113"/>
            <w:bookmarkEnd w:id="114"/>
          </w:p>
        </w:tc>
        <w:tc>
          <w:tcPr>
            <w:tcW w:w="2035" w:type="dxa"/>
            <w:gridSpan w:val="4"/>
          </w:tcPr>
          <w:p>
            <w:pPr>
              <w:pStyle w:val="3"/>
              <w:rPr>
                <w:rFonts w:ascii="Times New Roman" w:hAnsi="Times New Roman" w:cs="Times New Roman"/>
                <w:b/>
                <w:bCs/>
                <w:color w:val="000000"/>
                <w:sz w:val="32"/>
                <w:szCs w:val="32"/>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2108" w:type="dxa"/>
            <w:tcBorders>
              <w:left w:val="single" w:color="auto" w:sz="4" w:space="0"/>
              <w:bottom w:val="single" w:color="auto" w:sz="4" w:space="0"/>
              <w:right w:val="single" w:color="auto" w:sz="4" w:space="0"/>
            </w:tcBorders>
          </w:tcPr>
          <w:p>
            <w:pPr>
              <w:pStyle w:val="3"/>
              <w:rPr>
                <w:rFonts w:ascii="Times New Roman" w:hAnsi="Times New Roman" w:cs="Times New Roman"/>
                <w:b/>
                <w:bCs/>
                <w:color w:val="000000"/>
                <w:sz w:val="32"/>
                <w:szCs w:val="32"/>
              </w:rPr>
            </w:pPr>
          </w:p>
        </w:tc>
        <w:tc>
          <w:tcPr>
            <w:tcW w:w="589"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15" w:name="_Toc118748414"/>
            <w:bookmarkStart w:id="116" w:name="_Toc118748489"/>
            <w:r>
              <w:rPr>
                <w:rFonts w:ascii="Times New Roman" w:hAnsi="Times New Roman" w:cs="Times New Roman"/>
                <w:color w:val="000000"/>
                <w:sz w:val="24"/>
                <w:szCs w:val="24"/>
              </w:rPr>
              <w:t>W1</w:t>
            </w:r>
            <w:bookmarkEnd w:id="115"/>
            <w:bookmarkEnd w:id="116"/>
          </w:p>
        </w:tc>
        <w:tc>
          <w:tcPr>
            <w:tcW w:w="633"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17" w:name="_Toc118748415"/>
            <w:bookmarkStart w:id="118" w:name="_Toc118748490"/>
            <w:r>
              <w:rPr>
                <w:rFonts w:ascii="Times New Roman" w:hAnsi="Times New Roman" w:cs="Times New Roman"/>
                <w:color w:val="000000"/>
                <w:sz w:val="24"/>
                <w:szCs w:val="24"/>
              </w:rPr>
              <w:t>W2</w:t>
            </w:r>
            <w:bookmarkEnd w:id="117"/>
            <w:bookmarkEnd w:id="118"/>
          </w:p>
        </w:tc>
        <w:tc>
          <w:tcPr>
            <w:tcW w:w="611"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19" w:name="_Toc118748491"/>
            <w:bookmarkStart w:id="120" w:name="_Toc118748416"/>
            <w:r>
              <w:rPr>
                <w:rFonts w:ascii="Times New Roman" w:hAnsi="Times New Roman" w:cs="Times New Roman"/>
                <w:color w:val="000000"/>
                <w:sz w:val="24"/>
                <w:szCs w:val="24"/>
              </w:rPr>
              <w:t>W3</w:t>
            </w:r>
            <w:bookmarkEnd w:id="119"/>
            <w:bookmarkEnd w:id="120"/>
          </w:p>
        </w:tc>
        <w:tc>
          <w:tcPr>
            <w:tcW w:w="491"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21" w:name="_Toc118748417"/>
            <w:bookmarkStart w:id="122" w:name="_Toc118748492"/>
            <w:r>
              <w:rPr>
                <w:rFonts w:ascii="Times New Roman" w:hAnsi="Times New Roman" w:cs="Times New Roman"/>
                <w:color w:val="000000"/>
                <w:sz w:val="24"/>
                <w:szCs w:val="24"/>
              </w:rPr>
              <w:t>W4</w:t>
            </w:r>
            <w:bookmarkEnd w:id="121"/>
            <w:bookmarkEnd w:id="122"/>
          </w:p>
        </w:tc>
        <w:tc>
          <w:tcPr>
            <w:tcW w:w="556"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23" w:name="_Toc118748418"/>
            <w:bookmarkStart w:id="124" w:name="_Toc118748493"/>
            <w:r>
              <w:rPr>
                <w:rFonts w:ascii="Times New Roman" w:hAnsi="Times New Roman" w:cs="Times New Roman"/>
                <w:color w:val="000000"/>
                <w:sz w:val="24"/>
                <w:szCs w:val="24"/>
              </w:rPr>
              <w:t>W1</w:t>
            </w:r>
            <w:bookmarkEnd w:id="123"/>
            <w:bookmarkEnd w:id="124"/>
          </w:p>
        </w:tc>
        <w:tc>
          <w:tcPr>
            <w:tcW w:w="676"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25" w:name="_Toc118748494"/>
            <w:bookmarkStart w:id="126" w:name="_Toc118748419"/>
            <w:r>
              <w:rPr>
                <w:rFonts w:ascii="Times New Roman" w:hAnsi="Times New Roman" w:cs="Times New Roman"/>
                <w:color w:val="000000"/>
                <w:sz w:val="24"/>
                <w:szCs w:val="24"/>
              </w:rPr>
              <w:t>W2</w:t>
            </w:r>
            <w:bookmarkEnd w:id="125"/>
            <w:bookmarkEnd w:id="126"/>
          </w:p>
        </w:tc>
        <w:tc>
          <w:tcPr>
            <w:tcW w:w="469"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27" w:name="_Toc118748495"/>
            <w:bookmarkStart w:id="128" w:name="_Toc118748420"/>
            <w:r>
              <w:rPr>
                <w:rFonts w:ascii="Times New Roman" w:hAnsi="Times New Roman" w:cs="Times New Roman"/>
                <w:color w:val="000000"/>
                <w:sz w:val="24"/>
                <w:szCs w:val="24"/>
              </w:rPr>
              <w:t>W3</w:t>
            </w:r>
            <w:bookmarkEnd w:id="127"/>
            <w:bookmarkEnd w:id="128"/>
          </w:p>
        </w:tc>
        <w:tc>
          <w:tcPr>
            <w:tcW w:w="415"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29" w:name="_Toc118748421"/>
            <w:bookmarkStart w:id="130" w:name="_Toc118748496"/>
            <w:r>
              <w:rPr>
                <w:rFonts w:ascii="Times New Roman" w:hAnsi="Times New Roman" w:cs="Times New Roman"/>
                <w:color w:val="000000"/>
                <w:sz w:val="24"/>
                <w:szCs w:val="24"/>
              </w:rPr>
              <w:t>W4</w:t>
            </w:r>
            <w:bookmarkEnd w:id="129"/>
            <w:bookmarkEnd w:id="130"/>
          </w:p>
        </w:tc>
        <w:tc>
          <w:tcPr>
            <w:tcW w:w="491"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31" w:name="_Toc118748497"/>
            <w:bookmarkStart w:id="132" w:name="_Toc118748422"/>
            <w:r>
              <w:rPr>
                <w:rFonts w:ascii="Times New Roman" w:hAnsi="Times New Roman" w:cs="Times New Roman"/>
                <w:color w:val="000000"/>
                <w:sz w:val="24"/>
                <w:szCs w:val="24"/>
              </w:rPr>
              <w:t>W1</w:t>
            </w:r>
            <w:bookmarkEnd w:id="131"/>
            <w:bookmarkEnd w:id="132"/>
          </w:p>
        </w:tc>
        <w:tc>
          <w:tcPr>
            <w:tcW w:w="524"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33" w:name="_Toc118748423"/>
            <w:bookmarkStart w:id="134" w:name="_Toc118748498"/>
            <w:r>
              <w:rPr>
                <w:rFonts w:ascii="Times New Roman" w:hAnsi="Times New Roman" w:cs="Times New Roman"/>
                <w:color w:val="000000"/>
                <w:sz w:val="24"/>
                <w:szCs w:val="24"/>
              </w:rPr>
              <w:t>W2</w:t>
            </w:r>
            <w:bookmarkEnd w:id="133"/>
            <w:bookmarkEnd w:id="134"/>
          </w:p>
        </w:tc>
        <w:tc>
          <w:tcPr>
            <w:tcW w:w="502" w:type="dxa"/>
            <w:tcBorders>
              <w:left w:val="single" w:color="auto" w:sz="4" w:space="0"/>
              <w:bottom w:val="single" w:color="auto" w:sz="4" w:space="0"/>
            </w:tcBorders>
          </w:tcPr>
          <w:p>
            <w:pPr>
              <w:pStyle w:val="3"/>
              <w:rPr>
                <w:rFonts w:ascii="Times New Roman" w:hAnsi="Times New Roman" w:cs="Times New Roman"/>
                <w:color w:val="000000"/>
                <w:sz w:val="24"/>
                <w:szCs w:val="24"/>
              </w:rPr>
            </w:pPr>
            <w:bookmarkStart w:id="135" w:name="_Toc118748499"/>
            <w:bookmarkStart w:id="136" w:name="_Toc118748424"/>
            <w:r>
              <w:rPr>
                <w:rFonts w:ascii="Times New Roman" w:hAnsi="Times New Roman" w:cs="Times New Roman"/>
                <w:color w:val="000000"/>
                <w:sz w:val="24"/>
                <w:szCs w:val="24"/>
              </w:rPr>
              <w:t>W3</w:t>
            </w:r>
            <w:bookmarkEnd w:id="135"/>
            <w:bookmarkEnd w:id="136"/>
          </w:p>
        </w:tc>
        <w:tc>
          <w:tcPr>
            <w:tcW w:w="518" w:type="dxa"/>
            <w:tcBorders>
              <w:left w:val="single" w:color="auto" w:sz="4" w:space="0"/>
              <w:bottom w:val="single" w:color="auto" w:sz="4" w:space="0"/>
              <w:right w:val="single" w:color="auto" w:sz="4" w:space="0"/>
            </w:tcBorders>
          </w:tcPr>
          <w:p>
            <w:pPr>
              <w:pStyle w:val="3"/>
              <w:rPr>
                <w:rFonts w:ascii="Times New Roman" w:hAnsi="Times New Roman" w:cs="Times New Roman"/>
                <w:color w:val="000000"/>
                <w:sz w:val="24"/>
                <w:szCs w:val="24"/>
              </w:rPr>
            </w:pPr>
            <w:bookmarkStart w:id="137" w:name="_Toc118748500"/>
            <w:bookmarkStart w:id="138" w:name="_Toc118748425"/>
            <w:r>
              <w:rPr>
                <w:rFonts w:ascii="Times New Roman" w:hAnsi="Times New Roman" w:cs="Times New Roman"/>
                <w:color w:val="000000"/>
                <w:sz w:val="24"/>
                <w:szCs w:val="24"/>
              </w:rPr>
              <w:t>W4</w:t>
            </w:r>
            <w:bookmarkEnd w:id="137"/>
            <w:bookmarkEnd w:id="138"/>
          </w:p>
        </w:tc>
      </w:tr>
    </w:tbl>
    <w:p>
      <w:pPr>
        <w:pStyle w:val="3"/>
        <w:rPr>
          <w:rFonts w:ascii="Times New Roman" w:hAnsi="Times New Roman" w:cs="Times New Roman"/>
          <w:b/>
          <w:bCs/>
          <w:color w:val="000000"/>
          <w:sz w:val="32"/>
          <w:szCs w:val="32"/>
        </w:rPr>
      </w:pPr>
    </w:p>
    <w:p>
      <w:pPr>
        <w:pStyle w:val="3"/>
        <w:rPr>
          <w:rFonts w:ascii="Times New Roman" w:hAnsi="Times New Roman" w:cs="Times New Roman"/>
          <w:b/>
          <w:bCs/>
          <w:color w:val="000000"/>
          <w:sz w:val="32"/>
          <w:szCs w:val="32"/>
        </w:rPr>
      </w:pPr>
    </w:p>
    <w:p>
      <w:pPr>
        <w:pStyle w:val="3"/>
        <w:rPr>
          <w:rFonts w:ascii="Times New Roman" w:hAnsi="Times New Roman" w:cs="Times New Roman"/>
          <w:b/>
          <w:bCs/>
          <w:color w:val="000000"/>
          <w:sz w:val="32"/>
          <w:szCs w:val="32"/>
        </w:rPr>
      </w:pPr>
    </w:p>
    <w:p>
      <w:pPr>
        <w:pStyle w:val="3"/>
        <w:rPr>
          <w:rFonts w:ascii="Times New Roman" w:hAnsi="Times New Roman" w:cs="Times New Roman"/>
          <w:b/>
          <w:bCs/>
          <w:color w:val="000000"/>
          <w:sz w:val="32"/>
          <w:szCs w:val="32"/>
        </w:rPr>
      </w:pPr>
      <w:bookmarkStart w:id="139" w:name="_Toc118748501"/>
      <w:bookmarkStart w:id="140" w:name="_Toc118748426"/>
      <w:r>
        <w:rPr>
          <w:rFonts w:ascii="Times New Roman" w:hAnsi="Times New Roman" w:cs="Times New Roman"/>
          <w:b/>
          <w:bCs/>
          <w:color w:val="000000"/>
          <w:sz w:val="32"/>
          <w:szCs w:val="32"/>
        </w:rPr>
        <w:t>2.7 Cost Estimation</w:t>
      </w:r>
      <w:bookmarkEnd w:id="96"/>
      <w:bookmarkEnd w:id="97"/>
      <w:bookmarkEnd w:id="98"/>
      <w:bookmarkEnd w:id="139"/>
      <w:bookmarkEnd w:id="140"/>
    </w:p>
    <w:p>
      <w:pPr>
        <w:jc w:val="both"/>
        <w:rPr>
          <w:rFonts w:ascii="Times New Roman" w:hAnsi="Times New Roman"/>
          <w:color w:val="000000"/>
          <w:sz w:val="24"/>
          <w:szCs w:val="24"/>
        </w:rPr>
      </w:pPr>
    </w:p>
    <w:p>
      <w:pPr>
        <w:rPr>
          <w:rFonts w:ascii="Times New Roman" w:hAnsi="Times New Roman"/>
          <w:color w:val="000000"/>
          <w:sz w:val="24"/>
          <w:szCs w:val="24"/>
        </w:rPr>
      </w:pPr>
      <w:r>
        <w:rPr>
          <w:rFonts w:ascii="Times New Roman" w:hAnsi="Times New Roman"/>
          <w:color w:val="000000"/>
          <w:sz w:val="24"/>
          <w:szCs w:val="24"/>
        </w:rPr>
        <w:t xml:space="preserve">   Effective software project estimation is one of the challenging and important activities </w:t>
      </w:r>
    </w:p>
    <w:p>
      <w:pPr>
        <w:rPr>
          <w:rFonts w:ascii="Times New Roman" w:hAnsi="Times New Roman"/>
          <w:color w:val="000000"/>
          <w:sz w:val="24"/>
          <w:szCs w:val="24"/>
        </w:rPr>
      </w:pPr>
      <w:r>
        <w:rPr>
          <w:rFonts w:ascii="Times New Roman" w:hAnsi="Times New Roman"/>
          <w:color w:val="000000"/>
          <w:sz w:val="24"/>
          <w:szCs w:val="24"/>
        </w:rPr>
        <w:t xml:space="preserve">in software development. Proper project planning and control is not possible without sound and reliable estimate. </w:t>
      </w:r>
    </w:p>
    <w:p>
      <w:pPr>
        <w:rPr>
          <w:rFonts w:ascii="Times New Roman" w:hAnsi="Times New Roman"/>
          <w:color w:val="000000"/>
          <w:sz w:val="24"/>
          <w:szCs w:val="24"/>
        </w:rPr>
      </w:pPr>
    </w:p>
    <w:p>
      <w:pPr>
        <w:rPr>
          <w:rFonts w:ascii="Times New Roman" w:hAnsi="Times New Roman"/>
          <w:color w:val="000000"/>
          <w:sz w:val="24"/>
          <w:szCs w:val="24"/>
        </w:rPr>
      </w:pPr>
      <w:r>
        <w:rPr>
          <w:rFonts w:ascii="Times New Roman" w:hAnsi="Times New Roman"/>
          <w:color w:val="000000"/>
          <w:sz w:val="24"/>
          <w:szCs w:val="24"/>
        </w:rPr>
        <w:t xml:space="preserve">The four basic steps in software project estimation are: </w:t>
      </w:r>
    </w:p>
    <w:p>
      <w:pPr>
        <w:rPr>
          <w:rFonts w:ascii="Times New Roman" w:hAnsi="Times New Roman"/>
          <w:color w:val="000000"/>
          <w:sz w:val="24"/>
          <w:szCs w:val="24"/>
        </w:rPr>
      </w:pPr>
    </w:p>
    <w:p>
      <w:pPr>
        <w:rPr>
          <w:rFonts w:ascii="Times New Roman" w:hAnsi="Times New Roman"/>
          <w:color w:val="000000"/>
          <w:sz w:val="24"/>
          <w:szCs w:val="24"/>
        </w:rPr>
      </w:pPr>
      <w:r>
        <w:rPr>
          <w:rFonts w:ascii="Times New Roman" w:hAnsi="Times New Roman"/>
          <w:color w:val="000000"/>
          <w:sz w:val="24"/>
          <w:szCs w:val="24"/>
        </w:rPr>
        <w:t xml:space="preserve">a. Estimate the size of development product. The units of measure are lines of code (LOC) and function point (FP). </w:t>
      </w:r>
    </w:p>
    <w:p>
      <w:pPr>
        <w:rPr>
          <w:rFonts w:ascii="Times New Roman" w:hAnsi="Times New Roman"/>
          <w:color w:val="000000"/>
          <w:sz w:val="24"/>
          <w:szCs w:val="24"/>
        </w:rPr>
      </w:pPr>
    </w:p>
    <w:p>
      <w:pPr>
        <w:rPr>
          <w:rFonts w:ascii="Times New Roman" w:hAnsi="Times New Roman"/>
          <w:color w:val="000000"/>
          <w:sz w:val="24"/>
          <w:szCs w:val="24"/>
        </w:rPr>
      </w:pPr>
      <w:r>
        <w:rPr>
          <w:rFonts w:ascii="Times New Roman" w:hAnsi="Times New Roman"/>
          <w:color w:val="000000"/>
          <w:sz w:val="24"/>
          <w:szCs w:val="24"/>
        </w:rPr>
        <w:t xml:space="preserve">b. Estimate the effort in person-months or person-hours. </w:t>
      </w:r>
    </w:p>
    <w:p>
      <w:pPr>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c. Estimate the schedule in calendar months.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d. Estimate the project cost in rupees. </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Estimated Cost For Development </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This system comes under “Object Oriented” approach, because Python is used which is an object oriented language and also it is used as front end.</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drawing>
          <wp:inline distT="0" distB="0" distL="0" distR="0">
            <wp:extent cx="5173980" cy="2468880"/>
            <wp:effectExtent l="0" t="0" r="0" b="0"/>
            <wp:docPr id="1033" name="Picture 5"/>
            <wp:cNvGraphicFramePr/>
            <a:graphic xmlns:a="http://schemas.openxmlformats.org/drawingml/2006/main">
              <a:graphicData uri="http://schemas.openxmlformats.org/drawingml/2006/picture">
                <pic:pic xmlns:pic="http://schemas.openxmlformats.org/drawingml/2006/picture">
                  <pic:nvPicPr>
                    <pic:cNvPr id="1033" name="Picture 5"/>
                    <pic:cNvPicPr/>
                  </pic:nvPicPr>
                  <pic:blipFill>
                    <a:blip r:embed="rId9" cstate="print"/>
                    <a:srcRect/>
                    <a:stretch>
                      <a:fillRect/>
                    </a:stretch>
                  </pic:blipFill>
                  <pic:spPr>
                    <a:xfrm>
                      <a:off x="0" y="0"/>
                      <a:ext cx="5173980" cy="2468880"/>
                    </a:xfrm>
                    <a:prstGeom prst="rect">
                      <a:avLst/>
                    </a:prstGeom>
                    <a:ln>
                      <a:noFill/>
                    </a:ln>
                  </pic:spPr>
                </pic:pic>
              </a:graphicData>
            </a:graphic>
          </wp:inline>
        </w:drawing>
      </w:r>
    </w:p>
    <w:p>
      <w:pPr>
        <w:pStyle w:val="2"/>
        <w:jc w:val="both"/>
        <w:rPr>
          <w:rFonts w:ascii="Times New Roman" w:hAnsi="Times New Roman" w:cs="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 xml:space="preserve">Basic COCOMO </w:t>
      </w:r>
    </w:p>
    <w:p>
      <w:pPr>
        <w:jc w:val="both"/>
        <w:rPr>
          <w:rFonts w:ascii="Times New Roman" w:hAnsi="Times New Roman"/>
          <w:color w:val="000000"/>
          <w:sz w:val="24"/>
          <w:szCs w:val="24"/>
        </w:rPr>
      </w:pPr>
      <w:r>
        <w:rPr>
          <w:rFonts w:ascii="Times New Roman" w:hAnsi="Times New Roman"/>
          <w:color w:val="000000"/>
          <w:sz w:val="24"/>
          <w:szCs w:val="24"/>
        </w:rPr>
        <w:t xml:space="preserve">Basic COCOMO computes software development effort (and cost) as a function of </w:t>
      </w:r>
    </w:p>
    <w:p>
      <w:pPr>
        <w:jc w:val="both"/>
        <w:rPr>
          <w:rFonts w:ascii="Times New Roman" w:hAnsi="Times New Roman"/>
          <w:color w:val="000000"/>
          <w:sz w:val="24"/>
          <w:szCs w:val="24"/>
        </w:rPr>
      </w:pPr>
      <w:r>
        <w:rPr>
          <w:rFonts w:ascii="Times New Roman" w:hAnsi="Times New Roman"/>
          <w:color w:val="000000"/>
          <w:sz w:val="24"/>
          <w:szCs w:val="24"/>
        </w:rPr>
        <w:t xml:space="preserve">program size. Program size is expressed in estimated thousands of source lines of code (SLOC) COCOMO applies to three classes of software projects: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Organic projects - "small" teams with "good" experience working with "less than rigid" requirements.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Semi-detached projects - "medium" teams with mixed experience working with a mix of rigid and less than rigid requirements.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Embedded projects - developed within a set of "tight" constraints. It is also combination of organic and semi-detached projects.(hardware, software, operational, ...)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The basic COCOMO equations take the form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1. Effort Applied (E) = ab (KLOC)bb [ man-months ]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2. Development Time (D) = cb (Effort Applied)db [months]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3. Average staff = ( Effort)/(development time )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4. productivity = ( kloc) /Effort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where, KLOC is the estimated number of delivered lines (expressed in thousands ) of code for project. The coefficients ab, bb, cb and db are given in the following table: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drawing>
          <wp:inline distT="0" distB="0" distL="0" distR="0">
            <wp:extent cx="4716780" cy="2865120"/>
            <wp:effectExtent l="0" t="0" r="0" b="0"/>
            <wp:docPr id="1034" name="Picture 4"/>
            <wp:cNvGraphicFramePr/>
            <a:graphic xmlns:a="http://schemas.openxmlformats.org/drawingml/2006/main">
              <a:graphicData uri="http://schemas.openxmlformats.org/drawingml/2006/picture">
                <pic:pic xmlns:pic="http://schemas.openxmlformats.org/drawingml/2006/picture">
                  <pic:nvPicPr>
                    <pic:cNvPr id="1034" name="Picture 4"/>
                    <pic:cNvPicPr/>
                  </pic:nvPicPr>
                  <pic:blipFill>
                    <a:blip r:embed="rId10" cstate="print"/>
                    <a:srcRect/>
                    <a:stretch>
                      <a:fillRect/>
                    </a:stretch>
                  </pic:blipFill>
                  <pic:spPr>
                    <a:xfrm>
                      <a:off x="0" y="0"/>
                      <a:ext cx="4716780" cy="2865120"/>
                    </a:xfrm>
                    <a:prstGeom prst="rect">
                      <a:avLst/>
                    </a:prstGeom>
                    <a:ln>
                      <a:noFill/>
                    </a:ln>
                  </pic:spPr>
                </pic:pic>
              </a:graphicData>
            </a:graphic>
          </wp:inline>
        </w:drawing>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Basic COCOMO is good for quick estimate of software costs. However it does not account for differences in hardware constraints, personnel quality and experience, use of modern tools and techniques, and so on.</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Temporary Estimations using COCOMO model:</w:t>
      </w:r>
    </w:p>
    <w:p>
      <w:pPr>
        <w:jc w:val="both"/>
        <w:rPr>
          <w:rFonts w:ascii="Times New Roman" w:hAnsi="Times New Roman"/>
          <w:color w:val="000000"/>
          <w:sz w:val="24"/>
          <w:szCs w:val="24"/>
        </w:rPr>
      </w:pPr>
      <w:r>
        <w:rPr>
          <w:rFonts w:ascii="Times New Roman" w:hAnsi="Times New Roman"/>
          <w:color w:val="000000"/>
          <w:sz w:val="24"/>
          <w:szCs w:val="24"/>
        </w:rPr>
        <w:t>1) Efforts:</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Effort=a(kloc)b</w:t>
      </w: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both"/>
        <w:rPr>
          <w:rFonts w:ascii="Times New Roman" w:hAnsi="Times New Roman"/>
          <w:color w:val="000000"/>
          <w:sz w:val="24"/>
          <w:szCs w:val="24"/>
        </w:rPr>
      </w:pPr>
    </w:p>
    <w:p>
      <w:pPr>
        <w:jc w:val="center"/>
        <w:rPr>
          <w:rFonts w:ascii="Times New Roman" w:hAnsi="Times New Roman"/>
          <w:color w:val="000000"/>
          <w:sz w:val="24"/>
          <w:szCs w:val="24"/>
        </w:rPr>
      </w:pPr>
      <w:r>
        <w:rPr>
          <w:rFonts w:ascii="Times New Roman" w:hAnsi="Times New Roman"/>
          <w:color w:val="000000"/>
          <w:sz w:val="24"/>
          <w:szCs w:val="24"/>
        </w:rPr>
        <w:drawing>
          <wp:inline distT="0" distB="0" distL="0" distR="0">
            <wp:extent cx="5392420" cy="8229600"/>
            <wp:effectExtent l="0" t="0" r="0" b="0"/>
            <wp:docPr id="1035" name="Picture 2"/>
            <wp:cNvGraphicFramePr/>
            <a:graphic xmlns:a="http://schemas.openxmlformats.org/drawingml/2006/main">
              <a:graphicData uri="http://schemas.openxmlformats.org/drawingml/2006/picture">
                <pic:pic xmlns:pic="http://schemas.openxmlformats.org/drawingml/2006/picture">
                  <pic:nvPicPr>
                    <pic:cNvPr id="1035" name="Picture 2"/>
                    <pic:cNvPicPr/>
                  </pic:nvPicPr>
                  <pic:blipFill>
                    <a:blip r:embed="rId11" cstate="print"/>
                    <a:srcRect/>
                    <a:stretch>
                      <a:fillRect/>
                    </a:stretch>
                  </pic:blipFill>
                  <pic:spPr>
                    <a:xfrm>
                      <a:off x="0" y="0"/>
                      <a:ext cx="5392420" cy="8229600"/>
                    </a:xfrm>
                    <a:prstGeom prst="rect">
                      <a:avLst/>
                    </a:prstGeom>
                    <a:ln>
                      <a:noFill/>
                    </a:ln>
                  </pic:spPr>
                </pic:pic>
              </a:graphicData>
            </a:graphic>
          </wp:inline>
        </w:drawing>
      </w:r>
    </w:p>
    <w:p>
      <w:pPr>
        <w:jc w:val="center"/>
        <w:rPr>
          <w:rStyle w:val="26"/>
          <w:rFonts w:ascii="Times New Roman" w:hAnsi="Times New Roman" w:cs="Times New Roman"/>
          <w:b/>
          <w:bCs/>
          <w:color w:val="000000"/>
          <w:sz w:val="48"/>
          <w:szCs w:val="48"/>
        </w:rPr>
      </w:pPr>
      <w:r>
        <w:rPr>
          <w:rStyle w:val="26"/>
          <w:rFonts w:hint="default" w:ascii="Times New Roman" w:hAnsi="Times New Roman" w:cs="Times New Roman"/>
          <w:b/>
          <w:bCs/>
          <w:color w:val="000000"/>
          <w:sz w:val="48"/>
          <w:szCs w:val="48"/>
          <w:lang w:val="en-US"/>
        </w:rPr>
        <w:t>An</w:t>
      </w:r>
      <w:r>
        <w:rPr>
          <w:rStyle w:val="26"/>
          <w:rFonts w:ascii="Times New Roman" w:hAnsi="Times New Roman" w:cs="Times New Roman"/>
          <w:b/>
          <w:bCs/>
          <w:color w:val="000000"/>
          <w:sz w:val="48"/>
          <w:szCs w:val="48"/>
        </w:rPr>
        <w:t>alysis</w:t>
      </w:r>
    </w:p>
    <w:p>
      <w:pPr>
        <w:jc w:val="center"/>
        <w:rPr>
          <w:rStyle w:val="26"/>
          <w:rFonts w:ascii="Times New Roman" w:hAnsi="Times New Roman" w:cs="Times New Roman"/>
          <w:b/>
          <w:bCs/>
          <w:color w:val="000000"/>
          <w:sz w:val="48"/>
          <w:szCs w:val="48"/>
        </w:rPr>
      </w:pPr>
    </w:p>
    <w:p>
      <w:pPr>
        <w:pStyle w:val="3"/>
        <w:jc w:val="both"/>
        <w:rPr>
          <w:rFonts w:ascii="Times New Roman" w:hAnsi="Times New Roman" w:eastAsia="Times New Roman" w:cs="Times New Roman"/>
          <w:b/>
          <w:bCs/>
          <w:color w:val="000000"/>
          <w:sz w:val="32"/>
          <w:szCs w:val="32"/>
          <w:lang w:eastAsia="en-US"/>
        </w:rPr>
      </w:pPr>
      <w:bookmarkStart w:id="141" w:name="_Toc118748427"/>
      <w:bookmarkStart w:id="142" w:name="_Toc118451996"/>
      <w:bookmarkStart w:id="143" w:name="_Toc118560501"/>
      <w:bookmarkStart w:id="144" w:name="_Toc118748502"/>
      <w:bookmarkStart w:id="145" w:name="_Toc118452155"/>
      <w:r>
        <w:rPr>
          <w:rFonts w:ascii="Times New Roman" w:hAnsi="Times New Roman" w:eastAsia="Times New Roman" w:cs="Times New Roman"/>
          <w:b/>
          <w:bCs/>
          <w:color w:val="000000"/>
          <w:sz w:val="32"/>
          <w:szCs w:val="32"/>
          <w:lang w:eastAsia="en-US"/>
        </w:rPr>
        <w:t>3.1 Software Requirements Specification</w:t>
      </w:r>
      <w:bookmarkEnd w:id="141"/>
      <w:bookmarkEnd w:id="142"/>
      <w:bookmarkEnd w:id="143"/>
      <w:bookmarkEnd w:id="144"/>
      <w:bookmarkEnd w:id="145"/>
    </w:p>
    <w:p>
      <w:pPr>
        <w:pStyle w:val="8"/>
        <w:spacing w:line="360" w:lineRule="auto"/>
        <w:ind w:right="1052"/>
        <w:jc w:val="both"/>
      </w:pPr>
      <w:r>
        <w:rPr>
          <w:color w:val="222222"/>
        </w:rPr>
        <w:t xml:space="preserve"> </w:t>
      </w:r>
      <w:r>
        <w:t>A Software Requirements specification (SRS) – a requirements specification for a</w:t>
      </w:r>
      <w:r>
        <w:rPr>
          <w:spacing w:val="1"/>
        </w:rPr>
        <w:t xml:space="preserve"> </w:t>
      </w:r>
      <w:r>
        <w:t>software</w:t>
      </w:r>
      <w:r>
        <w:rPr>
          <w:spacing w:val="4"/>
        </w:rPr>
        <w:t xml:space="preserve"> </w:t>
      </w:r>
      <w:r>
        <w:t>system</w:t>
      </w:r>
      <w:r>
        <w:rPr>
          <w:spacing w:val="7"/>
        </w:rPr>
        <w:t xml:space="preserve"> </w:t>
      </w:r>
      <w:r>
        <w:t>is</w:t>
      </w:r>
      <w:r>
        <w:rPr>
          <w:spacing w:val="6"/>
        </w:rPr>
        <w:t xml:space="preserve"> </w:t>
      </w:r>
      <w:r>
        <w:t>a</w:t>
      </w:r>
      <w:r>
        <w:rPr>
          <w:spacing w:val="8"/>
        </w:rPr>
        <w:t xml:space="preserve"> </w:t>
      </w:r>
      <w:r>
        <w:t>complete</w:t>
      </w:r>
      <w:r>
        <w:rPr>
          <w:spacing w:val="5"/>
        </w:rPr>
        <w:t xml:space="preserve"> </w:t>
      </w:r>
      <w:r>
        <w:t>description</w:t>
      </w:r>
      <w:r>
        <w:rPr>
          <w:spacing w:val="6"/>
        </w:rPr>
        <w:t xml:space="preserve"> </w:t>
      </w:r>
      <w:r>
        <w:t>of</w:t>
      </w:r>
      <w:r>
        <w:rPr>
          <w:spacing w:val="6"/>
        </w:rPr>
        <w:t xml:space="preserve"> </w:t>
      </w:r>
      <w:r>
        <w:t>behavior</w:t>
      </w:r>
      <w:r>
        <w:rPr>
          <w:spacing w:val="5"/>
        </w:rPr>
        <w:t xml:space="preserve"> </w:t>
      </w:r>
      <w:r>
        <w:t>of</w:t>
      </w:r>
      <w:r>
        <w:rPr>
          <w:spacing w:val="6"/>
        </w:rPr>
        <w:t xml:space="preserve"> </w:t>
      </w:r>
      <w:r>
        <w:t>a</w:t>
      </w:r>
      <w:r>
        <w:rPr>
          <w:spacing w:val="5"/>
        </w:rPr>
        <w:t xml:space="preserve"> </w:t>
      </w:r>
      <w:r>
        <w:t>system</w:t>
      </w:r>
      <w:r>
        <w:rPr>
          <w:spacing w:val="7"/>
        </w:rPr>
        <w:t xml:space="preserve"> </w:t>
      </w:r>
      <w:r>
        <w:t>to</w:t>
      </w:r>
      <w:r>
        <w:rPr>
          <w:spacing w:val="7"/>
        </w:rPr>
        <w:t xml:space="preserve"> </w:t>
      </w:r>
      <w:r>
        <w:t>be</w:t>
      </w:r>
      <w:r>
        <w:rPr>
          <w:spacing w:val="11"/>
        </w:rPr>
        <w:t xml:space="preserve"> </w:t>
      </w:r>
      <w:r>
        <w:t>developed.</w:t>
      </w:r>
      <w:r>
        <w:rPr>
          <w:spacing w:val="8"/>
        </w:rPr>
        <w:t xml:space="preserve"> </w:t>
      </w:r>
      <w:r>
        <w:t>It</w:t>
      </w:r>
      <w:r>
        <w:rPr>
          <w:spacing w:val="7"/>
        </w:rPr>
        <w:t xml:space="preserve"> </w:t>
      </w:r>
      <w:r>
        <w:t>includes</w:t>
      </w:r>
      <w:r>
        <w:rPr>
          <w:spacing w:val="-57"/>
        </w:rPr>
        <w:t xml:space="preserve"> </w:t>
      </w:r>
      <w:r>
        <w:t>a set of cases that describe all the interactions users will have with the software. In addition to</w:t>
      </w:r>
      <w:r>
        <w:rPr>
          <w:spacing w:val="1"/>
        </w:rPr>
        <w:t xml:space="preserve"> </w:t>
      </w:r>
      <w:r>
        <w:t>use</w:t>
      </w:r>
      <w:r>
        <w:rPr>
          <w:spacing w:val="26"/>
        </w:rPr>
        <w:t xml:space="preserve"> </w:t>
      </w:r>
      <w:r>
        <w:t>cases,</w:t>
      </w:r>
      <w:r>
        <w:rPr>
          <w:spacing w:val="28"/>
        </w:rPr>
        <w:t xml:space="preserve"> </w:t>
      </w:r>
      <w:r>
        <w:t>the</w:t>
      </w:r>
      <w:r>
        <w:rPr>
          <w:spacing w:val="28"/>
        </w:rPr>
        <w:t xml:space="preserve"> </w:t>
      </w:r>
      <w:r>
        <w:t>SRS</w:t>
      </w:r>
      <w:r>
        <w:rPr>
          <w:spacing w:val="29"/>
        </w:rPr>
        <w:t xml:space="preserve"> </w:t>
      </w:r>
      <w:r>
        <w:t>also</w:t>
      </w:r>
      <w:r>
        <w:rPr>
          <w:spacing w:val="28"/>
        </w:rPr>
        <w:t xml:space="preserve"> </w:t>
      </w:r>
      <w:r>
        <w:t>contains</w:t>
      </w:r>
      <w:r>
        <w:rPr>
          <w:spacing w:val="28"/>
        </w:rPr>
        <w:t xml:space="preserve"> </w:t>
      </w:r>
      <w:r>
        <w:t>non-functional</w:t>
      </w:r>
      <w:r>
        <w:rPr>
          <w:spacing w:val="30"/>
        </w:rPr>
        <w:t xml:space="preserve"> </w:t>
      </w:r>
      <w:r>
        <w:t>requirements.</w:t>
      </w:r>
      <w:r>
        <w:rPr>
          <w:spacing w:val="30"/>
        </w:rPr>
        <w:t xml:space="preserve"> </w:t>
      </w:r>
      <w:r>
        <w:t>Non-</w:t>
      </w:r>
      <w:r>
        <w:rPr>
          <w:spacing w:val="28"/>
        </w:rPr>
        <w:t xml:space="preserve"> </w:t>
      </w:r>
      <w:r>
        <w:t>functional</w:t>
      </w:r>
      <w:r>
        <w:rPr>
          <w:spacing w:val="29"/>
        </w:rPr>
        <w:t xml:space="preserve"> </w:t>
      </w:r>
      <w:r>
        <w:t>requirements</w:t>
      </w:r>
      <w:r>
        <w:rPr>
          <w:spacing w:val="-58"/>
        </w:rPr>
        <w:t xml:space="preserve"> </w:t>
      </w:r>
      <w:r>
        <w:t>are</w:t>
      </w:r>
      <w:r>
        <w:rPr>
          <w:spacing w:val="1"/>
        </w:rPr>
        <w:t xml:space="preserve"> </w:t>
      </w:r>
      <w:r>
        <w:t>requirements</w:t>
      </w:r>
      <w:r>
        <w:rPr>
          <w:spacing w:val="1"/>
        </w:rPr>
        <w:t xml:space="preserve"> </w:t>
      </w:r>
      <w:r>
        <w:t>which</w:t>
      </w:r>
      <w:r>
        <w:rPr>
          <w:spacing w:val="1"/>
        </w:rPr>
        <w:t xml:space="preserve"> </w:t>
      </w:r>
      <w:r>
        <w:t>impose</w:t>
      </w:r>
      <w:r>
        <w:rPr>
          <w:spacing w:val="1"/>
        </w:rPr>
        <w:t xml:space="preserve"> </w:t>
      </w:r>
      <w:r>
        <w:t>constraints</w:t>
      </w:r>
      <w:r>
        <w:rPr>
          <w:spacing w:val="1"/>
        </w:rPr>
        <w:t xml:space="preserve"> </w:t>
      </w:r>
      <w:r>
        <w:t>on</w:t>
      </w:r>
      <w:r>
        <w:rPr>
          <w:spacing w:val="1"/>
        </w:rPr>
        <w:t xml:space="preserve"> </w:t>
      </w:r>
      <w:r>
        <w:t>the</w:t>
      </w:r>
      <w:r>
        <w:rPr>
          <w:spacing w:val="1"/>
        </w:rPr>
        <w:t xml:space="preserve"> </w:t>
      </w:r>
      <w:r>
        <w:t>design</w:t>
      </w:r>
      <w:r>
        <w:rPr>
          <w:spacing w:val="1"/>
        </w:rPr>
        <w:t xml:space="preserve"> </w:t>
      </w:r>
      <w:r>
        <w:t>or implementation</w:t>
      </w:r>
      <w:r>
        <w:rPr>
          <w:spacing w:val="1"/>
        </w:rPr>
        <w:t xml:space="preserve"> </w:t>
      </w:r>
      <w:r>
        <w:t>(such</w:t>
      </w:r>
      <w:r>
        <w:rPr>
          <w:spacing w:val="1"/>
        </w:rPr>
        <w:t xml:space="preserve"> </w:t>
      </w:r>
      <w:r>
        <w:t>as</w:t>
      </w:r>
      <w:r>
        <w:rPr>
          <w:spacing w:val="1"/>
        </w:rPr>
        <w:t xml:space="preserve"> </w:t>
      </w:r>
      <w:r>
        <w:t>performance</w:t>
      </w:r>
      <w:r>
        <w:rPr>
          <w:spacing w:val="1"/>
        </w:rPr>
        <w:t xml:space="preserve"> </w:t>
      </w:r>
      <w:r>
        <w:t>engineering</w:t>
      </w:r>
      <w:r>
        <w:rPr>
          <w:spacing w:val="1"/>
        </w:rPr>
        <w:t xml:space="preserve"> </w:t>
      </w:r>
      <w:r>
        <w:t>requirements,</w:t>
      </w:r>
      <w:r>
        <w:rPr>
          <w:spacing w:val="1"/>
        </w:rPr>
        <w:t xml:space="preserve"> </w:t>
      </w:r>
      <w:r>
        <w:t>quality</w:t>
      </w:r>
      <w:r>
        <w:rPr>
          <w:spacing w:val="1"/>
        </w:rPr>
        <w:t xml:space="preserve"> </w:t>
      </w:r>
      <w:r>
        <w:t>standards,</w:t>
      </w:r>
      <w:r>
        <w:rPr>
          <w:spacing w:val="1"/>
        </w:rPr>
        <w:t xml:space="preserve"> </w:t>
      </w:r>
      <w:r>
        <w:t>or</w:t>
      </w:r>
      <w:r>
        <w:rPr>
          <w:spacing w:val="1"/>
        </w:rPr>
        <w:t xml:space="preserve"> </w:t>
      </w:r>
      <w:r>
        <w:t>design</w:t>
      </w:r>
      <w:r>
        <w:rPr>
          <w:spacing w:val="1"/>
        </w:rPr>
        <w:t xml:space="preserve"> </w:t>
      </w:r>
      <w:r>
        <w:t>constraints).</w:t>
      </w:r>
      <w:r>
        <w:rPr>
          <w:spacing w:val="1"/>
        </w:rPr>
        <w:t xml:space="preserve"> </w:t>
      </w:r>
      <w:r>
        <w:t>System</w:t>
      </w:r>
      <w:r>
        <w:rPr>
          <w:spacing w:val="1"/>
        </w:rPr>
        <w:t xml:space="preserve"> </w:t>
      </w:r>
      <w:r>
        <w:t>Requirements Specification It is a collection of information that embodies the requirements of</w:t>
      </w:r>
      <w:r>
        <w:rPr>
          <w:spacing w:val="1"/>
        </w:rPr>
        <w:t xml:space="preserve"> </w:t>
      </w:r>
      <w:r>
        <w:t>a system. A business analyst, sometimes titled system analyst, is responsible for analyzing the</w:t>
      </w:r>
      <w:r>
        <w:rPr>
          <w:spacing w:val="1"/>
        </w:rPr>
        <w:t xml:space="preserve"> </w:t>
      </w:r>
      <w:r>
        <w:t>business needs of their clients and stakeholders to help identify business problems and propose</w:t>
      </w:r>
      <w:r>
        <w:rPr>
          <w:spacing w:val="1"/>
        </w:rPr>
        <w:t xml:space="preserve"> </w:t>
      </w:r>
      <w:r>
        <w:t>solutions.</w:t>
      </w:r>
      <w:r>
        <w:rPr>
          <w:spacing w:val="-1"/>
        </w:rPr>
        <w:t xml:space="preserve"> </w:t>
      </w:r>
      <w:r>
        <w:t>Projects are</w:t>
      </w:r>
      <w:r>
        <w:rPr>
          <w:spacing w:val="-1"/>
        </w:rPr>
        <w:t xml:space="preserve"> </w:t>
      </w:r>
      <w:r>
        <w:t>subject to three</w:t>
      </w:r>
      <w:r>
        <w:rPr>
          <w:spacing w:val="-1"/>
        </w:rPr>
        <w:t xml:space="preserve"> </w:t>
      </w:r>
      <w:r>
        <w:t>sorts</w:t>
      </w:r>
      <w:r>
        <w:rPr>
          <w:spacing w:val="2"/>
        </w:rPr>
        <w:t xml:space="preserve"> </w:t>
      </w:r>
      <w:r>
        <w:t>of</w:t>
      </w:r>
      <w:r>
        <w:rPr>
          <w:spacing w:val="-2"/>
        </w:rPr>
        <w:t xml:space="preserve"> </w:t>
      </w:r>
      <w:r>
        <w:t>require</w:t>
      </w:r>
      <w:r>
        <w:rPr>
          <w:spacing w:val="-2"/>
        </w:rPr>
        <w:t xml:space="preserve"> </w:t>
      </w:r>
      <w:r>
        <w:t>elements.</w:t>
      </w:r>
    </w:p>
    <w:p>
      <w:pPr>
        <w:pStyle w:val="8"/>
        <w:jc w:val="both"/>
      </w:pPr>
    </w:p>
    <w:p>
      <w:pPr>
        <w:pStyle w:val="8"/>
        <w:spacing w:before="5"/>
        <w:jc w:val="both"/>
      </w:pPr>
    </w:p>
    <w:p>
      <w:pPr>
        <w:pStyle w:val="20"/>
        <w:widowControl w:val="0"/>
        <w:numPr>
          <w:ilvl w:val="0"/>
          <w:numId w:val="14"/>
        </w:numPr>
        <w:tabs>
          <w:tab w:val="left" w:pos="1541"/>
        </w:tabs>
        <w:autoSpaceDE w:val="0"/>
        <w:autoSpaceDN w:val="0"/>
        <w:spacing w:line="348" w:lineRule="auto"/>
        <w:ind w:right="1053"/>
        <w:jc w:val="both"/>
        <w:rPr>
          <w:rFonts w:ascii="Times New Roman" w:hAnsi="Times New Roman"/>
          <w:sz w:val="24"/>
          <w:szCs w:val="24"/>
        </w:rPr>
      </w:pPr>
      <w:r>
        <w:rPr>
          <w:rFonts w:ascii="Times New Roman" w:hAnsi="Times New Roman"/>
          <w:sz w:val="24"/>
          <w:szCs w:val="24"/>
        </w:rPr>
        <w:t>Business requirements describe in business terms what must be delivered or accomplished</w:t>
      </w:r>
      <w:r>
        <w:rPr>
          <w:rFonts w:ascii="Times New Roman" w:hAnsi="Times New Roman"/>
          <w:spacing w:val="-57"/>
          <w:sz w:val="24"/>
          <w:szCs w:val="24"/>
        </w:rPr>
        <w:t xml:space="preserve"> </w:t>
      </w:r>
      <w:r>
        <w:rPr>
          <w:rFonts w:ascii="Times New Roman" w:hAnsi="Times New Roman"/>
          <w:sz w:val="24"/>
          <w:szCs w:val="24"/>
        </w:rPr>
        <w:t>to provide</w:t>
      </w:r>
      <w:r>
        <w:rPr>
          <w:rFonts w:ascii="Times New Roman" w:hAnsi="Times New Roman"/>
          <w:spacing w:val="-2"/>
          <w:sz w:val="24"/>
          <w:szCs w:val="24"/>
        </w:rPr>
        <w:t xml:space="preserve"> </w:t>
      </w:r>
      <w:r>
        <w:rPr>
          <w:rFonts w:ascii="Times New Roman" w:hAnsi="Times New Roman"/>
          <w:sz w:val="24"/>
          <w:szCs w:val="24"/>
        </w:rPr>
        <w:t>value.</w:t>
      </w:r>
    </w:p>
    <w:p>
      <w:pPr>
        <w:pStyle w:val="20"/>
        <w:widowControl w:val="0"/>
        <w:numPr>
          <w:ilvl w:val="0"/>
          <w:numId w:val="14"/>
        </w:numPr>
        <w:tabs>
          <w:tab w:val="left" w:pos="1541"/>
        </w:tabs>
        <w:autoSpaceDE w:val="0"/>
        <w:autoSpaceDN w:val="0"/>
        <w:spacing w:before="13" w:line="348" w:lineRule="auto"/>
        <w:ind w:right="1050"/>
        <w:jc w:val="both"/>
        <w:rPr>
          <w:rFonts w:ascii="Times New Roman" w:hAnsi="Times New Roman"/>
          <w:sz w:val="24"/>
          <w:szCs w:val="24"/>
        </w:rPr>
      </w:pPr>
      <w:r>
        <w:rPr>
          <w:rFonts w:ascii="Times New Roman" w:hAnsi="Times New Roman"/>
          <w:spacing w:val="-1"/>
          <w:sz w:val="24"/>
          <w:szCs w:val="24"/>
        </w:rPr>
        <w:t xml:space="preserve">Product requirements </w:t>
      </w:r>
      <w:r>
        <w:rPr>
          <w:rFonts w:ascii="Times New Roman" w:hAnsi="Times New Roman"/>
          <w:sz w:val="24"/>
          <w:szCs w:val="24"/>
        </w:rPr>
        <w:t>describe properties of a system or product (which could be one of</w:t>
      </w:r>
      <w:r>
        <w:rPr>
          <w:rFonts w:ascii="Times New Roman" w:hAnsi="Times New Roman"/>
          <w:spacing w:val="1"/>
          <w:sz w:val="24"/>
          <w:szCs w:val="24"/>
        </w:rPr>
        <w:t xml:space="preserve"> </w:t>
      </w:r>
      <w:r>
        <w:rPr>
          <w:rFonts w:ascii="Times New Roman" w:hAnsi="Times New Roman"/>
          <w:sz w:val="24"/>
          <w:szCs w:val="24"/>
        </w:rPr>
        <w:t>several</w:t>
      </w:r>
      <w:r>
        <w:rPr>
          <w:rFonts w:ascii="Times New Roman" w:hAnsi="Times New Roman"/>
          <w:spacing w:val="4"/>
          <w:sz w:val="24"/>
          <w:szCs w:val="24"/>
        </w:rPr>
        <w:t xml:space="preserve"> </w:t>
      </w:r>
      <w:r>
        <w:rPr>
          <w:rFonts w:ascii="Times New Roman" w:hAnsi="Times New Roman"/>
          <w:sz w:val="24"/>
          <w:szCs w:val="24"/>
        </w:rPr>
        <w:t>ways to</w:t>
      </w:r>
      <w:r>
        <w:rPr>
          <w:rFonts w:ascii="Times New Roman" w:hAnsi="Times New Roman"/>
          <w:spacing w:val="2"/>
          <w:sz w:val="24"/>
          <w:szCs w:val="24"/>
        </w:rPr>
        <w:t xml:space="preserve"> </w:t>
      </w:r>
      <w:r>
        <w:rPr>
          <w:rFonts w:ascii="Times New Roman" w:hAnsi="Times New Roman"/>
          <w:sz w:val="24"/>
          <w:szCs w:val="24"/>
        </w:rPr>
        <w:t>accomplish</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set of business requirements.)</w:t>
      </w:r>
    </w:p>
    <w:p>
      <w:pPr>
        <w:pStyle w:val="20"/>
        <w:widowControl w:val="0"/>
        <w:numPr>
          <w:ilvl w:val="0"/>
          <w:numId w:val="14"/>
        </w:numPr>
        <w:tabs>
          <w:tab w:val="left" w:pos="1541"/>
        </w:tabs>
        <w:autoSpaceDE w:val="0"/>
        <w:autoSpaceDN w:val="0"/>
        <w:spacing w:before="15" w:line="352" w:lineRule="auto"/>
        <w:ind w:right="1051"/>
        <w:jc w:val="both"/>
        <w:rPr>
          <w:rFonts w:ascii="Times New Roman" w:hAnsi="Times New Roman"/>
          <w:sz w:val="24"/>
          <w:szCs w:val="24"/>
        </w:rPr>
      </w:pPr>
      <w:r>
        <w:rPr>
          <w:rFonts w:ascii="Times New Roman" w:hAnsi="Times New Roman"/>
          <w:sz w:val="24"/>
          <w:szCs w:val="24"/>
        </w:rPr>
        <w:t>Process requirements describe activities performed by the developing organization. For</w:t>
      </w:r>
      <w:r>
        <w:rPr>
          <w:rFonts w:ascii="Times New Roman" w:hAnsi="Times New Roman"/>
          <w:spacing w:val="1"/>
          <w:sz w:val="24"/>
          <w:szCs w:val="24"/>
        </w:rPr>
        <w:t xml:space="preserve"> </w:t>
      </w:r>
      <w:r>
        <w:rPr>
          <w:rFonts w:ascii="Times New Roman" w:hAnsi="Times New Roman"/>
          <w:spacing w:val="-1"/>
          <w:sz w:val="24"/>
          <w:szCs w:val="24"/>
        </w:rPr>
        <w:t xml:space="preserve">instance, </w:t>
      </w:r>
      <w:r>
        <w:rPr>
          <w:rFonts w:ascii="Times New Roman" w:hAnsi="Times New Roman"/>
          <w:sz w:val="24"/>
          <w:szCs w:val="24"/>
        </w:rPr>
        <w:t>process requirements could specify methodologies that must be followed, and</w:t>
      </w:r>
      <w:r>
        <w:rPr>
          <w:rFonts w:ascii="Times New Roman" w:hAnsi="Times New Roman"/>
          <w:spacing w:val="1"/>
          <w:sz w:val="24"/>
          <w:szCs w:val="24"/>
        </w:rPr>
        <w:t xml:space="preserve"> </w:t>
      </w:r>
      <w:r>
        <w:rPr>
          <w:rFonts w:ascii="Times New Roman" w:hAnsi="Times New Roman"/>
          <w:sz w:val="24"/>
          <w:szCs w:val="24"/>
        </w:rPr>
        <w:t>constraints</w:t>
      </w:r>
      <w:r>
        <w:rPr>
          <w:rFonts w:ascii="Times New Roman" w:hAnsi="Times New Roman"/>
          <w:spacing w:val="-1"/>
          <w:sz w:val="24"/>
          <w:szCs w:val="24"/>
        </w:rPr>
        <w:t xml:space="preserve"> </w:t>
      </w:r>
      <w:r>
        <w:rPr>
          <w:rFonts w:ascii="Times New Roman" w:hAnsi="Times New Roman"/>
          <w:sz w:val="24"/>
          <w:szCs w:val="24"/>
        </w:rPr>
        <w:t>that the organization must</w:t>
      </w:r>
      <w:r>
        <w:rPr>
          <w:rFonts w:ascii="Times New Roman" w:hAnsi="Times New Roman"/>
          <w:spacing w:val="1"/>
          <w:sz w:val="24"/>
          <w:szCs w:val="24"/>
        </w:rPr>
        <w:t xml:space="preserve"> </w:t>
      </w:r>
      <w:r>
        <w:rPr>
          <w:rFonts w:ascii="Times New Roman" w:hAnsi="Times New Roman"/>
          <w:sz w:val="24"/>
          <w:szCs w:val="24"/>
        </w:rPr>
        <w:t>obey.</w:t>
      </w:r>
    </w:p>
    <w:p>
      <w:pPr>
        <w:pStyle w:val="8"/>
        <w:jc w:val="both"/>
      </w:pPr>
    </w:p>
    <w:p>
      <w:pPr>
        <w:pStyle w:val="8"/>
        <w:spacing w:before="6"/>
        <w:jc w:val="both"/>
      </w:pPr>
    </w:p>
    <w:p>
      <w:pPr>
        <w:pStyle w:val="8"/>
        <w:spacing w:line="360" w:lineRule="auto"/>
        <w:ind w:right="1052"/>
        <w:jc w:val="both"/>
      </w:pPr>
      <w:r>
        <w:t>Product</w:t>
      </w:r>
      <w:r>
        <w:rPr>
          <w:spacing w:val="1"/>
        </w:rPr>
        <w:t xml:space="preserve"> </w:t>
      </w:r>
      <w:r>
        <w:t>and</w:t>
      </w:r>
      <w:r>
        <w:rPr>
          <w:spacing w:val="1"/>
        </w:rPr>
        <w:t xml:space="preserve"> </w:t>
      </w:r>
      <w:r>
        <w:t>process</w:t>
      </w:r>
      <w:r>
        <w:rPr>
          <w:spacing w:val="1"/>
        </w:rPr>
        <w:t xml:space="preserve"> </w:t>
      </w:r>
      <w:r>
        <w:t>requirements</w:t>
      </w:r>
      <w:r>
        <w:rPr>
          <w:spacing w:val="1"/>
        </w:rPr>
        <w:t xml:space="preserve"> </w:t>
      </w:r>
      <w:r>
        <w:t>are</w:t>
      </w:r>
      <w:r>
        <w:rPr>
          <w:spacing w:val="1"/>
        </w:rPr>
        <w:t xml:space="preserve"> </w:t>
      </w:r>
      <w:r>
        <w:t>closely</w:t>
      </w:r>
      <w:r>
        <w:rPr>
          <w:spacing w:val="1"/>
        </w:rPr>
        <w:t xml:space="preserve"> </w:t>
      </w:r>
      <w:r>
        <w:t>linked.</w:t>
      </w:r>
      <w:r>
        <w:rPr>
          <w:spacing w:val="1"/>
        </w:rPr>
        <w:t xml:space="preserve"> </w:t>
      </w:r>
      <w:r>
        <w:t>Process</w:t>
      </w:r>
      <w:r>
        <w:rPr>
          <w:spacing w:val="1"/>
        </w:rPr>
        <w:t xml:space="preserve"> </w:t>
      </w:r>
      <w:r>
        <w:t>requirements</w:t>
      </w:r>
      <w:r>
        <w:rPr>
          <w:spacing w:val="60"/>
        </w:rPr>
        <w:t xml:space="preserve"> </w:t>
      </w:r>
      <w:r>
        <w:t>often</w:t>
      </w:r>
      <w:r>
        <w:rPr>
          <w:spacing w:val="1"/>
        </w:rPr>
        <w:t xml:space="preserve"> </w:t>
      </w:r>
      <w:r>
        <w:t>specify the activities that will be performed to satisfy a product requirement.</w:t>
      </w:r>
      <w:r>
        <w:rPr>
          <w:spacing w:val="1"/>
        </w:rPr>
        <w:t xml:space="preserve"> </w:t>
      </w:r>
      <w:r>
        <w:t>For example, a</w:t>
      </w:r>
      <w:r>
        <w:rPr>
          <w:spacing w:val="1"/>
        </w:rPr>
        <w:t xml:space="preserve"> </w:t>
      </w:r>
      <w:r>
        <w:t>maximum development cost requirement (a process requirement) may be imposed to help</w:t>
      </w:r>
      <w:r>
        <w:rPr>
          <w:spacing w:val="1"/>
        </w:rPr>
        <w:t xml:space="preserve"> </w:t>
      </w:r>
      <w:r>
        <w:t>achieve a maximum sales price requirement (a product requirement) a requirement that the</w:t>
      </w:r>
      <w:r>
        <w:rPr>
          <w:spacing w:val="1"/>
        </w:rPr>
        <w:t xml:space="preserve"> </w:t>
      </w:r>
      <w:r>
        <w:t>product be maintainable (a product requirement) often is addressed by imposing requirements</w:t>
      </w:r>
      <w:r>
        <w:rPr>
          <w:spacing w:val="1"/>
        </w:rPr>
        <w:t xml:space="preserve"> </w:t>
      </w:r>
      <w:r>
        <w:t>to</w:t>
      </w:r>
      <w:r>
        <w:rPr>
          <w:spacing w:val="-1"/>
        </w:rPr>
        <w:t xml:space="preserve"> </w:t>
      </w:r>
      <w:r>
        <w:t>follow</w:t>
      </w:r>
      <w:r>
        <w:rPr>
          <w:spacing w:val="-1"/>
        </w:rPr>
        <w:t xml:space="preserve"> </w:t>
      </w:r>
      <w:r>
        <w:t>development</w:t>
      </w:r>
      <w:r>
        <w:rPr>
          <w:spacing w:val="1"/>
        </w:rPr>
        <w:t xml:space="preserve"> </w:t>
      </w:r>
      <w:r>
        <w:t>styles.</w:t>
      </w:r>
    </w:p>
    <w:p>
      <w:pPr>
        <w:pStyle w:val="8"/>
        <w:spacing w:line="360" w:lineRule="auto"/>
        <w:ind w:right="1051"/>
        <w:jc w:val="both"/>
      </w:pPr>
      <w:r>
        <w:t>A system engineering, a requirement can be a description of what a system must do,</w:t>
      </w:r>
      <w:r>
        <w:rPr>
          <w:spacing w:val="1"/>
        </w:rPr>
        <w:t xml:space="preserve"> </w:t>
      </w:r>
      <w:r>
        <w:t>referred</w:t>
      </w:r>
      <w:r>
        <w:rPr>
          <w:spacing w:val="13"/>
        </w:rPr>
        <w:t xml:space="preserve"> </w:t>
      </w:r>
      <w:r>
        <w:t>to</w:t>
      </w:r>
      <w:r>
        <w:rPr>
          <w:spacing w:val="15"/>
        </w:rPr>
        <w:t xml:space="preserve"> </w:t>
      </w:r>
      <w:r>
        <w:t>as</w:t>
      </w:r>
      <w:r>
        <w:rPr>
          <w:spacing w:val="18"/>
        </w:rPr>
        <w:t xml:space="preserve"> </w:t>
      </w:r>
      <w:r>
        <w:t>Functional</w:t>
      </w:r>
      <w:r>
        <w:rPr>
          <w:spacing w:val="17"/>
        </w:rPr>
        <w:t xml:space="preserve"> </w:t>
      </w:r>
      <w:r>
        <w:t>Requirement.</w:t>
      </w:r>
      <w:r>
        <w:rPr>
          <w:spacing w:val="17"/>
        </w:rPr>
        <w:t xml:space="preserve"> </w:t>
      </w:r>
      <w:r>
        <w:t>This</w:t>
      </w:r>
      <w:r>
        <w:rPr>
          <w:spacing w:val="13"/>
        </w:rPr>
        <w:t xml:space="preserve"> </w:t>
      </w:r>
      <w:r>
        <w:t>type</w:t>
      </w:r>
      <w:r>
        <w:rPr>
          <w:spacing w:val="10"/>
        </w:rPr>
        <w:t xml:space="preserve"> </w:t>
      </w:r>
      <w:r>
        <w:t>of</w:t>
      </w:r>
      <w:r>
        <w:rPr>
          <w:spacing w:val="13"/>
        </w:rPr>
        <w:t xml:space="preserve"> </w:t>
      </w:r>
      <w:r>
        <w:t>requirement</w:t>
      </w:r>
      <w:r>
        <w:rPr>
          <w:spacing w:val="11"/>
        </w:rPr>
        <w:t xml:space="preserve"> </w:t>
      </w:r>
      <w:r>
        <w:t>specifies</w:t>
      </w:r>
      <w:r>
        <w:rPr>
          <w:spacing w:val="16"/>
        </w:rPr>
        <w:t xml:space="preserve"> </w:t>
      </w:r>
      <w:r>
        <w:t>something</w:t>
      </w:r>
      <w:r>
        <w:rPr>
          <w:lang w:val="en-US"/>
        </w:rPr>
        <w:t xml:space="preserve"> </w:t>
      </w:r>
      <w:r>
        <w:t>that the delivered system must be able to do. Another type of requirement specifies something</w:t>
      </w:r>
      <w:r>
        <w:rPr>
          <w:spacing w:val="1"/>
        </w:rPr>
        <w:t xml:space="preserve"> </w:t>
      </w:r>
      <w:r>
        <w:t>about   the system itself, and how well it performs its functions. Such requirements are often</w:t>
      </w:r>
      <w:r>
        <w:rPr>
          <w:spacing w:val="1"/>
        </w:rPr>
        <w:t xml:space="preserve"> </w:t>
      </w:r>
      <w:r>
        <w:t>called</w:t>
      </w:r>
      <w:r>
        <w:rPr>
          <w:spacing w:val="1"/>
        </w:rPr>
        <w:t xml:space="preserve"> </w:t>
      </w:r>
      <w:r>
        <w:t>Non-functional</w:t>
      </w:r>
      <w:r>
        <w:rPr>
          <w:spacing w:val="1"/>
        </w:rPr>
        <w:t xml:space="preserve"> </w:t>
      </w:r>
      <w:r>
        <w:t>requirements,</w:t>
      </w:r>
      <w:r>
        <w:rPr>
          <w:spacing w:val="1"/>
        </w:rPr>
        <w:t xml:space="preserve"> </w:t>
      </w:r>
      <w:r>
        <w:t>or</w:t>
      </w:r>
      <w:r>
        <w:rPr>
          <w:spacing w:val="1"/>
        </w:rPr>
        <w:t xml:space="preserve"> </w:t>
      </w:r>
      <w:r>
        <w:t>‘Performance</w:t>
      </w:r>
      <w:r>
        <w:rPr>
          <w:spacing w:val="1"/>
        </w:rPr>
        <w:t xml:space="preserve"> </w:t>
      </w:r>
      <w:r>
        <w:t>requirements’</w:t>
      </w:r>
      <w:r>
        <w:rPr>
          <w:spacing w:val="1"/>
        </w:rPr>
        <w:t xml:space="preserve"> </w:t>
      </w:r>
      <w:r>
        <w:t>or</w:t>
      </w:r>
      <w:r>
        <w:rPr>
          <w:spacing w:val="1"/>
        </w:rPr>
        <w:t xml:space="preserve"> </w:t>
      </w:r>
      <w:r>
        <w:t>‘Quality</w:t>
      </w:r>
      <w:r>
        <w:rPr>
          <w:spacing w:val="1"/>
        </w:rPr>
        <w:t xml:space="preserve"> </w:t>
      </w:r>
      <w:r>
        <w:t>of</w:t>
      </w:r>
      <w:r>
        <w:rPr>
          <w:spacing w:val="1"/>
        </w:rPr>
        <w:t xml:space="preserve"> </w:t>
      </w:r>
      <w:r>
        <w:t>service</w:t>
      </w:r>
      <w:r>
        <w:rPr>
          <w:spacing w:val="-57"/>
        </w:rPr>
        <w:t xml:space="preserve"> </w:t>
      </w:r>
      <w:r>
        <w:t>requirements.</w:t>
      </w:r>
      <w:r>
        <w:rPr>
          <w:spacing w:val="1"/>
        </w:rPr>
        <w:t xml:space="preserve"> </w:t>
      </w:r>
      <w:r>
        <w:t>Examples</w:t>
      </w:r>
      <w:r>
        <w:rPr>
          <w:spacing w:val="1"/>
        </w:rPr>
        <w:t xml:space="preserve"> </w:t>
      </w:r>
      <w:r>
        <w:t>of</w:t>
      </w:r>
      <w:r>
        <w:rPr>
          <w:spacing w:val="1"/>
        </w:rPr>
        <w:t xml:space="preserve"> </w:t>
      </w:r>
      <w:r>
        <w:t>such</w:t>
      </w:r>
      <w:r>
        <w:rPr>
          <w:spacing w:val="1"/>
        </w:rPr>
        <w:t xml:space="preserve"> </w:t>
      </w:r>
      <w:r>
        <w:t>requirements</w:t>
      </w:r>
      <w:r>
        <w:rPr>
          <w:spacing w:val="1"/>
        </w:rPr>
        <w:t xml:space="preserve"> </w:t>
      </w:r>
      <w:r>
        <w:t>include</w:t>
      </w:r>
      <w:r>
        <w:rPr>
          <w:spacing w:val="1"/>
        </w:rPr>
        <w:t xml:space="preserve"> </w:t>
      </w:r>
      <w:r>
        <w:t>usability,</w:t>
      </w:r>
      <w:r>
        <w:rPr>
          <w:spacing w:val="1"/>
        </w:rPr>
        <w:t xml:space="preserve"> </w:t>
      </w:r>
      <w:r>
        <w:t>availability,</w:t>
      </w:r>
      <w:r>
        <w:rPr>
          <w:spacing w:val="1"/>
        </w:rPr>
        <w:t xml:space="preserve"> </w:t>
      </w:r>
      <w:r>
        <w:t>reliability,</w:t>
      </w:r>
      <w:r>
        <w:rPr>
          <w:spacing w:val="1"/>
        </w:rPr>
        <w:t xml:space="preserve"> </w:t>
      </w:r>
      <w:r>
        <w:t>supportability,</w:t>
      </w:r>
      <w:r>
        <w:rPr>
          <w:spacing w:val="1"/>
        </w:rPr>
        <w:t xml:space="preserve"> </w:t>
      </w:r>
      <w:r>
        <w:t>testability</w:t>
      </w:r>
      <w:r>
        <w:rPr>
          <w:spacing w:val="1"/>
        </w:rPr>
        <w:t xml:space="preserve"> </w:t>
      </w:r>
      <w:r>
        <w:t>and</w:t>
      </w:r>
      <w:r>
        <w:rPr>
          <w:spacing w:val="1"/>
        </w:rPr>
        <w:t xml:space="preserve"> </w:t>
      </w:r>
      <w:r>
        <w:t>maintainability.</w:t>
      </w:r>
      <w:r>
        <w:rPr>
          <w:spacing w:val="1"/>
        </w:rPr>
        <w:t xml:space="preserve"> </w:t>
      </w:r>
      <w:r>
        <w:t>A</w:t>
      </w:r>
      <w:r>
        <w:rPr>
          <w:spacing w:val="1"/>
        </w:rPr>
        <w:t xml:space="preserve"> </w:t>
      </w:r>
      <w:r>
        <w:t>collection</w:t>
      </w:r>
      <w:r>
        <w:rPr>
          <w:spacing w:val="1"/>
        </w:rPr>
        <w:t xml:space="preserve"> </w:t>
      </w:r>
      <w:r>
        <w:t>of</w:t>
      </w:r>
      <w:r>
        <w:rPr>
          <w:spacing w:val="1"/>
        </w:rPr>
        <w:t xml:space="preserve"> </w:t>
      </w:r>
      <w:r>
        <w:t>requirements</w:t>
      </w:r>
      <w:r>
        <w:rPr>
          <w:spacing w:val="1"/>
        </w:rPr>
        <w:t xml:space="preserve"> </w:t>
      </w:r>
      <w:r>
        <w:t>defines</w:t>
      </w:r>
      <w:r>
        <w:rPr>
          <w:spacing w:val="1"/>
        </w:rPr>
        <w:t xml:space="preserve"> </w:t>
      </w:r>
      <w:r>
        <w:t>the</w:t>
      </w:r>
      <w:r>
        <w:rPr>
          <w:spacing w:val="1"/>
        </w:rPr>
        <w:t xml:space="preserve"> </w:t>
      </w:r>
      <w:r>
        <w:t>characteristics</w:t>
      </w:r>
      <w:r>
        <w:rPr>
          <w:spacing w:val="1"/>
        </w:rPr>
        <w:t xml:space="preserve"> </w:t>
      </w:r>
      <w:r>
        <w:t>or</w:t>
      </w:r>
      <w:r>
        <w:rPr>
          <w:spacing w:val="1"/>
        </w:rPr>
        <w:t xml:space="preserve"> </w:t>
      </w:r>
      <w:r>
        <w:t>features</w:t>
      </w:r>
      <w:r>
        <w:rPr>
          <w:spacing w:val="1"/>
        </w:rPr>
        <w:t xml:space="preserve"> </w:t>
      </w:r>
      <w:r>
        <w:t>of</w:t>
      </w:r>
      <w:r>
        <w:rPr>
          <w:spacing w:val="1"/>
        </w:rPr>
        <w:t xml:space="preserve"> </w:t>
      </w:r>
      <w:r>
        <w:t>the</w:t>
      </w:r>
      <w:r>
        <w:rPr>
          <w:spacing w:val="1"/>
        </w:rPr>
        <w:t xml:space="preserve"> </w:t>
      </w:r>
      <w:r>
        <w:t>desired</w:t>
      </w:r>
      <w:r>
        <w:rPr>
          <w:spacing w:val="1"/>
        </w:rPr>
        <w:t xml:space="preserve"> </w:t>
      </w:r>
      <w:r>
        <w:t>system.</w:t>
      </w:r>
      <w:r>
        <w:rPr>
          <w:spacing w:val="1"/>
        </w:rPr>
        <w:t xml:space="preserve"> </w:t>
      </w:r>
      <w:r>
        <w:t>A</w:t>
      </w:r>
      <w:r>
        <w:rPr>
          <w:spacing w:val="1"/>
        </w:rPr>
        <w:t xml:space="preserve"> </w:t>
      </w:r>
      <w:r>
        <w:t>‘good’</w:t>
      </w:r>
      <w:r>
        <w:rPr>
          <w:spacing w:val="1"/>
        </w:rPr>
        <w:t xml:space="preserve"> </w:t>
      </w:r>
      <w:r>
        <w:t>list</w:t>
      </w:r>
      <w:r>
        <w:rPr>
          <w:spacing w:val="1"/>
        </w:rPr>
        <w:t xml:space="preserve"> </w:t>
      </w:r>
      <w:r>
        <w:t>of</w:t>
      </w:r>
      <w:r>
        <w:rPr>
          <w:spacing w:val="1"/>
        </w:rPr>
        <w:t xml:space="preserve"> </w:t>
      </w:r>
      <w:r>
        <w:t>requirements</w:t>
      </w:r>
      <w:r>
        <w:rPr>
          <w:spacing w:val="1"/>
        </w:rPr>
        <w:t xml:space="preserve"> </w:t>
      </w:r>
      <w:r>
        <w:t>as</w:t>
      </w:r>
      <w:r>
        <w:rPr>
          <w:spacing w:val="1"/>
        </w:rPr>
        <w:t xml:space="preserve"> </w:t>
      </w:r>
      <w:r>
        <w:t>far</w:t>
      </w:r>
      <w:r>
        <w:rPr>
          <w:spacing w:val="60"/>
        </w:rPr>
        <w:t xml:space="preserve"> </w:t>
      </w:r>
      <w:r>
        <w:t>as</w:t>
      </w:r>
      <w:r>
        <w:rPr>
          <w:spacing w:val="-57"/>
        </w:rPr>
        <w:t xml:space="preserve"> </w:t>
      </w:r>
      <w:r>
        <w:t>possible</w:t>
      </w:r>
      <w:r>
        <w:rPr>
          <w:spacing w:val="1"/>
        </w:rPr>
        <w:t xml:space="preserve"> </w:t>
      </w:r>
      <w:r>
        <w:t>avoids</w:t>
      </w:r>
      <w:r>
        <w:rPr>
          <w:spacing w:val="1"/>
        </w:rPr>
        <w:t xml:space="preserve"> </w:t>
      </w:r>
      <w:r>
        <w:t>saying</w:t>
      </w:r>
      <w:r>
        <w:rPr>
          <w:spacing w:val="1"/>
        </w:rPr>
        <w:t xml:space="preserve"> </w:t>
      </w:r>
      <w:r>
        <w:t>how</w:t>
      </w:r>
      <w:r>
        <w:rPr>
          <w:spacing w:val="1"/>
        </w:rPr>
        <w:t xml:space="preserve"> </w:t>
      </w:r>
      <w:r>
        <w:t>the</w:t>
      </w:r>
      <w:r>
        <w:rPr>
          <w:spacing w:val="1"/>
        </w:rPr>
        <w:t xml:space="preserve"> </w:t>
      </w:r>
      <w:r>
        <w:t>system</w:t>
      </w:r>
      <w:r>
        <w:rPr>
          <w:spacing w:val="1"/>
        </w:rPr>
        <w:t xml:space="preserve"> </w:t>
      </w:r>
      <w:r>
        <w:t>should</w:t>
      </w:r>
      <w:r>
        <w:rPr>
          <w:spacing w:val="1"/>
        </w:rPr>
        <w:t xml:space="preserve"> </w:t>
      </w:r>
      <w:r>
        <w:t>implement</w:t>
      </w:r>
      <w:r>
        <w:rPr>
          <w:spacing w:val="1"/>
        </w:rPr>
        <w:t xml:space="preserve"> </w:t>
      </w:r>
      <w:r>
        <w:t>the</w:t>
      </w:r>
      <w:r>
        <w:rPr>
          <w:spacing w:val="1"/>
        </w:rPr>
        <w:t xml:space="preserve"> </w:t>
      </w:r>
      <w:r>
        <w:t>requirements,</w:t>
      </w:r>
      <w:r>
        <w:rPr>
          <w:spacing w:val="1"/>
        </w:rPr>
        <w:t xml:space="preserve"> </w:t>
      </w:r>
      <w:r>
        <w:t>leaving</w:t>
      </w:r>
      <w:r>
        <w:rPr>
          <w:spacing w:val="1"/>
        </w:rPr>
        <w:t xml:space="preserve"> </w:t>
      </w:r>
      <w:r>
        <w:t>such</w:t>
      </w:r>
      <w:r>
        <w:rPr>
          <w:spacing w:val="-57"/>
        </w:rPr>
        <w:t xml:space="preserve"> </w:t>
      </w:r>
      <w:r>
        <w:t>decisions to the system designer. Specifying how the system should be implemented is called</w:t>
      </w:r>
      <w:r>
        <w:rPr>
          <w:spacing w:val="1"/>
        </w:rPr>
        <w:t xml:space="preserve"> </w:t>
      </w:r>
      <w:r>
        <w:t>“implementation bias” or “solution engineering”. However, implementation constraints on the</w:t>
      </w:r>
      <w:r>
        <w:rPr>
          <w:spacing w:val="1"/>
        </w:rPr>
        <w:t xml:space="preserve"> </w:t>
      </w:r>
      <w:r>
        <w:t>solution may validly be expressed by the</w:t>
      </w:r>
      <w:r>
        <w:rPr>
          <w:spacing w:val="1"/>
        </w:rPr>
        <w:t xml:space="preserve"> </w:t>
      </w:r>
      <w:r>
        <w:t>future owner, for example for required interfaces to</w:t>
      </w:r>
      <w:r>
        <w:rPr>
          <w:spacing w:val="1"/>
        </w:rPr>
        <w:t xml:space="preserve"> </w:t>
      </w:r>
      <w:r>
        <w:t>external systems; for interoperability with other systems; and for commonality with other</w:t>
      </w:r>
      <w:r>
        <w:rPr>
          <w:spacing w:val="1"/>
        </w:rPr>
        <w:t xml:space="preserve"> </w:t>
      </w:r>
      <w:r>
        <w:t>owned</w:t>
      </w:r>
      <w:r>
        <w:rPr>
          <w:spacing w:val="-1"/>
        </w:rPr>
        <w:t xml:space="preserve"> </w:t>
      </w:r>
      <w:r>
        <w:t>products.</w:t>
      </w:r>
    </w:p>
    <w:p>
      <w:pPr>
        <w:pStyle w:val="8"/>
        <w:jc w:val="both"/>
      </w:pPr>
    </w:p>
    <w:p>
      <w:pPr>
        <w:pStyle w:val="3"/>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w:t>
      </w:r>
      <w:bookmarkStart w:id="146" w:name="_Toc118452156"/>
      <w:bookmarkStart w:id="147" w:name="_Toc118748503"/>
      <w:bookmarkStart w:id="148" w:name="_Toc118391221"/>
      <w:bookmarkStart w:id="149" w:name="_Toc118748428"/>
      <w:bookmarkStart w:id="150" w:name="_Toc118560502"/>
      <w:bookmarkStart w:id="151" w:name="_Toc118451997"/>
      <w:r>
        <w:rPr>
          <w:rFonts w:ascii="Times New Roman" w:hAnsi="Times New Roman" w:cs="Times New Roman"/>
          <w:b/>
          <w:bCs/>
          <w:color w:val="000000"/>
          <w:sz w:val="32"/>
          <w:szCs w:val="32"/>
        </w:rPr>
        <w:t>3.2 FUNCTIONAL</w:t>
      </w:r>
      <w:r>
        <w:rPr>
          <w:rFonts w:ascii="Times New Roman" w:hAnsi="Times New Roman" w:cs="Times New Roman"/>
          <w:b/>
          <w:bCs/>
          <w:color w:val="000000"/>
          <w:spacing w:val="-10"/>
          <w:sz w:val="32"/>
          <w:szCs w:val="32"/>
        </w:rPr>
        <w:t xml:space="preserve"> </w:t>
      </w:r>
      <w:r>
        <w:rPr>
          <w:rFonts w:ascii="Times New Roman" w:hAnsi="Times New Roman" w:cs="Times New Roman"/>
          <w:b/>
          <w:bCs/>
          <w:color w:val="000000"/>
          <w:sz w:val="32"/>
          <w:szCs w:val="32"/>
        </w:rPr>
        <w:t>REQUIREMENTS:</w:t>
      </w:r>
      <w:bookmarkEnd w:id="146"/>
      <w:bookmarkEnd w:id="147"/>
      <w:bookmarkEnd w:id="148"/>
      <w:bookmarkEnd w:id="149"/>
      <w:bookmarkEnd w:id="150"/>
      <w:bookmarkEnd w:id="151"/>
    </w:p>
    <w:p>
      <w:pPr>
        <w:pStyle w:val="8"/>
        <w:spacing w:before="10"/>
        <w:jc w:val="both"/>
        <w:rPr>
          <w:b/>
        </w:rPr>
      </w:pPr>
    </w:p>
    <w:p>
      <w:pPr>
        <w:pStyle w:val="8"/>
        <w:spacing w:line="360" w:lineRule="auto"/>
        <w:ind w:right="1035"/>
        <w:jc w:val="both"/>
        <w:sectPr>
          <w:pgSz w:w="12240" w:h="15840"/>
          <w:pgMar w:top="1440" w:right="1440" w:bottom="1440" w:left="1440" w:header="0" w:footer="45" w:gutter="0"/>
          <w:cols w:space="720" w:num="1"/>
          <w:docGrid w:linePitch="272" w:charSpace="0"/>
        </w:sectPr>
      </w:pPr>
      <w:r>
        <w:t>In software engineering, a functional requirement defines a function of a software</w:t>
      </w:r>
      <w:r>
        <w:rPr>
          <w:spacing w:val="1"/>
        </w:rPr>
        <w:t xml:space="preserve"> </w:t>
      </w:r>
      <w:r>
        <w:t>system or its component. A function is described as a set of inputs, the behaviour, and outputs</w:t>
      </w:r>
      <w:r>
        <w:rPr>
          <w:spacing w:val="1"/>
        </w:rPr>
        <w:t xml:space="preserve"> </w:t>
      </w:r>
      <w:r>
        <w:t>(see</w:t>
      </w:r>
      <w:r>
        <w:rPr>
          <w:spacing w:val="1"/>
        </w:rPr>
        <w:t xml:space="preserve"> </w:t>
      </w:r>
      <w:r>
        <w:t>also</w:t>
      </w:r>
      <w:r>
        <w:rPr>
          <w:spacing w:val="1"/>
        </w:rPr>
        <w:t xml:space="preserve"> </w:t>
      </w:r>
      <w:r>
        <w:t>software).</w:t>
      </w:r>
      <w:r>
        <w:rPr>
          <w:spacing w:val="1"/>
        </w:rPr>
        <w:t xml:space="preserve"> </w:t>
      </w:r>
      <w:r>
        <w:t>Functional</w:t>
      </w:r>
      <w:r>
        <w:rPr>
          <w:spacing w:val="1"/>
        </w:rPr>
        <w:t xml:space="preserve"> </w:t>
      </w:r>
      <w:r>
        <w:t>requirements</w:t>
      </w:r>
      <w:r>
        <w:rPr>
          <w:spacing w:val="1"/>
        </w:rPr>
        <w:t xml:space="preserve"> </w:t>
      </w:r>
      <w:r>
        <w:t>may</w:t>
      </w:r>
      <w:r>
        <w:rPr>
          <w:spacing w:val="1"/>
        </w:rPr>
        <w:t xml:space="preserve"> </w:t>
      </w:r>
      <w:r>
        <w:t>be</w:t>
      </w:r>
      <w:r>
        <w:rPr>
          <w:spacing w:val="1"/>
        </w:rPr>
        <w:t xml:space="preserve"> </w:t>
      </w:r>
      <w:r>
        <w:t>calculations,</w:t>
      </w:r>
      <w:r>
        <w:rPr>
          <w:spacing w:val="1"/>
        </w:rPr>
        <w:t xml:space="preserve"> </w:t>
      </w:r>
      <w:r>
        <w:t>technical</w:t>
      </w:r>
      <w:r>
        <w:rPr>
          <w:spacing w:val="1"/>
        </w:rPr>
        <w:t xml:space="preserve"> </w:t>
      </w:r>
      <w:r>
        <w:t>details,</w:t>
      </w:r>
      <w:r>
        <w:rPr>
          <w:spacing w:val="1"/>
        </w:rPr>
        <w:t xml:space="preserve"> </w:t>
      </w:r>
      <w:r>
        <w:t>data</w:t>
      </w:r>
      <w:r>
        <w:rPr>
          <w:spacing w:val="1"/>
        </w:rPr>
        <w:t xml:space="preserve"> </w:t>
      </w:r>
      <w:r>
        <w:t>manipulation and processing and other specific functionality that define what a system is</w:t>
      </w:r>
      <w:r>
        <w:rPr>
          <w:spacing w:val="1"/>
        </w:rPr>
        <w:t xml:space="preserve"> </w:t>
      </w:r>
      <w:r>
        <w:t>supposed to accomplish. Behavioral requirements describing all the cases where the system</w:t>
      </w:r>
      <w:r>
        <w:rPr>
          <w:spacing w:val="1"/>
        </w:rPr>
        <w:t xml:space="preserve"> </w:t>
      </w:r>
      <w:r>
        <w:t>uses the functional requirements are captured in use cases. Generally, functional requirements</w:t>
      </w:r>
      <w:r>
        <w:rPr>
          <w:spacing w:val="1"/>
        </w:rPr>
        <w:t xml:space="preserve"> </w:t>
      </w:r>
      <w:r>
        <w:t>are</w:t>
      </w:r>
      <w:r>
        <w:rPr>
          <w:spacing w:val="1"/>
        </w:rPr>
        <w:t xml:space="preserve"> </w:t>
      </w:r>
      <w:r>
        <w:t>expressed</w:t>
      </w:r>
      <w:r>
        <w:rPr>
          <w:spacing w:val="1"/>
        </w:rPr>
        <w:t xml:space="preserve"> </w:t>
      </w:r>
      <w:r>
        <w:t>in</w:t>
      </w:r>
      <w:r>
        <w:rPr>
          <w:spacing w:val="1"/>
        </w:rPr>
        <w:t xml:space="preserve"> </w:t>
      </w:r>
      <w:r>
        <w:t>the</w:t>
      </w:r>
      <w:r>
        <w:rPr>
          <w:spacing w:val="1"/>
        </w:rPr>
        <w:t xml:space="preserve"> </w:t>
      </w:r>
      <w:r>
        <w:t>form</w:t>
      </w:r>
      <w:r>
        <w:rPr>
          <w:spacing w:val="1"/>
        </w:rPr>
        <w:t xml:space="preserve"> </w:t>
      </w:r>
      <w:r>
        <w:t>“system</w:t>
      </w:r>
      <w:r>
        <w:rPr>
          <w:spacing w:val="1"/>
        </w:rPr>
        <w:t xml:space="preserve"> </w:t>
      </w:r>
      <w:r>
        <w:t>shall</w:t>
      </w:r>
      <w:r>
        <w:rPr>
          <w:spacing w:val="1"/>
        </w:rPr>
        <w:t xml:space="preserve"> </w:t>
      </w:r>
      <w:r>
        <w:t>do</w:t>
      </w:r>
      <w:r>
        <w:rPr>
          <w:spacing w:val="1"/>
        </w:rPr>
        <w:t xml:space="preserve"> </w:t>
      </w:r>
      <w:r>
        <w:t>&lt;requirement&gt;”.</w:t>
      </w:r>
      <w:r>
        <w:rPr>
          <w:spacing w:val="1"/>
        </w:rPr>
        <w:t xml:space="preserve"> </w:t>
      </w:r>
      <w:r>
        <w:t>The</w:t>
      </w:r>
      <w:r>
        <w:rPr>
          <w:spacing w:val="1"/>
        </w:rPr>
        <w:t xml:space="preserve"> </w:t>
      </w:r>
      <w:r>
        <w:t>plan</w:t>
      </w:r>
      <w:r>
        <w:rPr>
          <w:spacing w:val="1"/>
        </w:rPr>
        <w:t xml:space="preserve"> </w:t>
      </w:r>
      <w:r>
        <w:t>for</w:t>
      </w:r>
      <w:r>
        <w:rPr>
          <w:spacing w:val="1"/>
        </w:rPr>
        <w:t xml:space="preserve"> </w:t>
      </w:r>
      <w:r>
        <w:t>implementing</w:t>
      </w:r>
      <w:r>
        <w:rPr>
          <w:spacing w:val="1"/>
        </w:rPr>
        <w:t xml:space="preserve"> </w:t>
      </w:r>
      <w:r>
        <w:t>functional</w:t>
      </w:r>
      <w:r>
        <w:rPr>
          <w:spacing w:val="1"/>
        </w:rPr>
        <w:t xml:space="preserve"> </w:t>
      </w:r>
      <w:r>
        <w:t>requirements</w:t>
      </w:r>
      <w:r>
        <w:rPr>
          <w:spacing w:val="1"/>
        </w:rPr>
        <w:t xml:space="preserve"> </w:t>
      </w:r>
      <w:r>
        <w:t>is</w:t>
      </w:r>
      <w:r>
        <w:rPr>
          <w:spacing w:val="1"/>
        </w:rPr>
        <w:t xml:space="preserve"> </w:t>
      </w:r>
      <w:r>
        <w:t>detailed</w:t>
      </w:r>
      <w:r>
        <w:rPr>
          <w:spacing w:val="1"/>
        </w:rPr>
        <w:t xml:space="preserve"> </w:t>
      </w:r>
      <w:r>
        <w:t>in</w:t>
      </w:r>
      <w:r>
        <w:rPr>
          <w:spacing w:val="1"/>
        </w:rPr>
        <w:t xml:space="preserve"> </w:t>
      </w:r>
      <w:r>
        <w:t>the</w:t>
      </w:r>
      <w:r>
        <w:rPr>
          <w:spacing w:val="1"/>
        </w:rPr>
        <w:t xml:space="preserve"> </w:t>
      </w:r>
      <w:r>
        <w:t>system</w:t>
      </w:r>
      <w:r>
        <w:rPr>
          <w:spacing w:val="1"/>
        </w:rPr>
        <w:t xml:space="preserve"> </w:t>
      </w:r>
      <w:r>
        <w:t>design.</w:t>
      </w:r>
      <w:r>
        <w:rPr>
          <w:spacing w:val="1"/>
        </w:rPr>
        <w:t xml:space="preserve"> </w:t>
      </w:r>
      <w:r>
        <w:t>In</w:t>
      </w:r>
      <w:r>
        <w:rPr>
          <w:spacing w:val="1"/>
        </w:rPr>
        <w:t xml:space="preserve"> </w:t>
      </w:r>
      <w:r>
        <w:t>requirements</w:t>
      </w:r>
      <w:r>
        <w:rPr>
          <w:spacing w:val="1"/>
        </w:rPr>
        <w:t xml:space="preserve"> </w:t>
      </w:r>
      <w:r>
        <w:t>engineering,</w:t>
      </w:r>
      <w:r>
        <w:rPr>
          <w:spacing w:val="1"/>
        </w:rPr>
        <w:t xml:space="preserve"> </w:t>
      </w:r>
      <w:r>
        <w:t>functional requirements specify particular results of a system. A requirements analyst generates use cases after</w:t>
      </w:r>
      <w:r>
        <w:rPr>
          <w:spacing w:val="1"/>
        </w:rPr>
        <w:t xml:space="preserve"> </w:t>
      </w:r>
      <w:r>
        <w:t>gathering</w:t>
      </w:r>
      <w:r>
        <w:rPr>
          <w:spacing w:val="1"/>
        </w:rPr>
        <w:t xml:space="preserve"> </w:t>
      </w:r>
      <w:r>
        <w:t>and</w:t>
      </w:r>
      <w:r>
        <w:rPr>
          <w:spacing w:val="1"/>
        </w:rPr>
        <w:t xml:space="preserve"> </w:t>
      </w:r>
      <w:r>
        <w:t>validating</w:t>
      </w:r>
      <w:r>
        <w:rPr>
          <w:spacing w:val="1"/>
        </w:rPr>
        <w:t xml:space="preserve"> </w:t>
      </w:r>
      <w:r>
        <w:t>a</w:t>
      </w:r>
      <w:r>
        <w:rPr>
          <w:spacing w:val="1"/>
        </w:rPr>
        <w:t xml:space="preserve"> </w:t>
      </w:r>
      <w:r>
        <w:t>set</w:t>
      </w:r>
      <w:r>
        <w:rPr>
          <w:spacing w:val="1"/>
        </w:rPr>
        <w:t xml:space="preserve"> </w:t>
      </w:r>
      <w:r>
        <w:t>of</w:t>
      </w:r>
      <w:r>
        <w:rPr>
          <w:spacing w:val="1"/>
        </w:rPr>
        <w:t xml:space="preserve"> </w:t>
      </w:r>
      <w:r>
        <w:t>functional requirements.</w:t>
      </w:r>
      <w:r>
        <w:rPr>
          <w:spacing w:val="1"/>
        </w:rPr>
        <w:t xml:space="preserve"> </w:t>
      </w:r>
      <w:r>
        <w:t>The</w:t>
      </w:r>
      <w:r>
        <w:rPr>
          <w:spacing w:val="1"/>
        </w:rPr>
        <w:t xml:space="preserve"> </w:t>
      </w:r>
      <w:r>
        <w:t>hierarchy</w:t>
      </w:r>
      <w:r>
        <w:rPr>
          <w:spacing w:val="1"/>
        </w:rPr>
        <w:t xml:space="preserve"> </w:t>
      </w:r>
      <w:r>
        <w:t>of</w:t>
      </w:r>
      <w:r>
        <w:rPr>
          <w:spacing w:val="1"/>
        </w:rPr>
        <w:t xml:space="preserve"> </w:t>
      </w:r>
      <w:r>
        <w:t>functional</w:t>
      </w:r>
      <w:r>
        <w:rPr>
          <w:spacing w:val="1"/>
        </w:rPr>
        <w:t xml:space="preserve"> </w:t>
      </w:r>
      <w:r>
        <w:t>requirements</w:t>
      </w:r>
      <w:r>
        <w:rPr>
          <w:spacing w:val="-1"/>
        </w:rPr>
        <w:t xml:space="preserve"> </w:t>
      </w:r>
      <w:r>
        <w:t>is: user/stakeholder</w:t>
      </w:r>
      <w:r>
        <w:rPr>
          <w:spacing w:val="-2"/>
        </w:rPr>
        <w:t xml:space="preserve"> </w:t>
      </w:r>
      <w:r>
        <w:t>request</w:t>
      </w:r>
      <w:r>
        <w:rPr>
          <w:spacing w:val="2"/>
        </w:rPr>
        <w:t xml:space="preserve"> </w:t>
      </w:r>
      <w:r>
        <w:t>-&gt; feature</w:t>
      </w:r>
      <w:r>
        <w:rPr>
          <w:spacing w:val="-3"/>
        </w:rPr>
        <w:t xml:space="preserve"> </w:t>
      </w:r>
      <w:r>
        <w:t>-&gt;</w:t>
      </w:r>
      <w:r>
        <w:rPr>
          <w:spacing w:val="-1"/>
        </w:rPr>
        <w:t xml:space="preserve"> </w:t>
      </w:r>
      <w:r>
        <w:t>use</w:t>
      </w:r>
      <w:r>
        <w:rPr>
          <w:spacing w:val="-1"/>
        </w:rPr>
        <w:t xml:space="preserve"> </w:t>
      </w:r>
      <w:r>
        <w:t>case</w:t>
      </w:r>
      <w:r>
        <w:rPr>
          <w:spacing w:val="-2"/>
        </w:rPr>
        <w:t xml:space="preserve"> </w:t>
      </w:r>
      <w:r>
        <w:t>-&gt;</w:t>
      </w:r>
      <w:r>
        <w:rPr>
          <w:spacing w:val="-1"/>
        </w:rPr>
        <w:t xml:space="preserve"> </w:t>
      </w:r>
      <w:r>
        <w:t>business rule.Functional requirements drive the application architecture of a system. A requirements analyst</w:t>
      </w:r>
      <w:r>
        <w:rPr>
          <w:spacing w:val="5"/>
        </w:rPr>
        <w:t xml:space="preserve"> </w:t>
      </w:r>
      <w:r>
        <w:t>generates</w:t>
      </w:r>
      <w:r>
        <w:rPr>
          <w:spacing w:val="3"/>
        </w:rPr>
        <w:t xml:space="preserve"> </w:t>
      </w:r>
      <w:r>
        <w:t>use</w:t>
      </w:r>
      <w:r>
        <w:rPr>
          <w:spacing w:val="6"/>
        </w:rPr>
        <w:t xml:space="preserve"> </w:t>
      </w:r>
      <w:r>
        <w:t>cases</w:t>
      </w:r>
      <w:r>
        <w:rPr>
          <w:spacing w:val="2"/>
        </w:rPr>
        <w:t xml:space="preserve"> </w:t>
      </w:r>
      <w:r>
        <w:t>after</w:t>
      </w:r>
      <w:r>
        <w:rPr>
          <w:spacing w:val="2"/>
        </w:rPr>
        <w:t xml:space="preserve"> </w:t>
      </w:r>
      <w:r>
        <w:t>gathering</w:t>
      </w:r>
      <w:r>
        <w:rPr>
          <w:spacing w:val="5"/>
        </w:rPr>
        <w:t xml:space="preserve"> </w:t>
      </w:r>
      <w:r>
        <w:t>and</w:t>
      </w:r>
      <w:r>
        <w:rPr>
          <w:spacing w:val="1"/>
        </w:rPr>
        <w:t xml:space="preserve"> </w:t>
      </w:r>
      <w:r>
        <w:t>validating</w:t>
      </w:r>
      <w:r>
        <w:rPr>
          <w:spacing w:val="3"/>
        </w:rPr>
        <w:t xml:space="preserve"> </w:t>
      </w:r>
      <w:r>
        <w:t>a</w:t>
      </w:r>
      <w:r>
        <w:rPr>
          <w:spacing w:val="1"/>
        </w:rPr>
        <w:t xml:space="preserve"> </w:t>
      </w:r>
      <w:r>
        <w:t>set</w:t>
      </w:r>
      <w:r>
        <w:rPr>
          <w:spacing w:val="4"/>
        </w:rPr>
        <w:t xml:space="preserve"> </w:t>
      </w:r>
      <w:r>
        <w:t>of</w:t>
      </w:r>
      <w:r>
        <w:rPr>
          <w:spacing w:val="1"/>
        </w:rPr>
        <w:t xml:space="preserve"> </w:t>
      </w:r>
      <w:r>
        <w:t>functional Functional requirements drive the application architecture of a system.</w:t>
      </w:r>
    </w:p>
    <w:p>
      <w:pPr>
        <w:pStyle w:val="8"/>
        <w:spacing w:before="79" w:line="360" w:lineRule="auto"/>
        <w:ind w:right="1066"/>
        <w:jc w:val="both"/>
      </w:pPr>
      <w:r>
        <w:t>requirements. Functional requirements may be technical details, data manipulation and other</w:t>
      </w:r>
      <w:r>
        <w:rPr>
          <w:spacing w:val="1"/>
        </w:rPr>
        <w:t xml:space="preserve"> </w:t>
      </w:r>
      <w:r>
        <w:t>specific functionality of the project</w:t>
      </w:r>
      <w:r>
        <w:rPr>
          <w:spacing w:val="-1"/>
        </w:rPr>
        <w:t xml:space="preserve"> </w:t>
      </w:r>
      <w:r>
        <w:t>is to provide</w:t>
      </w:r>
      <w:r>
        <w:rPr>
          <w:spacing w:val="-1"/>
        </w:rPr>
        <w:t xml:space="preserve"> </w:t>
      </w:r>
      <w:r>
        <w:t>the</w:t>
      </w:r>
      <w:r>
        <w:rPr>
          <w:spacing w:val="-4"/>
        </w:rPr>
        <w:t xml:space="preserve"> </w:t>
      </w:r>
      <w:r>
        <w:t>information to the user.</w:t>
      </w:r>
    </w:p>
    <w:p>
      <w:pPr>
        <w:pStyle w:val="8"/>
        <w:spacing w:before="202"/>
        <w:jc w:val="both"/>
        <w:rPr>
          <w:rFonts w:ascii="Times New Roman" w:hAnsi="Times New Roman"/>
          <w:sz w:val="24"/>
          <w:szCs w:val="24"/>
        </w:rPr>
      </w:pPr>
      <w:r>
        <w:t>The</w:t>
      </w:r>
      <w:r>
        <w:rPr>
          <w:spacing w:val="-5"/>
        </w:rPr>
        <w:t xml:space="preserve"> </w:t>
      </w:r>
      <w:r>
        <w:t>following</w:t>
      </w:r>
      <w:r>
        <w:rPr>
          <w:spacing w:val="-1"/>
        </w:rPr>
        <w:t xml:space="preserve"> </w:t>
      </w:r>
      <w:r>
        <w:t>are</w:t>
      </w:r>
      <w:r>
        <w:rPr>
          <w:spacing w:val="-5"/>
        </w:rPr>
        <w:t xml:space="preserve"> </w:t>
      </w:r>
      <w:r>
        <w:t>the</w:t>
      </w:r>
      <w:r>
        <w:rPr>
          <w:spacing w:val="1"/>
        </w:rPr>
        <w:t xml:space="preserve"> </w:t>
      </w:r>
      <w:r>
        <w:t>Functional requirements</w:t>
      </w:r>
      <w:r>
        <w:rPr>
          <w:spacing w:val="-1"/>
        </w:rPr>
        <w:t xml:space="preserve"> </w:t>
      </w:r>
      <w:r>
        <w:t>of</w:t>
      </w:r>
      <w:r>
        <w:rPr>
          <w:spacing w:val="3"/>
        </w:rPr>
        <w:t xml:space="preserve"> </w:t>
      </w:r>
      <w:r>
        <w:t>our</w:t>
      </w:r>
      <w:r>
        <w:rPr>
          <w:spacing w:val="-1"/>
        </w:rPr>
        <w:t xml:space="preserve"> </w:t>
      </w:r>
      <w:r>
        <w:t>syste</w:t>
      </w:r>
      <w:r>
        <w:rPr>
          <w:rFonts w:ascii="Times New Roman" w:hAnsi="Times New Roman"/>
          <w:sz w:val="24"/>
          <w:szCs w:val="24"/>
        </w:rPr>
        <w:t>nctional</w:t>
      </w:r>
      <w:r>
        <w:rPr>
          <w:rFonts w:ascii="Times New Roman" w:hAnsi="Times New Roman"/>
          <w:spacing w:val="-1"/>
          <w:sz w:val="24"/>
          <w:szCs w:val="24"/>
        </w:rPr>
        <w:t xml:space="preserve"> </w:t>
      </w:r>
      <w:r>
        <w:rPr>
          <w:rFonts w:ascii="Times New Roman" w:hAnsi="Times New Roman"/>
          <w:sz w:val="24"/>
          <w:szCs w:val="24"/>
        </w:rPr>
        <w:t>requirements</w:t>
      </w:r>
      <w:r>
        <w:rPr>
          <w:rFonts w:ascii="Times New Roman" w:hAnsi="Times New Roman"/>
          <w:spacing w:val="-2"/>
          <w:sz w:val="24"/>
          <w:szCs w:val="24"/>
        </w:rPr>
        <w:t xml:space="preserve"> </w:t>
      </w:r>
      <w:r>
        <w:rPr>
          <w:rFonts w:ascii="Times New Roman" w:hAnsi="Times New Roman"/>
          <w:sz w:val="24"/>
          <w:szCs w:val="24"/>
        </w:rPr>
        <w:t>as</w:t>
      </w:r>
      <w:r>
        <w:rPr>
          <w:rFonts w:ascii="Times New Roman" w:hAnsi="Times New Roman"/>
          <w:spacing w:val="-2"/>
          <w:sz w:val="24"/>
          <w:szCs w:val="24"/>
        </w:rPr>
        <w:t xml:space="preserve"> </w:t>
      </w:r>
      <w:r>
        <w:rPr>
          <w:rFonts w:ascii="Times New Roman" w:hAnsi="Times New Roman"/>
          <w:sz w:val="24"/>
          <w:szCs w:val="24"/>
        </w:rPr>
        <w:t>mentioned</w:t>
      </w:r>
      <w:r>
        <w:rPr>
          <w:rFonts w:ascii="Times New Roman" w:hAnsi="Times New Roman"/>
          <w:spacing w:val="-2"/>
          <w:sz w:val="24"/>
          <w:szCs w:val="24"/>
        </w:rPr>
        <w:t xml:space="preserve"> </w:t>
      </w:r>
      <w:r>
        <w:rPr>
          <w:rFonts w:ascii="Times New Roman" w:hAnsi="Times New Roman"/>
          <w:sz w:val="24"/>
          <w:szCs w:val="24"/>
        </w:rPr>
        <w:t>in</w:t>
      </w:r>
      <w:r>
        <w:rPr>
          <w:rFonts w:ascii="Times New Roman" w:hAnsi="Times New Roman"/>
          <w:spacing w:val="-2"/>
          <w:sz w:val="24"/>
          <w:szCs w:val="24"/>
        </w:rPr>
        <w:t xml:space="preserve"> </w:t>
      </w:r>
      <w:r>
        <w:rPr>
          <w:rFonts w:ascii="Times New Roman" w:hAnsi="Times New Roman"/>
          <w:sz w:val="24"/>
          <w:szCs w:val="24"/>
        </w:rPr>
        <w:t>Objectives.</w:t>
      </w:r>
    </w:p>
    <w:p>
      <w:pPr>
        <w:pStyle w:val="20"/>
        <w:widowControl w:val="0"/>
        <w:numPr>
          <w:ilvl w:val="0"/>
          <w:numId w:val="15"/>
        </w:numPr>
        <w:tabs>
          <w:tab w:val="left" w:pos="1541"/>
        </w:tabs>
        <w:autoSpaceDE w:val="0"/>
        <w:autoSpaceDN w:val="0"/>
        <w:ind w:hanging="361"/>
        <w:contextualSpacing w:val="0"/>
        <w:jc w:val="both"/>
        <w:rPr>
          <w:rFonts w:ascii="Times New Roman" w:hAnsi="Times New Roman"/>
          <w:sz w:val="24"/>
          <w:szCs w:val="24"/>
        </w:rPr>
      </w:pPr>
      <w:r>
        <w:rPr>
          <w:rFonts w:ascii="Times New Roman" w:hAnsi="Times New Roman"/>
          <w:sz w:val="24"/>
          <w:szCs w:val="24"/>
          <w:lang w:val="en-US"/>
        </w:rPr>
        <w:t xml:space="preserve">It should meet the functional requirements as mentioned in objectives. </w:t>
      </w:r>
    </w:p>
    <w:p>
      <w:pPr>
        <w:pStyle w:val="20"/>
        <w:widowControl w:val="0"/>
        <w:numPr>
          <w:ilvl w:val="0"/>
          <w:numId w:val="15"/>
        </w:numPr>
        <w:tabs>
          <w:tab w:val="left" w:pos="1541"/>
        </w:tabs>
        <w:autoSpaceDE w:val="0"/>
        <w:autoSpaceDN w:val="0"/>
        <w:ind w:hanging="361"/>
        <w:contextualSpacing w:val="0"/>
        <w:jc w:val="both"/>
        <w:rPr>
          <w:rFonts w:ascii="Times New Roman" w:hAnsi="Times New Roman"/>
          <w:sz w:val="24"/>
          <w:szCs w:val="24"/>
        </w:rPr>
      </w:pPr>
      <w:r>
        <w:rPr>
          <w:rFonts w:ascii="Times New Roman" w:hAnsi="Times New Roman"/>
          <w:sz w:val="24"/>
          <w:szCs w:val="24"/>
          <w:lang w:val="en-US"/>
        </w:rPr>
        <w:t xml:space="preserve">Student can play different video. </w:t>
      </w:r>
    </w:p>
    <w:p>
      <w:pPr>
        <w:pStyle w:val="20"/>
        <w:widowControl w:val="0"/>
        <w:numPr>
          <w:ilvl w:val="0"/>
          <w:numId w:val="15"/>
        </w:numPr>
        <w:tabs>
          <w:tab w:val="left" w:pos="1541"/>
        </w:tabs>
        <w:autoSpaceDE w:val="0"/>
        <w:autoSpaceDN w:val="0"/>
        <w:ind w:hanging="361"/>
        <w:contextualSpacing w:val="0"/>
        <w:jc w:val="both"/>
        <w:rPr>
          <w:rFonts w:ascii="Times New Roman" w:hAnsi="Times New Roman"/>
          <w:sz w:val="24"/>
          <w:szCs w:val="24"/>
        </w:rPr>
      </w:pPr>
      <w:r>
        <w:rPr>
          <w:rFonts w:ascii="Times New Roman" w:hAnsi="Times New Roman"/>
          <w:sz w:val="24"/>
          <w:szCs w:val="24"/>
          <w:lang w:val="en-US"/>
        </w:rPr>
        <w:t xml:space="preserve">Student can read notes. </w:t>
      </w:r>
    </w:p>
    <w:p>
      <w:pPr>
        <w:pStyle w:val="20"/>
        <w:widowControl w:val="0"/>
        <w:numPr>
          <w:ilvl w:val="0"/>
          <w:numId w:val="15"/>
        </w:numPr>
        <w:tabs>
          <w:tab w:val="left" w:pos="1541"/>
        </w:tabs>
        <w:autoSpaceDE w:val="0"/>
        <w:autoSpaceDN w:val="0"/>
        <w:ind w:hanging="361"/>
        <w:contextualSpacing w:val="0"/>
        <w:jc w:val="both"/>
        <w:rPr>
          <w:rFonts w:ascii="Times New Roman" w:hAnsi="Times New Roman"/>
          <w:sz w:val="24"/>
          <w:szCs w:val="24"/>
        </w:rPr>
      </w:pPr>
      <w:r>
        <w:rPr>
          <w:rFonts w:ascii="Times New Roman" w:hAnsi="Times New Roman"/>
          <w:sz w:val="24"/>
          <w:szCs w:val="24"/>
          <w:lang w:val="en-US"/>
        </w:rPr>
        <w:t xml:space="preserve">Student can move in 3D environment. </w:t>
      </w:r>
    </w:p>
    <w:p>
      <w:pPr>
        <w:pStyle w:val="20"/>
        <w:widowControl w:val="0"/>
        <w:numPr>
          <w:ilvl w:val="0"/>
          <w:numId w:val="15"/>
        </w:numPr>
        <w:tabs>
          <w:tab w:val="left" w:pos="1541"/>
        </w:tabs>
        <w:autoSpaceDE w:val="0"/>
        <w:autoSpaceDN w:val="0"/>
        <w:ind w:hanging="361"/>
        <w:contextualSpacing w:val="0"/>
        <w:jc w:val="both"/>
        <w:rPr>
          <w:rFonts w:ascii="Times New Roman" w:hAnsi="Times New Roman"/>
          <w:sz w:val="24"/>
          <w:szCs w:val="24"/>
        </w:rPr>
      </w:pPr>
      <w:r>
        <w:rPr>
          <w:rFonts w:ascii="Times New Roman" w:hAnsi="Times New Roman"/>
          <w:sz w:val="24"/>
          <w:szCs w:val="24"/>
          <w:lang w:val="en-US"/>
        </w:rPr>
        <w:t xml:space="preserve">They can use augumented reality to experience the model. </w:t>
      </w:r>
    </w:p>
    <w:p>
      <w:pPr>
        <w:pStyle w:val="8"/>
        <w:jc w:val="both"/>
      </w:pPr>
    </w:p>
    <w:p>
      <w:pPr>
        <w:pStyle w:val="3"/>
        <w:jc w:val="both"/>
        <w:rPr>
          <w:rFonts w:ascii="Times New Roman" w:hAnsi="Times New Roman" w:cs="Times New Roman"/>
          <w:b/>
          <w:bCs/>
          <w:color w:val="000000"/>
          <w:sz w:val="32"/>
          <w:szCs w:val="32"/>
        </w:rPr>
      </w:pPr>
      <w:bookmarkStart w:id="152" w:name="_Toc118452157"/>
      <w:bookmarkStart w:id="153" w:name="_Toc118391222"/>
      <w:bookmarkStart w:id="154" w:name="_Toc118748429"/>
      <w:bookmarkStart w:id="155" w:name="_Toc118451998"/>
      <w:bookmarkStart w:id="156" w:name="_Toc118748504"/>
      <w:bookmarkStart w:id="157" w:name="_Toc118560503"/>
    </w:p>
    <w:p>
      <w:pPr>
        <w:pStyle w:val="3"/>
        <w:jc w:val="both"/>
        <w:rPr>
          <w:rFonts w:ascii="Times New Roman" w:hAnsi="Times New Roman" w:cs="Times New Roman"/>
          <w:b/>
          <w:bCs/>
          <w:color w:val="000000"/>
          <w:sz w:val="32"/>
          <w:szCs w:val="32"/>
        </w:rPr>
      </w:pPr>
    </w:p>
    <w:p>
      <w:pPr>
        <w:pStyle w:val="3"/>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3.3 NON-FUNCTIONAL</w:t>
      </w:r>
      <w:r>
        <w:rPr>
          <w:rFonts w:ascii="Times New Roman" w:hAnsi="Times New Roman" w:cs="Times New Roman"/>
          <w:b/>
          <w:bCs/>
          <w:color w:val="000000"/>
          <w:spacing w:val="-11"/>
          <w:sz w:val="32"/>
          <w:szCs w:val="32"/>
        </w:rPr>
        <w:t xml:space="preserve"> </w:t>
      </w:r>
      <w:r>
        <w:rPr>
          <w:rFonts w:ascii="Times New Roman" w:hAnsi="Times New Roman" w:cs="Times New Roman"/>
          <w:b/>
          <w:bCs/>
          <w:color w:val="000000"/>
          <w:sz w:val="32"/>
          <w:szCs w:val="32"/>
        </w:rPr>
        <w:t>REQUIREMENTS:</w:t>
      </w:r>
      <w:bookmarkEnd w:id="152"/>
      <w:bookmarkEnd w:id="153"/>
      <w:bookmarkEnd w:id="154"/>
      <w:bookmarkEnd w:id="155"/>
      <w:bookmarkEnd w:id="156"/>
      <w:bookmarkEnd w:id="157"/>
    </w:p>
    <w:p>
      <w:pPr>
        <w:pStyle w:val="8"/>
        <w:spacing w:before="2"/>
        <w:jc w:val="both"/>
        <w:rPr>
          <w:b/>
        </w:rPr>
      </w:pPr>
    </w:p>
    <w:p>
      <w:pPr>
        <w:pStyle w:val="8"/>
        <w:spacing w:line="360" w:lineRule="auto"/>
        <w:ind w:right="1034"/>
        <w:jc w:val="both"/>
      </w:pPr>
      <w:r>
        <w:t>In systems</w:t>
      </w:r>
      <w:r>
        <w:rPr>
          <w:spacing w:val="60"/>
        </w:rPr>
        <w:t xml:space="preserve"> </w:t>
      </w:r>
      <w:r>
        <w:t xml:space="preserve">engineering and requirements engineering, a </w:t>
      </w:r>
      <w:r>
        <w:rPr>
          <w:b/>
        </w:rPr>
        <w:t>non-functional requirement</w:t>
      </w:r>
      <w:r>
        <w:rPr>
          <w:b/>
          <w:spacing w:val="1"/>
        </w:rPr>
        <w:t xml:space="preserve"> </w:t>
      </w:r>
      <w:r>
        <w:t>is</w:t>
      </w:r>
      <w:r>
        <w:rPr>
          <w:spacing w:val="35"/>
        </w:rPr>
        <w:t xml:space="preserve"> </w:t>
      </w:r>
      <w:r>
        <w:t>a</w:t>
      </w:r>
      <w:r>
        <w:rPr>
          <w:spacing w:val="34"/>
        </w:rPr>
        <w:t xml:space="preserve"> </w:t>
      </w:r>
      <w:r>
        <w:t>requirement</w:t>
      </w:r>
      <w:r>
        <w:rPr>
          <w:spacing w:val="36"/>
        </w:rPr>
        <w:t xml:space="preserve"> </w:t>
      </w:r>
      <w:r>
        <w:t>that</w:t>
      </w:r>
      <w:r>
        <w:rPr>
          <w:spacing w:val="35"/>
        </w:rPr>
        <w:t xml:space="preserve"> </w:t>
      </w:r>
      <w:r>
        <w:t>specifies</w:t>
      </w:r>
      <w:r>
        <w:rPr>
          <w:spacing w:val="36"/>
        </w:rPr>
        <w:t xml:space="preserve"> </w:t>
      </w:r>
      <w:r>
        <w:t>criteria</w:t>
      </w:r>
      <w:r>
        <w:rPr>
          <w:spacing w:val="34"/>
        </w:rPr>
        <w:t xml:space="preserve"> </w:t>
      </w:r>
      <w:r>
        <w:t>that</w:t>
      </w:r>
      <w:r>
        <w:rPr>
          <w:spacing w:val="36"/>
        </w:rPr>
        <w:t xml:space="preserve"> </w:t>
      </w:r>
      <w:r>
        <w:t>can</w:t>
      </w:r>
      <w:r>
        <w:rPr>
          <w:spacing w:val="37"/>
        </w:rPr>
        <w:t xml:space="preserve"> </w:t>
      </w:r>
      <w:r>
        <w:t>be</w:t>
      </w:r>
      <w:r>
        <w:rPr>
          <w:spacing w:val="34"/>
        </w:rPr>
        <w:t xml:space="preserve"> </w:t>
      </w:r>
      <w:r>
        <w:t>used</w:t>
      </w:r>
      <w:r>
        <w:rPr>
          <w:spacing w:val="36"/>
        </w:rPr>
        <w:t xml:space="preserve"> </w:t>
      </w:r>
      <w:r>
        <w:t>to</w:t>
      </w:r>
      <w:r>
        <w:rPr>
          <w:spacing w:val="35"/>
        </w:rPr>
        <w:t xml:space="preserve"> </w:t>
      </w:r>
      <w:r>
        <w:t>judge</w:t>
      </w:r>
      <w:r>
        <w:rPr>
          <w:spacing w:val="35"/>
        </w:rPr>
        <w:t xml:space="preserve"> </w:t>
      </w:r>
      <w:r>
        <w:t>the</w:t>
      </w:r>
      <w:r>
        <w:rPr>
          <w:spacing w:val="36"/>
        </w:rPr>
        <w:t xml:space="preserve"> </w:t>
      </w:r>
      <w:r>
        <w:t>operation</w:t>
      </w:r>
      <w:r>
        <w:rPr>
          <w:spacing w:val="37"/>
        </w:rPr>
        <w:t xml:space="preserve"> </w:t>
      </w:r>
      <w:r>
        <w:t>of</w:t>
      </w:r>
      <w:r>
        <w:rPr>
          <w:spacing w:val="34"/>
        </w:rPr>
        <w:t xml:space="preserve"> </w:t>
      </w:r>
      <w:r>
        <w:t>a</w:t>
      </w:r>
      <w:r>
        <w:rPr>
          <w:spacing w:val="34"/>
        </w:rPr>
        <w:t xml:space="preserve"> </w:t>
      </w:r>
      <w:r>
        <w:t>system,</w:t>
      </w:r>
      <w:r>
        <w:rPr>
          <w:spacing w:val="-57"/>
        </w:rPr>
        <w:t xml:space="preserve"> </w:t>
      </w:r>
      <w:r>
        <w:t>rather</w:t>
      </w:r>
      <w:r>
        <w:rPr>
          <w:spacing w:val="-2"/>
        </w:rPr>
        <w:t xml:space="preserve"> </w:t>
      </w:r>
      <w:r>
        <w:t>than</w:t>
      </w:r>
      <w:r>
        <w:rPr>
          <w:spacing w:val="-1"/>
        </w:rPr>
        <w:t xml:space="preserve"> </w:t>
      </w:r>
      <w:r>
        <w:t>specific</w:t>
      </w:r>
      <w:r>
        <w:rPr>
          <w:spacing w:val="-1"/>
        </w:rPr>
        <w:t xml:space="preserve"> </w:t>
      </w:r>
      <w:r>
        <w:t>behaviors.</w:t>
      </w:r>
    </w:p>
    <w:p>
      <w:pPr>
        <w:pStyle w:val="8"/>
        <w:spacing w:before="6"/>
        <w:jc w:val="both"/>
      </w:pPr>
    </w:p>
    <w:p>
      <w:pPr>
        <w:pStyle w:val="8"/>
        <w:spacing w:line="360" w:lineRule="auto"/>
        <w:ind w:right="1035"/>
        <w:jc w:val="both"/>
      </w:pPr>
      <w:r>
        <w:rPr>
          <w:b/>
        </w:rPr>
        <w:t xml:space="preserve">Availability: </w:t>
      </w:r>
      <w:r>
        <w:t>A</w:t>
      </w:r>
      <w:r>
        <w:rPr>
          <w:spacing w:val="1"/>
        </w:rPr>
        <w:t xml:space="preserve"> </w:t>
      </w:r>
      <w:r>
        <w:t>system’s</w:t>
      </w:r>
      <w:r>
        <w:rPr>
          <w:spacing w:val="1"/>
        </w:rPr>
        <w:t xml:space="preserve"> </w:t>
      </w:r>
      <w:r>
        <w:t>“availability”</w:t>
      </w:r>
      <w:r>
        <w:rPr>
          <w:spacing w:val="1"/>
        </w:rPr>
        <w:t xml:space="preserve"> </w:t>
      </w:r>
      <w:r>
        <w:t>or</w:t>
      </w:r>
      <w:r>
        <w:rPr>
          <w:spacing w:val="1"/>
        </w:rPr>
        <w:t xml:space="preserve"> </w:t>
      </w:r>
      <w:r>
        <w:t>“uptime”</w:t>
      </w:r>
      <w:r>
        <w:rPr>
          <w:spacing w:val="1"/>
        </w:rPr>
        <w:t xml:space="preserve"> </w:t>
      </w:r>
      <w:r>
        <w:t>is</w:t>
      </w:r>
      <w:r>
        <w:rPr>
          <w:spacing w:val="1"/>
        </w:rPr>
        <w:t xml:space="preserve"> </w:t>
      </w:r>
      <w:r>
        <w:t>the</w:t>
      </w:r>
      <w:r>
        <w:rPr>
          <w:spacing w:val="1"/>
        </w:rPr>
        <w:t xml:space="preserve"> </w:t>
      </w:r>
      <w:r>
        <w:t>amount</w:t>
      </w:r>
      <w:r>
        <w:rPr>
          <w:spacing w:val="1"/>
        </w:rPr>
        <w:t xml:space="preserve"> </w:t>
      </w:r>
      <w:r>
        <w:t>of</w:t>
      </w:r>
      <w:r>
        <w:rPr>
          <w:spacing w:val="1"/>
        </w:rPr>
        <w:t xml:space="preserve"> </w:t>
      </w:r>
      <w:r>
        <w:t>time</w:t>
      </w:r>
      <w:r>
        <w:rPr>
          <w:spacing w:val="1"/>
        </w:rPr>
        <w:t xml:space="preserve"> </w:t>
      </w:r>
      <w:r>
        <w:t>that is</w:t>
      </w:r>
      <w:r>
        <w:rPr>
          <w:spacing w:val="1"/>
        </w:rPr>
        <w:t xml:space="preserve"> </w:t>
      </w:r>
      <w:r>
        <w:t>operational and available for use. It’s related to the server providing the</w:t>
      </w:r>
      <w:r>
        <w:rPr>
          <w:spacing w:val="60"/>
        </w:rPr>
        <w:t xml:space="preserve"> </w:t>
      </w:r>
      <w:r>
        <w:t>service to the</w:t>
      </w:r>
      <w:r>
        <w:rPr>
          <w:spacing w:val="1"/>
        </w:rPr>
        <w:t xml:space="preserve"> </w:t>
      </w:r>
      <w:r>
        <w:t>users in displaying images. As our system will be used by thousands of users at any time</w:t>
      </w:r>
      <w:r>
        <w:rPr>
          <w:spacing w:val="1"/>
        </w:rPr>
        <w:t xml:space="preserve"> </w:t>
      </w:r>
      <w:r>
        <w:t>our system must be available always. If there are any cases of updates, they must be</w:t>
      </w:r>
      <w:r>
        <w:rPr>
          <w:spacing w:val="1"/>
        </w:rPr>
        <w:t xml:space="preserve"> </w:t>
      </w:r>
      <w:r>
        <w:t>performed</w:t>
      </w:r>
      <w:r>
        <w:rPr>
          <w:spacing w:val="1"/>
        </w:rPr>
        <w:t xml:space="preserve"> </w:t>
      </w:r>
      <w:r>
        <w:t>in</w:t>
      </w:r>
      <w:r>
        <w:rPr>
          <w:spacing w:val="1"/>
        </w:rPr>
        <w:t xml:space="preserve"> </w:t>
      </w:r>
      <w:r>
        <w:t>a</w:t>
      </w:r>
      <w:r>
        <w:rPr>
          <w:spacing w:val="1"/>
        </w:rPr>
        <w:t xml:space="preserve"> </w:t>
      </w:r>
      <w:r>
        <w:t>short</w:t>
      </w:r>
      <w:r>
        <w:rPr>
          <w:spacing w:val="1"/>
        </w:rPr>
        <w:t xml:space="preserve"> </w:t>
      </w:r>
      <w:r>
        <w:t>interval</w:t>
      </w:r>
      <w:r>
        <w:rPr>
          <w:spacing w:val="1"/>
        </w:rPr>
        <w:t xml:space="preserve"> </w:t>
      </w:r>
      <w:r>
        <w:t>of</w:t>
      </w:r>
      <w:r>
        <w:rPr>
          <w:spacing w:val="1"/>
        </w:rPr>
        <w:t xml:space="preserve"> </w:t>
      </w:r>
      <w:r>
        <w:t>time</w:t>
      </w:r>
      <w:r>
        <w:rPr>
          <w:spacing w:val="1"/>
        </w:rPr>
        <w:t xml:space="preserve"> </w:t>
      </w:r>
      <w:r>
        <w:t>without</w:t>
      </w:r>
      <w:r>
        <w:rPr>
          <w:spacing w:val="1"/>
        </w:rPr>
        <w:t xml:space="preserve"> </w:t>
      </w:r>
      <w:r>
        <w:t>interrupting</w:t>
      </w:r>
      <w:r>
        <w:rPr>
          <w:spacing w:val="1"/>
        </w:rPr>
        <w:t xml:space="preserve"> </w:t>
      </w:r>
      <w:r>
        <w:t>the</w:t>
      </w:r>
      <w:r>
        <w:rPr>
          <w:spacing w:val="1"/>
        </w:rPr>
        <w:t xml:space="preserve"> </w:t>
      </w:r>
      <w:r>
        <w:t>normal</w:t>
      </w:r>
      <w:r>
        <w:rPr>
          <w:spacing w:val="1"/>
        </w:rPr>
        <w:t xml:space="preserve"> </w:t>
      </w:r>
      <w:r>
        <w:t>services</w:t>
      </w:r>
      <w:r>
        <w:rPr>
          <w:spacing w:val="1"/>
        </w:rPr>
        <w:t xml:space="preserve"> </w:t>
      </w:r>
      <w:r>
        <w:t>made</w:t>
      </w:r>
      <w:r>
        <w:rPr>
          <w:spacing w:val="-57"/>
        </w:rPr>
        <w:t xml:space="preserve"> </w:t>
      </w:r>
      <w:r>
        <w:t>available</w:t>
      </w:r>
      <w:r>
        <w:rPr>
          <w:spacing w:val="-2"/>
        </w:rPr>
        <w:t xml:space="preserve"> </w:t>
      </w:r>
      <w:r>
        <w:t>to the</w:t>
      </w:r>
      <w:r>
        <w:rPr>
          <w:spacing w:val="-1"/>
        </w:rPr>
        <w:t xml:space="preserve"> </w:t>
      </w:r>
      <w:r>
        <w:t>users.</w:t>
      </w:r>
    </w:p>
    <w:p>
      <w:pPr>
        <w:pStyle w:val="8"/>
        <w:spacing w:before="4"/>
        <w:jc w:val="both"/>
      </w:pPr>
    </w:p>
    <w:p>
      <w:pPr>
        <w:pStyle w:val="8"/>
        <w:spacing w:line="360" w:lineRule="auto"/>
        <w:ind w:right="1037"/>
        <w:jc w:val="both"/>
      </w:pPr>
      <w:r>
        <w:rPr>
          <w:b/>
        </w:rPr>
        <w:t xml:space="preserve">Efficiency: </w:t>
      </w:r>
      <w:r>
        <w:t>Specifies how well the software utilizes scarce resources: CPU cycles, disk</w:t>
      </w:r>
      <w:r>
        <w:rPr>
          <w:spacing w:val="1"/>
        </w:rPr>
        <w:t xml:space="preserve"> </w:t>
      </w:r>
      <w:r>
        <w:t>space, memory, bandwidth etc. All of the above-mentioned resources can be effectively</w:t>
      </w:r>
      <w:r>
        <w:rPr>
          <w:spacing w:val="1"/>
        </w:rPr>
        <w:t xml:space="preserve"> </w:t>
      </w:r>
      <w:r>
        <w:t>used</w:t>
      </w:r>
      <w:r>
        <w:rPr>
          <w:spacing w:val="-1"/>
        </w:rPr>
        <w:t xml:space="preserve"> </w:t>
      </w:r>
      <w:r>
        <w:t>by performing most</w:t>
      </w:r>
      <w:r>
        <w:rPr>
          <w:spacing w:val="4"/>
        </w:rPr>
        <w:t xml:space="preserve"> </w:t>
      </w:r>
      <w:r>
        <w:t>of</w:t>
      </w:r>
      <w:r>
        <w:rPr>
          <w:spacing w:val="-1"/>
        </w:rPr>
        <w:t xml:space="preserve"> </w:t>
      </w:r>
      <w:r>
        <w:t>the</w:t>
      </w:r>
      <w:r>
        <w:rPr>
          <w:spacing w:val="4"/>
        </w:rPr>
        <w:t xml:space="preserve"> </w:t>
      </w:r>
      <w:r>
        <w:t>validations at</w:t>
      </w:r>
      <w:r>
        <w:rPr>
          <w:spacing w:val="1"/>
        </w:rPr>
        <w:t xml:space="preserve"> </w:t>
      </w:r>
      <w:r>
        <w:t>client</w:t>
      </w:r>
    </w:p>
    <w:p>
      <w:pPr>
        <w:spacing w:line="360" w:lineRule="auto"/>
        <w:jc w:val="both"/>
        <w:rPr>
          <w:rFonts w:ascii="Times New Roman" w:hAnsi="Times New Roman"/>
          <w:sz w:val="24"/>
          <w:szCs w:val="24"/>
        </w:rPr>
        <w:sectPr>
          <w:pgSz w:w="12240" w:h="15840"/>
          <w:pgMar w:top="1440" w:right="1440" w:bottom="1440" w:left="1440" w:header="0" w:footer="45" w:gutter="0"/>
          <w:cols w:space="720" w:num="1"/>
          <w:docGrid w:linePitch="272" w:charSpace="0"/>
        </w:sectPr>
      </w:pPr>
    </w:p>
    <w:p>
      <w:pPr>
        <w:pStyle w:val="8"/>
        <w:spacing w:before="79" w:line="360" w:lineRule="auto"/>
        <w:ind w:right="1038"/>
        <w:jc w:val="both"/>
      </w:pPr>
      <w:r>
        <w:t xml:space="preserve">               side</w:t>
      </w:r>
      <w:r>
        <w:rPr>
          <w:spacing w:val="1"/>
        </w:rPr>
        <w:t xml:space="preserve"> </w:t>
      </w:r>
      <w:r>
        <w:t>and</w:t>
      </w:r>
      <w:r>
        <w:rPr>
          <w:spacing w:val="1"/>
        </w:rPr>
        <w:t xml:space="preserve"> </w:t>
      </w:r>
      <w:r>
        <w:t>reducing</w:t>
      </w:r>
      <w:r>
        <w:rPr>
          <w:spacing w:val="1"/>
        </w:rPr>
        <w:t xml:space="preserve"> </w:t>
      </w:r>
      <w:r>
        <w:t>the</w:t>
      </w:r>
      <w:r>
        <w:rPr>
          <w:spacing w:val="1"/>
        </w:rPr>
        <w:t xml:space="preserve"> </w:t>
      </w:r>
      <w:r>
        <w:t>workload</w:t>
      </w:r>
      <w:r>
        <w:rPr>
          <w:spacing w:val="1"/>
        </w:rPr>
        <w:t xml:space="preserve"> </w:t>
      </w:r>
      <w:r>
        <w:t>on</w:t>
      </w:r>
      <w:r>
        <w:rPr>
          <w:spacing w:val="1"/>
        </w:rPr>
        <w:t xml:space="preserve"> </w:t>
      </w:r>
      <w:r>
        <w:t>server</w:t>
      </w:r>
      <w:r>
        <w:rPr>
          <w:spacing w:val="1"/>
        </w:rPr>
        <w:t xml:space="preserve"> </w:t>
      </w:r>
      <w:r>
        <w:t>by</w:t>
      </w:r>
      <w:r>
        <w:rPr>
          <w:spacing w:val="1"/>
        </w:rPr>
        <w:t xml:space="preserve"> </w:t>
      </w:r>
      <w:r>
        <w:t>using</w:t>
      </w:r>
      <w:r>
        <w:rPr>
          <w:spacing w:val="1"/>
        </w:rPr>
        <w:t xml:space="preserve"> </w:t>
      </w:r>
      <w:r>
        <w:t>JSP</w:t>
      </w:r>
      <w:r>
        <w:rPr>
          <w:spacing w:val="1"/>
        </w:rPr>
        <w:t xml:space="preserve"> </w:t>
      </w:r>
      <w:r>
        <w:t>instead</w:t>
      </w:r>
      <w:r>
        <w:rPr>
          <w:spacing w:val="1"/>
        </w:rPr>
        <w:t xml:space="preserve"> </w:t>
      </w:r>
      <w:r>
        <w:t>of CGI</w:t>
      </w:r>
      <w:r>
        <w:rPr>
          <w:spacing w:val="1"/>
        </w:rPr>
        <w:t xml:space="preserve"> </w:t>
      </w:r>
      <w:r>
        <w:t>which</w:t>
      </w:r>
      <w:r>
        <w:rPr>
          <w:spacing w:val="1"/>
        </w:rPr>
        <w:t xml:space="preserve"> </w:t>
      </w:r>
      <w:r>
        <w:t>is being</w:t>
      </w:r>
      <w:r>
        <w:rPr>
          <w:spacing w:val="-57"/>
        </w:rPr>
        <w:t xml:space="preserve">                        </w:t>
      </w:r>
      <w:r>
        <w:t xml:space="preserve">                 implemented now.</w:t>
      </w:r>
    </w:p>
    <w:p>
      <w:pPr>
        <w:pStyle w:val="8"/>
        <w:spacing w:before="7"/>
        <w:jc w:val="both"/>
      </w:pPr>
    </w:p>
    <w:p>
      <w:pPr>
        <w:pStyle w:val="8"/>
        <w:spacing w:line="360" w:lineRule="auto"/>
        <w:ind w:right="1036"/>
        <w:jc w:val="both"/>
      </w:pPr>
      <w:r>
        <w:rPr>
          <w:b/>
        </w:rPr>
        <w:t xml:space="preserve">  Flexibility: </w:t>
      </w:r>
      <w:r>
        <w:t>If the organization intends to increase or extend the functionality of the</w:t>
      </w:r>
      <w:r>
        <w:rPr>
          <w:spacing w:val="1"/>
        </w:rPr>
        <w:t xml:space="preserve"> </w:t>
      </w:r>
      <w:r>
        <w:rPr>
          <w:spacing w:val="-1"/>
        </w:rPr>
        <w:t xml:space="preserve">software after </w:t>
      </w:r>
      <w:r>
        <w:t>it is deployed, that should be planned from the beginning; it influences</w:t>
      </w:r>
      <w:r>
        <w:rPr>
          <w:spacing w:val="1"/>
        </w:rPr>
        <w:t xml:space="preserve"> </w:t>
      </w:r>
      <w:r>
        <w:t>choices made during the design, development, testing and deployment of the system. New</w:t>
      </w:r>
      <w:r>
        <w:rPr>
          <w:spacing w:val="1"/>
        </w:rPr>
        <w:t xml:space="preserve"> </w:t>
      </w:r>
      <w:r>
        <w:t>modules can be easily integrated to our system without disturbing the existing modules or</w:t>
      </w:r>
      <w:r>
        <w:rPr>
          <w:spacing w:val="1"/>
        </w:rPr>
        <w:t xml:space="preserve"> </w:t>
      </w:r>
      <w:r>
        <w:t>modifying</w:t>
      </w:r>
      <w:r>
        <w:rPr>
          <w:spacing w:val="-1"/>
        </w:rPr>
        <w:t xml:space="preserve"> </w:t>
      </w:r>
      <w:r>
        <w:t>the</w:t>
      </w:r>
      <w:r>
        <w:rPr>
          <w:spacing w:val="-1"/>
        </w:rPr>
        <w:t xml:space="preserve"> </w:t>
      </w:r>
      <w:r>
        <w:t>logical</w:t>
      </w:r>
      <w:r>
        <w:rPr>
          <w:spacing w:val="1"/>
        </w:rPr>
        <w:t xml:space="preserve"> </w:t>
      </w:r>
      <w:r>
        <w:t>database</w:t>
      </w:r>
      <w:r>
        <w:rPr>
          <w:spacing w:val="2"/>
        </w:rPr>
        <w:t xml:space="preserve"> </w:t>
      </w:r>
      <w:r>
        <w:t>schema</w:t>
      </w:r>
      <w:r>
        <w:rPr>
          <w:spacing w:val="-1"/>
        </w:rPr>
        <w:t xml:space="preserve"> </w:t>
      </w:r>
      <w:r>
        <w:t>of</w:t>
      </w:r>
      <w:r>
        <w:rPr>
          <w:spacing w:val="-4"/>
        </w:rPr>
        <w:t xml:space="preserve"> </w:t>
      </w:r>
      <w:r>
        <w:t>the</w:t>
      </w:r>
      <w:r>
        <w:rPr>
          <w:spacing w:val="-1"/>
        </w:rPr>
        <w:t xml:space="preserve"> </w:t>
      </w:r>
      <w:r>
        <w:t>existing applications.</w:t>
      </w:r>
    </w:p>
    <w:p>
      <w:pPr>
        <w:pStyle w:val="8"/>
        <w:spacing w:before="4"/>
        <w:jc w:val="both"/>
      </w:pPr>
    </w:p>
    <w:p>
      <w:pPr>
        <w:pStyle w:val="8"/>
        <w:spacing w:line="360" w:lineRule="auto"/>
        <w:ind w:right="1036"/>
        <w:jc w:val="both"/>
      </w:pPr>
      <w:r>
        <w:rPr>
          <w:b/>
        </w:rPr>
        <w:t xml:space="preserve">Portability: </w:t>
      </w:r>
      <w:r>
        <w:t>Portability specifies the ease with which the software can be installed on all</w:t>
      </w:r>
      <w:r>
        <w:rPr>
          <w:spacing w:val="-57"/>
        </w:rPr>
        <w:t xml:space="preserve"> </w:t>
      </w:r>
      <w:r>
        <w:t>necessary platforms, and the platforms on which it is expected to run. By using appropriate</w:t>
      </w:r>
      <w:r>
        <w:rPr>
          <w:spacing w:val="-57"/>
        </w:rPr>
        <w:t xml:space="preserve"> </w:t>
      </w:r>
      <w:r>
        <w:t>server versions released for different platforms our project</w:t>
      </w:r>
      <w:r>
        <w:rPr>
          <w:spacing w:val="60"/>
        </w:rPr>
        <w:t xml:space="preserve"> </w:t>
      </w:r>
      <w:r>
        <w:t>can</w:t>
      </w:r>
      <w:r>
        <w:rPr>
          <w:spacing w:val="60"/>
        </w:rPr>
        <w:t xml:space="preserve"> </w:t>
      </w:r>
      <w:r>
        <w:t>be</w:t>
      </w:r>
      <w:r>
        <w:rPr>
          <w:spacing w:val="60"/>
        </w:rPr>
        <w:t xml:space="preserve"> </w:t>
      </w:r>
      <w:r>
        <w:t>easily</w:t>
      </w:r>
      <w:r>
        <w:rPr>
          <w:spacing w:val="60"/>
        </w:rPr>
        <w:t xml:space="preserve"> </w:t>
      </w:r>
      <w:r>
        <w:t>operated</w:t>
      </w:r>
      <w:r>
        <w:rPr>
          <w:spacing w:val="60"/>
        </w:rPr>
        <w:t xml:space="preserve"> </w:t>
      </w:r>
      <w:r>
        <w:t>on</w:t>
      </w:r>
      <w:r>
        <w:rPr>
          <w:spacing w:val="1"/>
        </w:rPr>
        <w:t xml:space="preserve"> </w:t>
      </w:r>
      <w:r>
        <w:t>any</w:t>
      </w:r>
      <w:r>
        <w:rPr>
          <w:spacing w:val="51"/>
        </w:rPr>
        <w:t xml:space="preserve"> </w:t>
      </w:r>
      <w:r>
        <w:t>operating</w:t>
      </w:r>
      <w:r>
        <w:rPr>
          <w:spacing w:val="53"/>
        </w:rPr>
        <w:t xml:space="preserve"> </w:t>
      </w:r>
      <w:r>
        <w:t>system,</w:t>
      </w:r>
      <w:r>
        <w:rPr>
          <w:spacing w:val="56"/>
        </w:rPr>
        <w:t xml:space="preserve"> </w:t>
      </w:r>
      <w:r>
        <w:t>hence</w:t>
      </w:r>
      <w:r>
        <w:rPr>
          <w:spacing w:val="51"/>
        </w:rPr>
        <w:t xml:space="preserve"> </w:t>
      </w:r>
      <w:r>
        <w:t>can</w:t>
      </w:r>
      <w:r>
        <w:rPr>
          <w:spacing w:val="52"/>
        </w:rPr>
        <w:t xml:space="preserve"> </w:t>
      </w:r>
      <w:r>
        <w:t>be</w:t>
      </w:r>
      <w:r>
        <w:rPr>
          <w:spacing w:val="54"/>
        </w:rPr>
        <w:t xml:space="preserve"> </w:t>
      </w:r>
      <w:r>
        <w:t>said highly portable.</w:t>
      </w:r>
    </w:p>
    <w:p>
      <w:pPr>
        <w:pStyle w:val="8"/>
        <w:spacing w:before="4"/>
        <w:jc w:val="both"/>
      </w:pPr>
    </w:p>
    <w:p>
      <w:pPr>
        <w:pStyle w:val="8"/>
        <w:spacing w:before="1" w:line="360" w:lineRule="auto"/>
        <w:ind w:right="1036"/>
        <w:jc w:val="both"/>
      </w:pPr>
      <w:r>
        <w:rPr>
          <w:b/>
        </w:rPr>
        <w:t xml:space="preserve">Scalability: </w:t>
      </w:r>
      <w:r>
        <w:t>Software that is scalable can handle a wide variety of system configuration</w:t>
      </w:r>
      <w:r>
        <w:rPr>
          <w:spacing w:val="1"/>
        </w:rPr>
        <w:t xml:space="preserve"> </w:t>
      </w:r>
      <w:r>
        <w:t>sizes. The nonfunctional</w:t>
      </w:r>
      <w:r>
        <w:rPr>
          <w:spacing w:val="1"/>
        </w:rPr>
        <w:t xml:space="preserve"> </w:t>
      </w:r>
      <w:r>
        <w:t>requirements should specify</w:t>
      </w:r>
      <w:r>
        <w:rPr>
          <w:spacing w:val="60"/>
        </w:rPr>
        <w:t xml:space="preserve"> </w:t>
      </w:r>
      <w:r>
        <w:t>the ways in which the system may</w:t>
      </w:r>
      <w:r>
        <w:rPr>
          <w:spacing w:val="1"/>
        </w:rPr>
        <w:t xml:space="preserve"> </w:t>
      </w:r>
      <w:r>
        <w:t>be expected to scale up (by increasing hardware capacity, adding machines etc.). Our</w:t>
      </w:r>
      <w:r>
        <w:rPr>
          <w:spacing w:val="1"/>
        </w:rPr>
        <w:t xml:space="preserve"> </w:t>
      </w:r>
      <w:r>
        <w:t>system</w:t>
      </w:r>
      <w:r>
        <w:rPr>
          <w:spacing w:val="1"/>
        </w:rPr>
        <w:t xml:space="preserve"> </w:t>
      </w:r>
      <w:r>
        <w:t>can</w:t>
      </w:r>
      <w:r>
        <w:rPr>
          <w:spacing w:val="1"/>
        </w:rPr>
        <w:t xml:space="preserve"> </w:t>
      </w:r>
      <w:r>
        <w:t>be</w:t>
      </w:r>
      <w:r>
        <w:rPr>
          <w:spacing w:val="1"/>
        </w:rPr>
        <w:t xml:space="preserve"> </w:t>
      </w:r>
      <w:r>
        <w:t>easily</w:t>
      </w:r>
      <w:r>
        <w:rPr>
          <w:spacing w:val="1"/>
        </w:rPr>
        <w:t xml:space="preserve"> </w:t>
      </w:r>
      <w:r>
        <w:t>expandable. Any</w:t>
      </w:r>
      <w:r>
        <w:rPr>
          <w:spacing w:val="1"/>
        </w:rPr>
        <w:t xml:space="preserve"> </w:t>
      </w:r>
      <w:r>
        <w:t>additional</w:t>
      </w:r>
      <w:r>
        <w:rPr>
          <w:spacing w:val="1"/>
        </w:rPr>
        <w:t xml:space="preserve"> </w:t>
      </w:r>
      <w:r>
        <w:t>requirements</w:t>
      </w:r>
      <w:r>
        <w:rPr>
          <w:spacing w:val="1"/>
        </w:rPr>
        <w:t xml:space="preserve"> </w:t>
      </w:r>
      <w:r>
        <w:t>such</w:t>
      </w:r>
      <w:r>
        <w:rPr>
          <w:spacing w:val="1"/>
        </w:rPr>
        <w:t xml:space="preserve"> </w:t>
      </w:r>
      <w:r>
        <w:t>as</w:t>
      </w:r>
      <w:r>
        <w:rPr>
          <w:spacing w:val="1"/>
        </w:rPr>
        <w:t xml:space="preserve"> </w:t>
      </w:r>
      <w:r>
        <w:t>hardware</w:t>
      </w:r>
      <w:r>
        <w:rPr>
          <w:spacing w:val="1"/>
        </w:rPr>
        <w:t xml:space="preserve"> </w:t>
      </w:r>
      <w:r>
        <w:t>or</w:t>
      </w:r>
      <w:r>
        <w:rPr>
          <w:spacing w:val="1"/>
        </w:rPr>
        <w:t xml:space="preserve"> </w:t>
      </w:r>
      <w:r>
        <w:t>software which increase the performance of the system can be easily added. An additional</w:t>
      </w:r>
      <w:r>
        <w:rPr>
          <w:spacing w:val="1"/>
        </w:rPr>
        <w:t xml:space="preserve"> </w:t>
      </w:r>
      <w:r>
        <w:t>server would be</w:t>
      </w:r>
      <w:r>
        <w:rPr>
          <w:spacing w:val="-1"/>
        </w:rPr>
        <w:t xml:space="preserve"> </w:t>
      </w:r>
      <w:r>
        <w:t>useful to speed up the application.</w:t>
      </w:r>
    </w:p>
    <w:p>
      <w:pPr>
        <w:pStyle w:val="8"/>
        <w:jc w:val="both"/>
      </w:pPr>
    </w:p>
    <w:p>
      <w:pPr>
        <w:pStyle w:val="8"/>
        <w:spacing w:before="3"/>
        <w:jc w:val="both"/>
      </w:pPr>
    </w:p>
    <w:p>
      <w:pPr>
        <w:pStyle w:val="8"/>
        <w:spacing w:line="360" w:lineRule="auto"/>
        <w:ind w:right="1037"/>
        <w:jc w:val="both"/>
      </w:pPr>
      <w:r>
        <w:rPr>
          <w:b/>
        </w:rPr>
        <w:t xml:space="preserve"> Integrity: </w:t>
      </w:r>
      <w:r>
        <w:t>Integrity requirements define the security attributes of the system, restricting</w:t>
      </w:r>
      <w:r>
        <w:rPr>
          <w:spacing w:val="1"/>
        </w:rPr>
        <w:t xml:space="preserve"> </w:t>
      </w:r>
      <w:r>
        <w:t>access   to features or data to certain users and protecting the privacy</w:t>
      </w:r>
      <w:r>
        <w:rPr>
          <w:spacing w:val="60"/>
        </w:rPr>
        <w:t xml:space="preserve"> </w:t>
      </w:r>
      <w:r>
        <w:t>of data entered into</w:t>
      </w:r>
      <w:r>
        <w:rPr>
          <w:spacing w:val="1"/>
        </w:rPr>
        <w:t xml:space="preserve"> </w:t>
      </w:r>
      <w:r>
        <w:t>the software. Certain features access must be disabled to normal users such as adding the</w:t>
      </w:r>
      <w:r>
        <w:rPr>
          <w:spacing w:val="1"/>
        </w:rPr>
        <w:t xml:space="preserve"> </w:t>
      </w:r>
      <w:r>
        <w:t>details of files, searching etc which is the sole responsibility of the server. Access can be</w:t>
      </w:r>
      <w:r>
        <w:rPr>
          <w:spacing w:val="1"/>
        </w:rPr>
        <w:t xml:space="preserve"> </w:t>
      </w:r>
      <w:r>
        <w:t>disabled</w:t>
      </w:r>
      <w:r>
        <w:rPr>
          <w:spacing w:val="-1"/>
        </w:rPr>
        <w:t xml:space="preserve"> </w:t>
      </w:r>
      <w:r>
        <w:t>by providing appropriate logins to the</w:t>
      </w:r>
      <w:r>
        <w:rPr>
          <w:spacing w:val="-2"/>
        </w:rPr>
        <w:t xml:space="preserve"> </w:t>
      </w:r>
      <w:r>
        <w:t>users for only access.</w:t>
      </w:r>
    </w:p>
    <w:p>
      <w:pPr>
        <w:tabs>
          <w:tab w:val="left" w:pos="1040"/>
        </w:tabs>
        <w:rPr>
          <w:rFonts w:ascii="Times New Roman" w:hAnsi="Times New Roman"/>
          <w:sz w:val="24"/>
          <w:szCs w:val="24"/>
        </w:rPr>
        <w:sectPr>
          <w:pgSz w:w="12240" w:h="15840"/>
          <w:pgMar w:top="1440" w:right="1440" w:bottom="1440" w:left="1440" w:header="0" w:footer="45" w:gutter="0"/>
          <w:cols w:space="720" w:num="1"/>
          <w:docGrid w:linePitch="272" w:charSpace="0"/>
        </w:sectPr>
      </w:pPr>
    </w:p>
    <w:p>
      <w:pPr>
        <w:pStyle w:val="8"/>
        <w:spacing w:before="60" w:line="360" w:lineRule="auto"/>
        <w:ind w:right="1035"/>
        <w:jc w:val="both"/>
      </w:pPr>
      <w:r>
        <w:rPr>
          <w:b/>
        </w:rPr>
        <w:t xml:space="preserve">Usability: </w:t>
      </w:r>
      <w:r>
        <w:t>Ease-of-use requirements address the factors that constitute the capacity of the</w:t>
      </w:r>
      <w:r>
        <w:rPr>
          <w:spacing w:val="-57"/>
        </w:rPr>
        <w:t xml:space="preserve"> </w:t>
      </w:r>
      <w:r>
        <w:t>software to be understood, learned, and used by its intended users. Hyperlinks will be</w:t>
      </w:r>
      <w:r>
        <w:rPr>
          <w:spacing w:val="1"/>
        </w:rPr>
        <w:t xml:space="preserve"> </w:t>
      </w:r>
      <w:r>
        <w:t>provided for each service the system provides through which navigation will be easier. A</w:t>
      </w:r>
      <w:r>
        <w:rPr>
          <w:spacing w:val="1"/>
        </w:rPr>
        <w:t xml:space="preserve"> </w:t>
      </w:r>
      <w:r>
        <w:t>system</w:t>
      </w:r>
      <w:r>
        <w:rPr>
          <w:spacing w:val="-1"/>
        </w:rPr>
        <w:t xml:space="preserve"> </w:t>
      </w:r>
      <w:r>
        <w:t>that has high usability</w:t>
      </w:r>
      <w:r>
        <w:rPr>
          <w:spacing w:val="1"/>
        </w:rPr>
        <w:t xml:space="preserve"> </w:t>
      </w:r>
      <w:r>
        <w:t>coefficient makes the</w:t>
      </w:r>
      <w:r>
        <w:rPr>
          <w:spacing w:val="-1"/>
        </w:rPr>
        <w:t xml:space="preserve"> </w:t>
      </w:r>
      <w:r>
        <w:t>work</w:t>
      </w:r>
      <w:r>
        <w:rPr>
          <w:spacing w:val="-1"/>
        </w:rPr>
        <w:t xml:space="preserve"> </w:t>
      </w:r>
      <w:r>
        <w:t>of the</w:t>
      </w:r>
      <w:r>
        <w:rPr>
          <w:spacing w:val="-1"/>
        </w:rPr>
        <w:t xml:space="preserve"> </w:t>
      </w:r>
      <w:r>
        <w:t>user</w:t>
      </w:r>
      <w:r>
        <w:rPr>
          <w:spacing w:val="1"/>
        </w:rPr>
        <w:t xml:space="preserve"> </w:t>
      </w:r>
      <w:r>
        <w:t>easier.</w:t>
      </w:r>
    </w:p>
    <w:p>
      <w:pPr>
        <w:pStyle w:val="8"/>
        <w:jc w:val="both"/>
      </w:pPr>
    </w:p>
    <w:p>
      <w:pPr>
        <w:shd w:val="clear" w:color="auto" w:fill="FFFFFF"/>
        <w:spacing w:after="30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 xml:space="preserve">  The proposed system have the following non -functional requirements:</w:t>
      </w:r>
    </w:p>
    <w:p>
      <w:pPr>
        <w:pStyle w:val="20"/>
        <w:numPr>
          <w:ilvl w:val="0"/>
          <w:numId w:val="16"/>
        </w:numPr>
        <w:shd w:val="clear" w:color="auto" w:fill="FFFFFF"/>
        <w:spacing w:after="30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System must be easy to use so that a person with basic knowledge of computer and with internet connection can understand the working in 5,10 minutes.</w:t>
      </w:r>
    </w:p>
    <w:p>
      <w:pPr>
        <w:pStyle w:val="20"/>
        <w:numPr>
          <w:ilvl w:val="0"/>
          <w:numId w:val="16"/>
        </w:numPr>
        <w:shd w:val="clear" w:color="auto" w:fill="FFFFFF"/>
        <w:spacing w:after="30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Language should be English.</w:t>
      </w:r>
    </w:p>
    <w:p>
      <w:pPr>
        <w:pStyle w:val="20"/>
        <w:numPr>
          <w:ilvl w:val="0"/>
          <w:numId w:val="16"/>
        </w:numPr>
        <w:shd w:val="clear" w:color="auto" w:fill="FFFFFF"/>
        <w:spacing w:after="30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The minimum requirements for the system are:</w:t>
      </w:r>
    </w:p>
    <w:p>
      <w:pPr>
        <w:pStyle w:val="20"/>
        <w:numPr>
          <w:ilvl w:val="0"/>
          <w:numId w:val="17"/>
        </w:numPr>
        <w:shd w:val="clear" w:color="auto" w:fill="FFFFFF"/>
        <w:spacing w:after="300"/>
        <w:jc w:val="both"/>
        <w:rPr>
          <w:rFonts w:ascii="Times New Roman" w:hAnsi="Times New Roman" w:eastAsia="Times New Roman"/>
          <w:color w:val="000000"/>
          <w:sz w:val="24"/>
          <w:szCs w:val="24"/>
          <w:lang w:eastAsia="en-US"/>
        </w:rPr>
      </w:pPr>
      <w:r>
        <w:rPr>
          <w:rFonts w:hint="default" w:ascii="Times New Roman" w:hAnsi="Times New Roman" w:eastAsia="Times New Roman"/>
          <w:color w:val="000000"/>
          <w:sz w:val="24"/>
          <w:szCs w:val="24"/>
          <w:lang w:val="en-US" w:eastAsia="en-US"/>
        </w:rPr>
        <w:t>Snapdragon680</w:t>
      </w:r>
      <w:r>
        <w:rPr>
          <w:rFonts w:ascii="Times New Roman" w:hAnsi="Times New Roman" w:eastAsia="Times New Roman"/>
          <w:color w:val="000000"/>
          <w:sz w:val="24"/>
          <w:szCs w:val="24"/>
          <w:lang w:eastAsia="en-US"/>
        </w:rPr>
        <w:t xml:space="preserve"> or above processor</w:t>
      </w:r>
    </w:p>
    <w:p>
      <w:pPr>
        <w:pStyle w:val="20"/>
        <w:numPr>
          <w:ilvl w:val="0"/>
          <w:numId w:val="17"/>
        </w:numPr>
        <w:shd w:val="clear" w:color="auto" w:fill="FFFFFF"/>
        <w:spacing w:after="30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Smart phones with at least 8.0.0 android version.</w:t>
      </w:r>
    </w:p>
    <w:p>
      <w:pPr>
        <w:pStyle w:val="20"/>
        <w:numPr>
          <w:ilvl w:val="0"/>
          <w:numId w:val="17"/>
        </w:numPr>
        <w:shd w:val="clear" w:color="auto" w:fill="FFFFFF"/>
        <w:spacing w:after="30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Shader 3.0</w:t>
      </w:r>
    </w:p>
    <w:p>
      <w:pPr>
        <w:pStyle w:val="20"/>
        <w:numPr>
          <w:ilvl w:val="0"/>
          <w:numId w:val="17"/>
        </w:numPr>
        <w:shd w:val="clear" w:color="auto" w:fill="FFFFFF"/>
        <w:spacing w:after="30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Vulcan/ openGL support.</w:t>
      </w:r>
    </w:p>
    <w:p>
      <w:pPr>
        <w:pStyle w:val="20"/>
        <w:numPr>
          <w:ilvl w:val="0"/>
          <w:numId w:val="17"/>
        </w:numPr>
        <w:shd w:val="clear" w:color="auto" w:fill="FFFFFF"/>
        <w:spacing w:after="300"/>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Functional camera.</w:t>
      </w:r>
    </w:p>
    <w:p>
      <w:pPr>
        <w:shd w:val="clear" w:color="auto" w:fill="FFFFFF"/>
        <w:spacing w:after="300"/>
        <w:jc w:val="both"/>
        <w:rPr>
          <w:rFonts w:ascii="Times New Roman" w:hAnsi="Times New Roman" w:eastAsia="Times New Roman"/>
          <w:color w:val="222222"/>
          <w:sz w:val="24"/>
          <w:szCs w:val="24"/>
          <w:lang w:eastAsia="en-US"/>
        </w:rPr>
      </w:pPr>
    </w:p>
    <w:p>
      <w:pPr>
        <w:pStyle w:val="3"/>
        <w:rPr>
          <w:rFonts w:ascii="Times New Roman" w:hAnsi="Times New Roman" w:cs="Times New Roman"/>
          <w:b/>
          <w:bCs/>
          <w:color w:val="000000"/>
          <w:sz w:val="32"/>
          <w:szCs w:val="32"/>
        </w:rPr>
      </w:pPr>
      <w:r>
        <w:rPr>
          <w:rFonts w:ascii="Times New Roman" w:hAnsi="Times New Roman" w:eastAsia="Times New Roman" w:cs="Times New Roman"/>
          <w:b/>
          <w:bCs/>
          <w:color w:val="000000"/>
          <w:sz w:val="32"/>
          <w:szCs w:val="32"/>
          <w:lang w:eastAsia="en-US"/>
        </w:rPr>
        <w:t xml:space="preserve"> </w:t>
      </w:r>
      <w:bookmarkStart w:id="158" w:name="_Toc118748430"/>
      <w:bookmarkStart w:id="159" w:name="_Toc118451999"/>
      <w:bookmarkStart w:id="160" w:name="_Toc118748505"/>
      <w:bookmarkStart w:id="161" w:name="_Toc118452158"/>
      <w:bookmarkStart w:id="162" w:name="_Toc118560504"/>
      <w:r>
        <w:rPr>
          <w:rFonts w:ascii="Times New Roman" w:hAnsi="Times New Roman" w:eastAsia="Times New Roman" w:cs="Times New Roman"/>
          <w:b/>
          <w:bCs/>
          <w:color w:val="000000"/>
          <w:sz w:val="32"/>
          <w:szCs w:val="32"/>
          <w:lang w:eastAsia="en-US"/>
        </w:rPr>
        <w:t xml:space="preserve">3.4 </w:t>
      </w:r>
      <w:r>
        <w:rPr>
          <w:rFonts w:ascii="Times New Roman" w:hAnsi="Times New Roman" w:cs="Times New Roman"/>
          <w:b/>
          <w:bCs/>
          <w:color w:val="000000"/>
          <w:sz w:val="32"/>
          <w:szCs w:val="32"/>
        </w:rPr>
        <w:t>Requirement Analysis</w:t>
      </w:r>
      <w:bookmarkEnd w:id="158"/>
      <w:bookmarkEnd w:id="159"/>
      <w:bookmarkEnd w:id="160"/>
      <w:bookmarkEnd w:id="161"/>
      <w:bookmarkEnd w:id="162"/>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Requirement analysis help the software engineer to better understand the problem </w:t>
      </w:r>
    </w:p>
    <w:p>
      <w:pPr>
        <w:jc w:val="both"/>
        <w:rPr>
          <w:rFonts w:ascii="Times New Roman" w:hAnsi="Times New Roman"/>
          <w:color w:val="000000"/>
          <w:sz w:val="24"/>
          <w:szCs w:val="24"/>
        </w:rPr>
      </w:pPr>
      <w:r>
        <w:rPr>
          <w:rFonts w:ascii="Times New Roman" w:hAnsi="Times New Roman"/>
          <w:color w:val="000000"/>
          <w:sz w:val="24"/>
          <w:szCs w:val="24"/>
        </w:rPr>
        <w:t xml:space="preserve">they will work to solve. It includes the set of tasks that lead to an understanding:-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1. What customer wants exactly?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2. What is the information proposed by the system?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3. What function the systems perform? </w:t>
      </w:r>
    </w:p>
    <w:p>
      <w:pPr>
        <w:jc w:val="both"/>
        <w:rPr>
          <w:rFonts w:ascii="Times New Roman" w:hAnsi="Times New Roman"/>
          <w:color w:val="000000"/>
          <w:sz w:val="24"/>
          <w:szCs w:val="24"/>
        </w:rPr>
      </w:pPr>
    </w:p>
    <w:p>
      <w:pPr>
        <w:numPr>
          <w:ilvl w:val="0"/>
          <w:numId w:val="18"/>
        </w:numPr>
        <w:jc w:val="both"/>
        <w:rPr>
          <w:rFonts w:ascii="Times New Roman" w:hAnsi="Times New Roman"/>
          <w:color w:val="000000"/>
          <w:sz w:val="24"/>
          <w:szCs w:val="24"/>
        </w:rPr>
      </w:pPr>
      <w:r>
        <w:rPr>
          <w:rFonts w:ascii="Times New Roman" w:hAnsi="Times New Roman"/>
          <w:color w:val="000000"/>
          <w:sz w:val="24"/>
          <w:szCs w:val="24"/>
        </w:rPr>
        <w:t xml:space="preserve">What is the behavior of the system? </w:t>
      </w:r>
    </w:p>
    <w:p>
      <w:pPr>
        <w:jc w:val="both"/>
        <w:rPr>
          <w:rFonts w:ascii="Times New Roman" w:hAnsi="Times New Roman"/>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pStyle w:val="3"/>
        <w:rPr>
          <w:rFonts w:ascii="Times New Roman" w:hAnsi="Times New Roman" w:cs="Times New Roman"/>
          <w:b/>
          <w:bCs/>
          <w:color w:val="000000"/>
        </w:rPr>
      </w:pPr>
    </w:p>
    <w:p>
      <w:pPr>
        <w:pStyle w:val="3"/>
        <w:rPr>
          <w:rFonts w:ascii="Times New Roman" w:hAnsi="Times New Roman" w:cs="Times New Roman"/>
          <w:b/>
          <w:bCs/>
          <w:color w:val="000000"/>
          <w:sz w:val="32"/>
          <w:szCs w:val="32"/>
        </w:rPr>
      </w:pPr>
      <w:bookmarkStart w:id="163" w:name="_Toc118452159"/>
      <w:bookmarkStart w:id="164" w:name="_Toc118560505"/>
      <w:bookmarkStart w:id="165" w:name="_Toc118748506"/>
      <w:bookmarkStart w:id="166" w:name="_Toc118748431"/>
      <w:bookmarkStart w:id="167" w:name="_Toc118452000"/>
      <w:r>
        <w:rPr>
          <w:rFonts w:ascii="Times New Roman" w:hAnsi="Times New Roman" w:cs="Times New Roman"/>
          <w:b/>
          <w:bCs/>
          <w:color w:val="000000"/>
          <w:sz w:val="32"/>
          <w:szCs w:val="32"/>
        </w:rPr>
        <w:t>3.5 REQUIREMENT SPECIFICATION:</w:t>
      </w:r>
      <w:bookmarkEnd w:id="163"/>
      <w:bookmarkEnd w:id="164"/>
      <w:bookmarkEnd w:id="165"/>
      <w:bookmarkEnd w:id="166"/>
      <w:bookmarkEnd w:id="167"/>
      <w:r>
        <w:rPr>
          <w:rFonts w:ascii="Times New Roman" w:hAnsi="Times New Roman" w:cs="Times New Roman"/>
          <w:b/>
          <w:bCs/>
          <w:color w:val="000000"/>
          <w:sz w:val="32"/>
          <w:szCs w:val="32"/>
        </w:rPr>
        <w:t xml:space="preserve"> </w:t>
      </w:r>
    </w:p>
    <w:p>
      <w:pPr>
        <w:pStyle w:val="3"/>
        <w:rPr>
          <w:rFonts w:ascii="Times New Roman" w:hAnsi="Times New Roman" w:cs="Times New Roman"/>
          <w:b/>
          <w:bCs/>
          <w:color w:val="000000"/>
        </w:rPr>
      </w:pP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 xml:space="preserve">Normal Requirements </w:t>
      </w: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N1</w:t>
      </w:r>
      <w:r>
        <w:rPr>
          <w:rFonts w:ascii="Times New Roman" w:hAnsi="Times New Roman"/>
          <w:color w:val="000000"/>
          <w:sz w:val="24"/>
          <w:szCs w:val="24"/>
        </w:rPr>
        <w:t xml:space="preserve">. Compatibility </w:t>
      </w: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N2</w:t>
      </w:r>
      <w:r>
        <w:rPr>
          <w:rFonts w:ascii="Times New Roman" w:hAnsi="Times New Roman"/>
          <w:color w:val="000000"/>
          <w:sz w:val="24"/>
          <w:szCs w:val="24"/>
        </w:rPr>
        <w:t xml:space="preserve">. Ease of access </w:t>
      </w: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N3</w:t>
      </w:r>
      <w:r>
        <w:rPr>
          <w:rFonts w:ascii="Times New Roman" w:hAnsi="Times New Roman"/>
          <w:color w:val="000000"/>
          <w:sz w:val="24"/>
          <w:szCs w:val="24"/>
        </w:rPr>
        <w:t xml:space="preserve">. Light &amp; fast </w:t>
      </w: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 xml:space="preserve">Expected Requirements </w:t>
      </w: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Exp1.</w:t>
      </w:r>
      <w:r>
        <w:rPr>
          <w:rFonts w:ascii="Times New Roman" w:hAnsi="Times New Roman"/>
          <w:color w:val="000000"/>
          <w:sz w:val="24"/>
          <w:szCs w:val="24"/>
        </w:rPr>
        <w:t xml:space="preserve"> Simple look &amp; feel. </w:t>
      </w: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Exp2.</w:t>
      </w:r>
      <w:r>
        <w:rPr>
          <w:rFonts w:ascii="Times New Roman" w:hAnsi="Times New Roman"/>
          <w:color w:val="000000"/>
          <w:sz w:val="24"/>
          <w:szCs w:val="24"/>
        </w:rPr>
        <w:t xml:space="preserve"> Fast response time. </w:t>
      </w: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Exp3</w:t>
      </w:r>
      <w:r>
        <w:rPr>
          <w:rFonts w:ascii="Times New Roman" w:hAnsi="Times New Roman"/>
          <w:color w:val="000000"/>
          <w:sz w:val="24"/>
          <w:szCs w:val="24"/>
        </w:rPr>
        <w:t xml:space="preserve">. Security to user accounts. </w:t>
      </w: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Exp4</w:t>
      </w:r>
      <w:r>
        <w:rPr>
          <w:rFonts w:ascii="Times New Roman" w:hAnsi="Times New Roman"/>
          <w:color w:val="000000"/>
          <w:sz w:val="24"/>
          <w:szCs w:val="24"/>
        </w:rPr>
        <w:t xml:space="preserve">. Easy enhancement. </w:t>
      </w: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pStyle w:val="3"/>
        <w:rPr>
          <w:rFonts w:ascii="Times New Roman" w:hAnsi="Times New Roman" w:cs="Times New Roman"/>
          <w:b/>
          <w:bCs/>
          <w:color w:val="000000"/>
          <w:sz w:val="24"/>
          <w:szCs w:val="24"/>
        </w:rPr>
      </w:pPr>
      <w:bookmarkStart w:id="168" w:name="_Toc118748507"/>
      <w:bookmarkStart w:id="169" w:name="_Toc118452002"/>
      <w:bookmarkStart w:id="170" w:name="_Toc118560507"/>
      <w:bookmarkStart w:id="171" w:name="_Toc118748432"/>
      <w:bookmarkStart w:id="172" w:name="_Toc118452161"/>
      <w:r>
        <w:rPr>
          <w:rFonts w:ascii="Times New Roman" w:hAnsi="Times New Roman" w:cs="Times New Roman"/>
          <w:b/>
          <w:bCs/>
          <w:color w:val="000000"/>
          <w:sz w:val="32"/>
          <w:szCs w:val="32"/>
        </w:rPr>
        <w:t xml:space="preserve">3.6 </w:t>
      </w:r>
      <w:r>
        <w:rPr>
          <w:rFonts w:ascii="Times New Roman" w:hAnsi="Times New Roman" w:cs="Times New Roman"/>
          <w:b/>
          <w:bCs/>
          <w:color w:val="000000"/>
          <w:sz w:val="24"/>
          <w:szCs w:val="24"/>
        </w:rPr>
        <w:t>SOFTWARE REQUIREMENTS:</w:t>
      </w:r>
      <w:bookmarkEnd w:id="168"/>
      <w:bookmarkEnd w:id="169"/>
      <w:bookmarkEnd w:id="170"/>
      <w:bookmarkEnd w:id="171"/>
      <w:bookmarkEnd w:id="172"/>
      <w:r>
        <w:rPr>
          <w:rFonts w:ascii="Times New Roman" w:hAnsi="Times New Roman" w:cs="Times New Roman"/>
          <w:b/>
          <w:bCs/>
          <w:color w:val="000000"/>
          <w:sz w:val="24"/>
          <w:szCs w:val="24"/>
        </w:rPr>
        <w:t xml:space="preserve"> </w:t>
      </w:r>
    </w:p>
    <w:p>
      <w:pPr>
        <w:pStyle w:val="20"/>
        <w:numPr>
          <w:ilvl w:val="0"/>
          <w:numId w:val="19"/>
        </w:numPr>
        <w:rPr>
          <w:rFonts w:ascii="Times New Roman" w:hAnsi="Times New Roman"/>
          <w:color w:val="000000"/>
          <w:sz w:val="24"/>
          <w:szCs w:val="24"/>
        </w:rPr>
      </w:pPr>
      <w:r>
        <w:rPr>
          <w:rFonts w:ascii="Times New Roman" w:hAnsi="Times New Roman"/>
          <w:color w:val="000000"/>
          <w:sz w:val="24"/>
          <w:szCs w:val="24"/>
        </w:rPr>
        <w:t xml:space="preserve">Operating System : Windows/Linux </w:t>
      </w:r>
    </w:p>
    <w:p>
      <w:pPr>
        <w:pStyle w:val="20"/>
        <w:ind w:left="768"/>
        <w:rPr>
          <w:rFonts w:ascii="Times New Roman" w:hAnsi="Times New Roman"/>
          <w:color w:val="000000"/>
          <w:sz w:val="24"/>
          <w:szCs w:val="24"/>
        </w:rPr>
      </w:pPr>
    </w:p>
    <w:p>
      <w:pPr>
        <w:pStyle w:val="20"/>
        <w:numPr>
          <w:ilvl w:val="0"/>
          <w:numId w:val="19"/>
        </w:numPr>
        <w:rPr>
          <w:rFonts w:ascii="Times New Roman" w:hAnsi="Times New Roman"/>
          <w:color w:val="000000"/>
          <w:sz w:val="24"/>
          <w:szCs w:val="24"/>
        </w:rPr>
      </w:pPr>
      <w:r>
        <w:rPr>
          <w:rFonts w:ascii="Times New Roman" w:hAnsi="Times New Roman"/>
          <w:color w:val="000000"/>
          <w:sz w:val="24"/>
          <w:szCs w:val="24"/>
        </w:rPr>
        <w:t>Software : Unity ,Augmented reality, Artificial intelligence</w:t>
      </w:r>
    </w:p>
    <w:p>
      <w:pPr>
        <w:pStyle w:val="20"/>
        <w:rPr>
          <w:rFonts w:ascii="Times New Roman" w:hAnsi="Times New Roman"/>
          <w:color w:val="000000"/>
          <w:sz w:val="24"/>
          <w:szCs w:val="24"/>
        </w:rPr>
      </w:pPr>
    </w:p>
    <w:p>
      <w:pPr>
        <w:pStyle w:val="20"/>
        <w:ind w:left="768"/>
        <w:rPr>
          <w:rFonts w:ascii="Times New Roman" w:hAnsi="Times New Roman"/>
          <w:color w:val="000000"/>
          <w:sz w:val="24"/>
          <w:szCs w:val="24"/>
        </w:rPr>
      </w:pPr>
    </w:p>
    <w:p>
      <w:pPr>
        <w:pStyle w:val="20"/>
        <w:numPr>
          <w:ilvl w:val="0"/>
          <w:numId w:val="19"/>
        </w:numPr>
        <w:rPr>
          <w:rFonts w:ascii="Times New Roman" w:hAnsi="Times New Roman"/>
          <w:color w:val="000000"/>
          <w:sz w:val="24"/>
          <w:szCs w:val="24"/>
        </w:rPr>
      </w:pPr>
      <w:r>
        <w:rPr>
          <w:rFonts w:ascii="Times New Roman" w:hAnsi="Times New Roman"/>
          <w:color w:val="000000"/>
          <w:sz w:val="24"/>
          <w:szCs w:val="24"/>
        </w:rPr>
        <w:t>Language : C#</w:t>
      </w:r>
    </w:p>
    <w:p>
      <w:pPr>
        <w:pStyle w:val="3"/>
        <w:rPr>
          <w:rFonts w:ascii="Times New Roman" w:hAnsi="Times New Roman" w:cs="Times New Roman"/>
          <w:b/>
          <w:bCs/>
          <w:color w:val="000000"/>
          <w:sz w:val="32"/>
          <w:szCs w:val="32"/>
        </w:rPr>
      </w:pPr>
      <w:bookmarkStart w:id="173" w:name="_Toc118452003"/>
      <w:bookmarkStart w:id="174" w:name="_Toc118560508"/>
      <w:bookmarkStart w:id="175" w:name="_Toc118748508"/>
      <w:bookmarkStart w:id="176" w:name="_Toc118452162"/>
      <w:bookmarkStart w:id="177" w:name="_Toc118748433"/>
    </w:p>
    <w:p>
      <w:pPr>
        <w:pStyle w:val="3"/>
        <w:rPr>
          <w:rFonts w:ascii="Times New Roman" w:hAnsi="Times New Roman" w:cs="Times New Roman"/>
          <w:b/>
          <w:bCs/>
          <w:color w:val="000000"/>
          <w:sz w:val="32"/>
          <w:szCs w:val="32"/>
        </w:rPr>
      </w:pPr>
    </w:p>
    <w:p>
      <w:pPr>
        <w:pStyle w:val="3"/>
        <w:rPr>
          <w:rFonts w:ascii="Times New Roman" w:hAnsi="Times New Roman" w:cs="Times New Roman"/>
          <w:b/>
          <w:bCs/>
          <w:color w:val="000000"/>
          <w:sz w:val="32"/>
          <w:szCs w:val="32"/>
        </w:rPr>
      </w:pPr>
      <w:r>
        <w:rPr>
          <w:rFonts w:ascii="Times New Roman" w:hAnsi="Times New Roman" w:cs="Times New Roman"/>
          <w:b/>
          <w:bCs/>
          <w:color w:val="000000"/>
          <w:sz w:val="32"/>
          <w:szCs w:val="32"/>
        </w:rPr>
        <w:t>3.7 HARDWARE REQUIREMENTS:</w:t>
      </w:r>
      <w:bookmarkEnd w:id="173"/>
      <w:bookmarkEnd w:id="174"/>
      <w:bookmarkEnd w:id="175"/>
      <w:bookmarkEnd w:id="176"/>
      <w:bookmarkEnd w:id="177"/>
      <w:r>
        <w:rPr>
          <w:rFonts w:ascii="Times New Roman" w:hAnsi="Times New Roman" w:cs="Times New Roman"/>
          <w:b/>
          <w:bCs/>
          <w:color w:val="000000"/>
          <w:sz w:val="32"/>
          <w:szCs w:val="32"/>
        </w:rPr>
        <w:t xml:space="preserve"> </w:t>
      </w:r>
    </w:p>
    <w:p>
      <w:pPr>
        <w:jc w:val="both"/>
        <w:rPr>
          <w:rFonts w:ascii="Times New Roman" w:hAnsi="Times New Roman"/>
          <w:color w:val="000000"/>
          <w:sz w:val="24"/>
          <w:szCs w:val="24"/>
        </w:rPr>
      </w:pPr>
    </w:p>
    <w:p>
      <w:pPr>
        <w:shd w:val="clear" w:color="auto" w:fill="FFFFFF"/>
        <w:spacing w:after="300"/>
        <w:jc w:val="both"/>
        <w:rPr>
          <w:rFonts w:ascii="Times New Roman" w:hAnsi="Times New Roman"/>
          <w:color w:val="000000"/>
          <w:sz w:val="24"/>
          <w:szCs w:val="24"/>
        </w:rPr>
      </w:pPr>
      <w:r>
        <w:rPr>
          <w:rFonts w:ascii="Times New Roman" w:hAnsi="Times New Roman"/>
          <w:color w:val="000000"/>
          <w:sz w:val="24"/>
          <w:szCs w:val="24"/>
        </w:rPr>
        <w:t xml:space="preserve">1 .Processor - i3 (min) </w:t>
      </w:r>
    </w:p>
    <w:p>
      <w:pPr>
        <w:shd w:val="clear" w:color="auto" w:fill="FFFFFF"/>
        <w:spacing w:after="300"/>
        <w:jc w:val="both"/>
        <w:rPr>
          <w:rFonts w:ascii="Times New Roman" w:hAnsi="Times New Roman"/>
          <w:color w:val="000000"/>
          <w:sz w:val="24"/>
          <w:szCs w:val="24"/>
        </w:rPr>
      </w:pPr>
      <w:r>
        <w:rPr>
          <w:rFonts w:ascii="Times New Roman" w:hAnsi="Times New Roman"/>
          <w:color w:val="000000"/>
          <w:sz w:val="24"/>
          <w:szCs w:val="24"/>
        </w:rPr>
        <w:t xml:space="preserve">2 .RAM - 2GB (min) </w:t>
      </w:r>
    </w:p>
    <w:p>
      <w:pPr>
        <w:shd w:val="clear" w:color="auto" w:fill="FFFFFF"/>
        <w:spacing w:after="300"/>
        <w:jc w:val="both"/>
        <w:rPr>
          <w:rFonts w:ascii="Times New Roman" w:hAnsi="Times New Roman"/>
          <w:color w:val="000000"/>
          <w:sz w:val="24"/>
          <w:szCs w:val="24"/>
        </w:rPr>
      </w:pPr>
      <w:r>
        <w:rPr>
          <w:rFonts w:ascii="Times New Roman" w:hAnsi="Times New Roman"/>
          <w:color w:val="000000"/>
          <w:sz w:val="24"/>
          <w:szCs w:val="24"/>
        </w:rPr>
        <w:t>3 .Hard Disk – 1.8 GB</w:t>
      </w:r>
    </w:p>
    <w:p>
      <w:pPr>
        <w:pStyle w:val="2"/>
        <w:jc w:val="both"/>
        <w:rPr>
          <w:rFonts w:ascii="Times New Roman" w:hAnsi="Times New Roman" w:cs="Times New Roman"/>
          <w:b/>
          <w:bCs/>
          <w:color w:val="000000"/>
          <w:sz w:val="40"/>
          <w:szCs w:val="40"/>
        </w:rPr>
      </w:pPr>
      <w:bookmarkStart w:id="178" w:name="_Toc118452163"/>
      <w:bookmarkStart w:id="179" w:name="_Toc118560509"/>
      <w:bookmarkStart w:id="180" w:name="_Toc118748509"/>
      <w:bookmarkStart w:id="181" w:name="_Toc118452004"/>
      <w:bookmarkStart w:id="182" w:name="_Toc118748434"/>
    </w:p>
    <w:p>
      <w:pPr>
        <w:rPr>
          <w:rFonts w:ascii="Times New Roman" w:hAnsi="Times New Roman" w:cs="Times New Roman"/>
          <w:b/>
          <w:bCs/>
          <w:color w:val="000000"/>
          <w:sz w:val="40"/>
          <w:szCs w:val="40"/>
        </w:rPr>
      </w:pPr>
    </w:p>
    <w:p>
      <w:pPr>
        <w:rPr>
          <w:rFonts w:ascii="Times New Roman" w:hAnsi="Times New Roman" w:cs="Times New Roman"/>
          <w:b/>
          <w:bCs/>
          <w:color w:val="000000"/>
          <w:sz w:val="40"/>
          <w:szCs w:val="40"/>
        </w:rPr>
      </w:pPr>
    </w:p>
    <w:p>
      <w:pPr>
        <w:pStyle w:val="2"/>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4. Design</w:t>
      </w:r>
      <w:bookmarkEnd w:id="178"/>
      <w:bookmarkEnd w:id="179"/>
      <w:bookmarkEnd w:id="180"/>
      <w:bookmarkEnd w:id="181"/>
      <w:bookmarkEnd w:id="182"/>
    </w:p>
    <w:p>
      <w:pPr>
        <w:pStyle w:val="3"/>
        <w:rPr>
          <w:rFonts w:ascii="Times New Roman" w:hAnsi="Times New Roman" w:cs="Times New Roman"/>
          <w:b/>
          <w:bCs/>
          <w:color w:val="000000"/>
          <w:sz w:val="32"/>
          <w:szCs w:val="32"/>
        </w:rPr>
      </w:pPr>
      <w:bookmarkStart w:id="183" w:name="_Toc118452005"/>
      <w:bookmarkStart w:id="184" w:name="_Toc118391223"/>
      <w:bookmarkStart w:id="185" w:name="_Toc118452164"/>
      <w:bookmarkStart w:id="186" w:name="_Toc118560510"/>
    </w:p>
    <w:p>
      <w:pPr>
        <w:pStyle w:val="3"/>
        <w:rPr>
          <w:rFonts w:ascii="Times New Roman" w:hAnsi="Times New Roman" w:cs="Times New Roman"/>
          <w:b/>
          <w:bCs/>
          <w:color w:val="000000"/>
          <w:sz w:val="32"/>
          <w:szCs w:val="32"/>
        </w:rPr>
      </w:pPr>
      <w:bookmarkStart w:id="187" w:name="_Toc118748435"/>
      <w:bookmarkStart w:id="188" w:name="_Toc118748510"/>
      <w:r>
        <w:rPr>
          <w:rFonts w:ascii="Times New Roman" w:hAnsi="Times New Roman" w:cs="Times New Roman"/>
          <w:b/>
          <w:bCs/>
          <w:color w:val="000000"/>
          <w:sz w:val="32"/>
          <w:szCs w:val="32"/>
        </w:rPr>
        <w:t>4.1 INTRODUCTION</w:t>
      </w:r>
      <w:bookmarkEnd w:id="183"/>
      <w:bookmarkEnd w:id="184"/>
      <w:bookmarkEnd w:id="185"/>
      <w:bookmarkEnd w:id="186"/>
      <w:bookmarkEnd w:id="187"/>
      <w:bookmarkEnd w:id="188"/>
      <w:r>
        <w:rPr>
          <w:rFonts w:ascii="Times New Roman" w:hAnsi="Times New Roman" w:cs="Times New Roman"/>
          <w:b/>
          <w:bCs/>
          <w:color w:val="000000"/>
          <w:sz w:val="32"/>
          <w:szCs w:val="32"/>
        </w:rPr>
        <w:t xml:space="preserve"> </w:t>
      </w:r>
    </w:p>
    <w:p>
      <w:pPr>
        <w:rPr>
          <w:rFonts w:ascii="Times New Roman" w:hAnsi="Times New Roman"/>
          <w:color w:val="000000"/>
          <w:shd w:val="clear" w:color="auto" w:fill="FFFFFF"/>
        </w:rPr>
      </w:pPr>
      <w:r>
        <w:rPr>
          <w:rFonts w:ascii="Times New Roman" w:hAnsi="Times New Roman"/>
          <w:b/>
          <w:bCs/>
          <w:color w:val="000000"/>
          <w:sz w:val="24"/>
          <w:szCs w:val="24"/>
          <w:shd w:val="clear" w:color="auto" w:fill="FFFFFF"/>
        </w:rPr>
        <w:t>Definition</w:t>
      </w:r>
      <w:r>
        <w:rPr>
          <w:rFonts w:ascii="Times New Roman" w:hAnsi="Times New Roman"/>
          <w:color w:val="000000"/>
          <w:shd w:val="clear" w:color="auto" w:fill="FFFFFF"/>
        </w:rPr>
        <w:t>- Design is a mechanism to transform user requirements into some suitable form, which helps the programmer in software coding and implementation. It deals with representing the client's requirement, as described in SRS (Software Requirement Specification) document, into a form, i.e., easily implementable using programming language.</w:t>
      </w:r>
    </w:p>
    <w:p>
      <w:pPr>
        <w:rPr>
          <w:rFonts w:ascii="Times New Roman" w:hAnsi="Times New Roman"/>
          <w:color w:val="333333"/>
          <w:shd w:val="clear" w:color="auto" w:fill="FFFFFF"/>
        </w:rPr>
      </w:pPr>
    </w:p>
    <w:p>
      <w:pPr>
        <w:rPr>
          <w:rFonts w:ascii="Times New Roman" w:hAnsi="Times New Roman"/>
          <w:sz w:val="28"/>
          <w:szCs w:val="28"/>
        </w:rPr>
      </w:pPr>
      <w:r>
        <w:rPr>
          <w:rFonts w:ascii="Times New Roman" w:hAnsi="Times New Roman"/>
          <w:sz w:val="28"/>
          <w:szCs w:val="28"/>
        </w:rPr>
        <w:t>Objectives of Software Design</w:t>
      </w:r>
    </w:p>
    <w:p>
      <w:pPr>
        <w:rPr>
          <w:rFonts w:ascii="Times New Roman" w:hAnsi="Times New Roman"/>
          <w:sz w:val="28"/>
          <w:szCs w:val="28"/>
        </w:rPr>
      </w:pPr>
    </w:p>
    <w:p>
      <w:pPr>
        <w:jc w:val="center"/>
        <w:rPr>
          <w:rFonts w:ascii="Times New Roman" w:hAnsi="Times New Roman"/>
        </w:rPr>
      </w:pPr>
      <w:r>
        <w:rPr>
          <w:rFonts w:ascii="Times New Roman" w:hAnsi="Times New Roman"/>
        </w:rPr>
        <w:drawing>
          <wp:inline distT="0" distB="0" distL="0" distR="0">
            <wp:extent cx="4759325" cy="2639060"/>
            <wp:effectExtent l="0" t="0" r="3175" b="8890"/>
            <wp:docPr id="1036" name="Picture 23" descr="Software Design"/>
            <wp:cNvGraphicFramePr/>
            <a:graphic xmlns:a="http://schemas.openxmlformats.org/drawingml/2006/main">
              <a:graphicData uri="http://schemas.openxmlformats.org/drawingml/2006/picture">
                <pic:pic xmlns:pic="http://schemas.openxmlformats.org/drawingml/2006/picture">
                  <pic:nvPicPr>
                    <pic:cNvPr id="1036" name="Picture 23" descr="Software Design"/>
                    <pic:cNvPicPr/>
                  </pic:nvPicPr>
                  <pic:blipFill>
                    <a:blip r:embed="rId12" cstate="print"/>
                    <a:srcRect/>
                    <a:stretch>
                      <a:fillRect/>
                    </a:stretch>
                  </pic:blipFill>
                  <pic:spPr>
                    <a:xfrm>
                      <a:off x="0" y="0"/>
                      <a:ext cx="4759325" cy="2639060"/>
                    </a:xfrm>
                    <a:prstGeom prst="rect">
                      <a:avLst/>
                    </a:prstGeom>
                    <a:ln>
                      <a:noFill/>
                    </a:ln>
                  </pic:spPr>
                </pic:pic>
              </a:graphicData>
            </a:graphic>
          </wp:inline>
        </w:drawing>
      </w:r>
    </w:p>
    <w:p>
      <w:pPr>
        <w:numPr>
          <w:ilvl w:val="0"/>
          <w:numId w:val="20"/>
        </w:numPr>
        <w:shd w:val="clear" w:color="auto" w:fill="FFFFFF"/>
        <w:spacing w:before="60" w:after="100" w:afterAutospacing="1" w:line="375" w:lineRule="atLeast"/>
        <w:jc w:val="both"/>
        <w:rPr>
          <w:rFonts w:ascii="Times New Roman" w:hAnsi="Times New Roman"/>
          <w:color w:val="000000"/>
        </w:rPr>
      </w:pPr>
      <w:r>
        <w:rPr>
          <w:rStyle w:val="15"/>
          <w:rFonts w:ascii="Times New Roman" w:hAnsi="Times New Roman"/>
          <w:color w:val="000000"/>
        </w:rPr>
        <w:t xml:space="preserve">Correctness: </w:t>
      </w:r>
      <w:r>
        <w:rPr>
          <w:rFonts w:ascii="Times New Roman" w:hAnsi="Times New Roman"/>
          <w:color w:val="000000"/>
        </w:rPr>
        <w:t>Software design should be correct as per requirement.</w:t>
      </w:r>
    </w:p>
    <w:p>
      <w:pPr>
        <w:numPr>
          <w:ilvl w:val="0"/>
          <w:numId w:val="20"/>
        </w:numPr>
        <w:shd w:val="clear" w:color="auto" w:fill="FFFFFF"/>
        <w:spacing w:before="60" w:after="100" w:afterAutospacing="1" w:line="375" w:lineRule="atLeast"/>
        <w:jc w:val="both"/>
        <w:rPr>
          <w:rFonts w:ascii="Times New Roman" w:hAnsi="Times New Roman"/>
          <w:color w:val="000000"/>
        </w:rPr>
      </w:pPr>
      <w:r>
        <w:rPr>
          <w:rStyle w:val="15"/>
          <w:rFonts w:ascii="Times New Roman" w:hAnsi="Times New Roman"/>
          <w:color w:val="000000"/>
        </w:rPr>
        <w:t xml:space="preserve">Completeness: </w:t>
      </w:r>
      <w:r>
        <w:rPr>
          <w:rFonts w:ascii="Times New Roman" w:hAnsi="Times New Roman"/>
          <w:color w:val="000000"/>
        </w:rPr>
        <w:t>The design should have all components like data structures, modules, and external interfaces, etc.</w:t>
      </w:r>
    </w:p>
    <w:p>
      <w:pPr>
        <w:numPr>
          <w:ilvl w:val="0"/>
          <w:numId w:val="20"/>
        </w:numPr>
        <w:shd w:val="clear" w:color="auto" w:fill="FFFFFF"/>
        <w:spacing w:before="60" w:after="100" w:afterAutospacing="1" w:line="375" w:lineRule="atLeast"/>
        <w:jc w:val="both"/>
        <w:rPr>
          <w:rFonts w:ascii="Times New Roman" w:hAnsi="Times New Roman"/>
          <w:color w:val="000000"/>
        </w:rPr>
      </w:pPr>
      <w:r>
        <w:rPr>
          <w:rStyle w:val="15"/>
          <w:rFonts w:ascii="Times New Roman" w:hAnsi="Times New Roman"/>
          <w:color w:val="000000"/>
        </w:rPr>
        <w:t xml:space="preserve">Efficiency: </w:t>
      </w:r>
      <w:r>
        <w:rPr>
          <w:rFonts w:ascii="Times New Roman" w:hAnsi="Times New Roman"/>
          <w:color w:val="000000"/>
        </w:rPr>
        <w:t>Resources should be used efficiently by the program.</w:t>
      </w:r>
    </w:p>
    <w:p>
      <w:pPr>
        <w:numPr>
          <w:ilvl w:val="0"/>
          <w:numId w:val="20"/>
        </w:numPr>
        <w:shd w:val="clear" w:color="auto" w:fill="FFFFFF"/>
        <w:spacing w:before="60" w:after="100" w:afterAutospacing="1" w:line="375" w:lineRule="atLeast"/>
        <w:jc w:val="both"/>
        <w:rPr>
          <w:rFonts w:ascii="Times New Roman" w:hAnsi="Times New Roman"/>
          <w:color w:val="000000"/>
        </w:rPr>
      </w:pPr>
      <w:r>
        <w:rPr>
          <w:rStyle w:val="15"/>
          <w:rFonts w:ascii="Times New Roman" w:hAnsi="Times New Roman"/>
          <w:color w:val="000000"/>
        </w:rPr>
        <w:t xml:space="preserve">Flexibility: </w:t>
      </w:r>
      <w:r>
        <w:rPr>
          <w:rFonts w:ascii="Times New Roman" w:hAnsi="Times New Roman"/>
          <w:color w:val="000000"/>
        </w:rPr>
        <w:t>Able to modify on changing needs.</w:t>
      </w:r>
    </w:p>
    <w:p>
      <w:pPr>
        <w:numPr>
          <w:ilvl w:val="0"/>
          <w:numId w:val="20"/>
        </w:numPr>
        <w:shd w:val="clear" w:color="auto" w:fill="FFFFFF"/>
        <w:spacing w:before="60" w:after="100" w:afterAutospacing="1" w:line="375" w:lineRule="atLeast"/>
        <w:jc w:val="both"/>
        <w:rPr>
          <w:rFonts w:ascii="Times New Roman" w:hAnsi="Times New Roman"/>
          <w:color w:val="000000"/>
        </w:rPr>
      </w:pPr>
      <w:r>
        <w:rPr>
          <w:rStyle w:val="15"/>
          <w:rFonts w:ascii="Times New Roman" w:hAnsi="Times New Roman"/>
          <w:color w:val="000000"/>
        </w:rPr>
        <w:t xml:space="preserve">Consistency: </w:t>
      </w:r>
      <w:r>
        <w:rPr>
          <w:rFonts w:ascii="Times New Roman" w:hAnsi="Times New Roman"/>
          <w:color w:val="000000"/>
        </w:rPr>
        <w:t>There should not be any inconsistency in the design.</w:t>
      </w:r>
    </w:p>
    <w:p>
      <w:pPr>
        <w:numPr>
          <w:ilvl w:val="0"/>
          <w:numId w:val="20"/>
        </w:numPr>
        <w:shd w:val="clear" w:color="auto" w:fill="FFFFFF"/>
        <w:spacing w:before="60" w:after="100" w:afterAutospacing="1" w:line="375" w:lineRule="atLeast"/>
        <w:jc w:val="both"/>
        <w:rPr>
          <w:rFonts w:ascii="Times New Roman" w:hAnsi="Times New Roman"/>
          <w:color w:val="000000"/>
        </w:rPr>
      </w:pPr>
      <w:r>
        <w:rPr>
          <w:rStyle w:val="15"/>
          <w:rFonts w:ascii="Times New Roman" w:hAnsi="Times New Roman"/>
          <w:color w:val="000000"/>
        </w:rPr>
        <w:t>Maintainability:</w:t>
      </w:r>
      <w:r>
        <w:rPr>
          <w:rFonts w:ascii="Times New Roman" w:hAnsi="Times New Roman"/>
          <w:color w:val="000000"/>
        </w:rPr>
        <w:t> The design should be so simple so that it can be easily maintainable by other designers.</w:t>
      </w:r>
    </w:p>
    <w:p>
      <w:pPr>
        <w:pStyle w:val="4"/>
        <w:tabs>
          <w:tab w:val="left" w:pos="2023"/>
        </w:tabs>
        <w:spacing w:before="73"/>
        <w:jc w:val="both"/>
        <w:rPr>
          <w:sz w:val="24"/>
          <w:szCs w:val="24"/>
        </w:rPr>
      </w:pPr>
    </w:p>
    <w:p>
      <w:pPr>
        <w:rPr>
          <w:rFonts w:ascii="Times New Roman" w:hAnsi="Times New Roman"/>
          <w:b/>
          <w:bCs/>
          <w:sz w:val="28"/>
          <w:szCs w:val="28"/>
        </w:rPr>
      </w:pPr>
      <w:r>
        <w:rPr>
          <w:rFonts w:ascii="Times New Roman" w:hAnsi="Times New Roman"/>
          <w:b/>
          <w:bCs/>
          <w:sz w:val="28"/>
          <w:szCs w:val="28"/>
        </w:rPr>
        <w:t>Software Design Principles</w:t>
      </w:r>
    </w:p>
    <w:p>
      <w:pPr>
        <w:pStyle w:val="14"/>
        <w:shd w:val="clear" w:color="auto" w:fill="FFFFFF"/>
        <w:jc w:val="both"/>
        <w:rPr>
          <w:color w:val="000000"/>
        </w:rPr>
      </w:pPr>
      <w:r>
        <w:rPr>
          <w:color w:val="000000"/>
        </w:rPr>
        <w:t>Software design principles are concerned with providing means to handle the complexity of the design process effectively. Effectively managing the complexity will not only reduce the effort needed for design but can also reduce the scope of introducing errors during design.</w:t>
      </w:r>
    </w:p>
    <w:p>
      <w:pPr>
        <w:rPr>
          <w:rFonts w:ascii="Times New Roman" w:hAnsi="Times New Roman"/>
          <w:sz w:val="24"/>
          <w:szCs w:val="24"/>
        </w:rPr>
      </w:pPr>
      <w:r>
        <w:rPr>
          <w:rFonts w:ascii="Times New Roman" w:hAnsi="Times New Roman"/>
        </w:rPr>
        <w:drawing>
          <wp:inline distT="0" distB="0" distL="0" distR="0">
            <wp:extent cx="5715000" cy="3200400"/>
            <wp:effectExtent l="0" t="0" r="0" b="0"/>
            <wp:docPr id="1037" name="Picture 24" descr="Software Design Principles"/>
            <wp:cNvGraphicFramePr/>
            <a:graphic xmlns:a="http://schemas.openxmlformats.org/drawingml/2006/main">
              <a:graphicData uri="http://schemas.openxmlformats.org/drawingml/2006/picture">
                <pic:pic xmlns:pic="http://schemas.openxmlformats.org/drawingml/2006/picture">
                  <pic:nvPicPr>
                    <pic:cNvPr id="1037" name="Picture 24" descr="Software Design Principles"/>
                    <pic:cNvPicPr/>
                  </pic:nvPicPr>
                  <pic:blipFill>
                    <a:blip r:embed="rId13" cstate="print"/>
                    <a:srcRect/>
                    <a:stretch>
                      <a:fillRect/>
                    </a:stretch>
                  </pic:blipFill>
                  <pic:spPr>
                    <a:xfrm>
                      <a:off x="0" y="0"/>
                      <a:ext cx="5715000" cy="3200400"/>
                    </a:xfrm>
                    <a:prstGeom prst="rect">
                      <a:avLst/>
                    </a:prstGeom>
                    <a:ln>
                      <a:noFill/>
                    </a:ln>
                  </pic:spPr>
                </pic:pic>
              </a:graphicData>
            </a:graphic>
          </wp:inline>
        </w:drawing>
      </w:r>
    </w:p>
    <w:p>
      <w:pPr>
        <w:rPr>
          <w:rFonts w:ascii="Times New Roman" w:hAnsi="Times New Roman"/>
          <w:b/>
          <w:bCs/>
          <w:color w:val="000000"/>
          <w:sz w:val="24"/>
          <w:szCs w:val="24"/>
        </w:rPr>
      </w:pPr>
    </w:p>
    <w:p>
      <w:pPr>
        <w:rPr>
          <w:rFonts w:ascii="Times New Roman" w:hAnsi="Times New Roman"/>
          <w:b/>
          <w:bCs/>
          <w:color w:val="000000"/>
          <w:sz w:val="24"/>
          <w:szCs w:val="24"/>
        </w:rPr>
      </w:pPr>
      <w:r>
        <w:rPr>
          <w:rFonts w:ascii="Times New Roman" w:hAnsi="Times New Roman"/>
          <w:b/>
          <w:bCs/>
          <w:color w:val="000000"/>
          <w:sz w:val="24"/>
          <w:szCs w:val="24"/>
        </w:rPr>
        <w:t>Problem Partitioning -:</w:t>
      </w:r>
      <w:r>
        <w:rPr>
          <w:rFonts w:ascii="Times New Roman" w:hAnsi="Times New Roman"/>
          <w:color w:val="000000"/>
          <w:sz w:val="24"/>
          <w:szCs w:val="24"/>
        </w:rPr>
        <w:t>For small problem, we can handle the entire problem at once but for the significant problem, divide the problems and conquer the problem it means to divide the problem into smaller pieces so that each piece can be captured separately.</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Benefits of Problem Partitioning</w:t>
      </w:r>
    </w:p>
    <w:p>
      <w:pPr>
        <w:numPr>
          <w:ilvl w:val="0"/>
          <w:numId w:val="21"/>
        </w:num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Software is easy to understand</w:t>
      </w:r>
    </w:p>
    <w:p>
      <w:pPr>
        <w:numPr>
          <w:ilvl w:val="0"/>
          <w:numId w:val="21"/>
        </w:num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Software becomes simple</w:t>
      </w:r>
    </w:p>
    <w:p>
      <w:pPr>
        <w:numPr>
          <w:ilvl w:val="0"/>
          <w:numId w:val="21"/>
        </w:num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Software is easy to test</w:t>
      </w:r>
    </w:p>
    <w:p>
      <w:pPr>
        <w:numPr>
          <w:ilvl w:val="0"/>
          <w:numId w:val="21"/>
        </w:num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Software is easy to modify</w:t>
      </w:r>
    </w:p>
    <w:p>
      <w:pPr>
        <w:numPr>
          <w:ilvl w:val="0"/>
          <w:numId w:val="21"/>
        </w:num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Software is easy to maintain</w:t>
      </w:r>
    </w:p>
    <w:p>
      <w:pPr>
        <w:numPr>
          <w:ilvl w:val="0"/>
          <w:numId w:val="21"/>
        </w:num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Software is easy to expand</w:t>
      </w:r>
    </w:p>
    <w:p>
      <w:pPr>
        <w:pStyle w:val="14"/>
        <w:shd w:val="clear" w:color="auto" w:fill="FFFFFF"/>
        <w:jc w:val="both"/>
        <w:rPr>
          <w:color w:val="000000"/>
        </w:rPr>
      </w:pPr>
      <w:r>
        <w:rPr>
          <w:color w:val="000000"/>
        </w:rPr>
        <w:t>These pieces cannot be entirely independent of each other as they together form the system. They have to cooperate and communicate to solve the problem. This communication adds complexity.</w:t>
      </w:r>
    </w:p>
    <w:p>
      <w:pPr>
        <w:pStyle w:val="4"/>
        <w:tabs>
          <w:tab w:val="left" w:pos="2023"/>
        </w:tabs>
        <w:spacing w:before="73"/>
        <w:jc w:val="both"/>
        <w:rPr>
          <w:sz w:val="24"/>
          <w:szCs w:val="24"/>
        </w:rPr>
      </w:pPr>
    </w:p>
    <w:p>
      <w:pPr>
        <w:pStyle w:val="3"/>
        <w:shd w:val="clear" w:color="auto" w:fill="FFFFFF"/>
        <w:spacing w:line="312" w:lineRule="atLeast"/>
        <w:jc w:val="both"/>
        <w:rPr>
          <w:rFonts w:ascii="Times New Roman" w:hAnsi="Times New Roman" w:cs="Times New Roman"/>
          <w:sz w:val="24"/>
          <w:szCs w:val="24"/>
        </w:rPr>
      </w:pPr>
      <w:bookmarkStart w:id="189" w:name="_Toc118748436"/>
      <w:bookmarkStart w:id="190" w:name="_Toc118452167"/>
      <w:bookmarkStart w:id="191" w:name="_Toc118748511"/>
      <w:bookmarkStart w:id="192" w:name="_Toc118452008"/>
      <w:bookmarkStart w:id="193" w:name="_Toc118560513"/>
      <w:bookmarkStart w:id="194" w:name="_Toc118391226"/>
      <w:r>
        <w:rPr>
          <w:rFonts w:ascii="Times New Roman" w:hAnsi="Times New Roman" w:cs="Times New Roman"/>
          <w:bCs/>
          <w:color w:val="000000"/>
          <w:sz w:val="24"/>
          <w:szCs w:val="24"/>
        </w:rPr>
        <w:t>Problem Partitioning-For small problem, we can handle the entire problem at once but for the significant problem, divide the problems and conquer the problem it means to divide the problem into smaller pieces so that each piece can be captured separately.</w:t>
      </w:r>
      <w:bookmarkEnd w:id="189"/>
      <w:bookmarkEnd w:id="190"/>
      <w:bookmarkEnd w:id="191"/>
      <w:bookmarkEnd w:id="192"/>
      <w:bookmarkEnd w:id="193"/>
      <w:bookmarkEnd w:id="194"/>
    </w:p>
    <w:p>
      <w:pPr>
        <w:pStyle w:val="4"/>
        <w:shd w:val="clear" w:color="auto" w:fill="FFFFFF"/>
        <w:spacing w:line="312" w:lineRule="atLeast"/>
        <w:jc w:val="both"/>
        <w:rPr>
          <w:b w:val="0"/>
          <w:bCs w:val="0"/>
          <w:color w:val="333333"/>
          <w:sz w:val="24"/>
          <w:szCs w:val="24"/>
        </w:rPr>
      </w:pPr>
    </w:p>
    <w:p>
      <w:pPr>
        <w:pStyle w:val="14"/>
        <w:shd w:val="clear" w:color="auto" w:fill="FFFFFF"/>
        <w:jc w:val="both"/>
        <w:rPr>
          <w:color w:val="000000"/>
        </w:rPr>
      </w:pPr>
      <w:r>
        <w:rPr>
          <w:color w:val="000000"/>
        </w:rPr>
        <w:t>These pieces cannot be entirely independent of each other as they together form the system. They have to cooperate and communicate to solve the problem. This communication adds complexity.</w:t>
      </w:r>
    </w:p>
    <w:p>
      <w:pPr>
        <w:jc w:val="both"/>
        <w:textAlignment w:val="baseline"/>
        <w:rPr>
          <w:rFonts w:ascii="Times New Roman" w:hAnsi="Times New Roman"/>
          <w:color w:val="000000"/>
          <w:sz w:val="24"/>
          <w:szCs w:val="24"/>
        </w:rPr>
      </w:pPr>
    </w:p>
    <w:p>
      <w:pPr>
        <w:jc w:val="both"/>
        <w:textAlignment w:val="baseline"/>
        <w:rPr>
          <w:rFonts w:ascii="Times New Roman" w:hAnsi="Times New Roman"/>
          <w:color w:val="000000"/>
          <w:sz w:val="24"/>
          <w:szCs w:val="24"/>
        </w:rPr>
      </w:pPr>
      <w:r>
        <w:rPr>
          <w:rFonts w:ascii="Times New Roman" w:hAnsi="Times New Roman"/>
          <w:b/>
          <w:bCs/>
          <w:color w:val="000000"/>
          <w:sz w:val="24"/>
          <w:szCs w:val="24"/>
        </w:rPr>
        <w:t>Abstraction-</w:t>
      </w:r>
      <w:r>
        <w:rPr>
          <w:rFonts w:ascii="Times New Roman" w:hAnsi="Times New Roman"/>
          <w:color w:val="000000"/>
          <w:sz w:val="24"/>
          <w:szCs w:val="24"/>
        </w:rPr>
        <w:t>An abstraction is a tool that enables a designer to consider a component at an abstract level without bothering about the internal details of the implementation. Abstraction can be used for existing element as well as the component being designed.</w:t>
      </w:r>
    </w:p>
    <w:p>
      <w:pPr>
        <w:pStyle w:val="14"/>
        <w:shd w:val="clear" w:color="auto" w:fill="FFFFFF"/>
        <w:jc w:val="both"/>
        <w:rPr>
          <w:color w:val="000000"/>
        </w:rPr>
      </w:pPr>
      <w:r>
        <w:rPr>
          <w:color w:val="000000"/>
        </w:rPr>
        <w:t>Here, there are two common abstraction mechanisms</w:t>
      </w:r>
    </w:p>
    <w:p>
      <w:pPr>
        <w:numPr>
          <w:ilvl w:val="0"/>
          <w:numId w:val="22"/>
        </w:numPr>
        <w:shd w:val="clear" w:color="auto" w:fill="FFFFFF"/>
        <w:autoSpaceDN w:val="0"/>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Functional Abstraction</w:t>
      </w:r>
    </w:p>
    <w:p>
      <w:pPr>
        <w:numPr>
          <w:ilvl w:val="0"/>
          <w:numId w:val="22"/>
        </w:numPr>
        <w:shd w:val="clear" w:color="auto" w:fill="FFFFFF"/>
        <w:autoSpaceDN w:val="0"/>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Data Abstraction</w:t>
      </w:r>
    </w:p>
    <w:p>
      <w:pPr>
        <w:pStyle w:val="4"/>
        <w:shd w:val="clear" w:color="auto" w:fill="FFFFFF"/>
        <w:spacing w:line="312" w:lineRule="atLeast"/>
        <w:jc w:val="both"/>
        <w:rPr>
          <w:b w:val="0"/>
          <w:bCs w:val="0"/>
          <w:color w:val="000000"/>
          <w:sz w:val="24"/>
          <w:szCs w:val="24"/>
        </w:rPr>
      </w:pPr>
      <w:bookmarkStart w:id="195" w:name="_Toc118748437"/>
      <w:bookmarkStart w:id="196" w:name="_Toc118748512"/>
      <w:bookmarkStart w:id="197" w:name="_Toc118452010"/>
      <w:bookmarkStart w:id="198" w:name="_Toc118452169"/>
      <w:bookmarkStart w:id="199" w:name="_Toc118560515"/>
      <w:bookmarkStart w:id="200" w:name="_Toc118391228"/>
      <w:r>
        <w:rPr>
          <w:b w:val="0"/>
          <w:bCs w:val="0"/>
          <w:color w:val="000000"/>
          <w:sz w:val="24"/>
          <w:szCs w:val="24"/>
        </w:rPr>
        <w:t>Functional Abstraction</w:t>
      </w:r>
      <w:bookmarkEnd w:id="195"/>
      <w:bookmarkEnd w:id="196"/>
      <w:bookmarkEnd w:id="197"/>
      <w:bookmarkEnd w:id="198"/>
      <w:bookmarkEnd w:id="199"/>
      <w:bookmarkEnd w:id="200"/>
    </w:p>
    <w:p>
      <w:pPr>
        <w:numPr>
          <w:ilvl w:val="0"/>
          <w:numId w:val="23"/>
        </w:numPr>
        <w:shd w:val="clear" w:color="auto" w:fill="FFFFFF"/>
        <w:autoSpaceDN w:val="0"/>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A module is specified by the method it performs.</w:t>
      </w:r>
    </w:p>
    <w:p>
      <w:pPr>
        <w:numPr>
          <w:ilvl w:val="0"/>
          <w:numId w:val="23"/>
        </w:numPr>
        <w:shd w:val="clear" w:color="auto" w:fill="FFFFFF"/>
        <w:autoSpaceDN w:val="0"/>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The details of the algorithm to accomplish the functions are not visible to the user of the function.</w:t>
      </w:r>
    </w:p>
    <w:p>
      <w:pPr>
        <w:pStyle w:val="14"/>
        <w:shd w:val="clear" w:color="auto" w:fill="FFFFFF"/>
        <w:jc w:val="both"/>
        <w:rPr>
          <w:color w:val="000000"/>
        </w:rPr>
      </w:pPr>
      <w:r>
        <w:rPr>
          <w:color w:val="000000"/>
        </w:rPr>
        <w:t>Functional abstraction forms the basis for </w:t>
      </w:r>
      <w:r>
        <w:rPr>
          <w:rStyle w:val="15"/>
          <w:color w:val="000000"/>
        </w:rPr>
        <w:t>Function oriented design approaches</w:t>
      </w:r>
      <w:r>
        <w:rPr>
          <w:color w:val="000000"/>
        </w:rPr>
        <w:t>.</w:t>
      </w:r>
    </w:p>
    <w:p>
      <w:pPr>
        <w:pStyle w:val="4"/>
        <w:shd w:val="clear" w:color="auto" w:fill="FFFFFF"/>
        <w:spacing w:line="312" w:lineRule="atLeast"/>
        <w:jc w:val="both"/>
        <w:rPr>
          <w:b w:val="0"/>
          <w:bCs w:val="0"/>
          <w:color w:val="000000"/>
          <w:sz w:val="24"/>
          <w:szCs w:val="24"/>
        </w:rPr>
      </w:pPr>
      <w:bookmarkStart w:id="201" w:name="_Toc118452011"/>
      <w:bookmarkStart w:id="202" w:name="_Toc118452170"/>
      <w:bookmarkStart w:id="203" w:name="_Toc118748513"/>
      <w:bookmarkStart w:id="204" w:name="_Toc118391229"/>
      <w:bookmarkStart w:id="205" w:name="_Toc118748438"/>
      <w:bookmarkStart w:id="206" w:name="_Toc118560516"/>
      <w:r>
        <w:rPr>
          <w:b w:val="0"/>
          <w:bCs w:val="0"/>
          <w:color w:val="000000"/>
          <w:sz w:val="24"/>
          <w:szCs w:val="24"/>
        </w:rPr>
        <w:t>Data Abstraction</w:t>
      </w:r>
      <w:bookmarkEnd w:id="201"/>
      <w:bookmarkEnd w:id="202"/>
      <w:bookmarkEnd w:id="203"/>
      <w:bookmarkEnd w:id="204"/>
      <w:bookmarkEnd w:id="205"/>
      <w:bookmarkEnd w:id="206"/>
    </w:p>
    <w:p>
      <w:pPr>
        <w:pStyle w:val="14"/>
        <w:shd w:val="clear" w:color="auto" w:fill="FFFFFF"/>
        <w:jc w:val="both"/>
        <w:rPr>
          <w:color w:val="000000"/>
        </w:rPr>
      </w:pPr>
      <w:r>
        <w:rPr>
          <w:color w:val="000000"/>
        </w:rPr>
        <w:t>Details of the data elements are not visible to the users of data. Data Abstraction forms the basis for </w:t>
      </w:r>
      <w:r>
        <w:rPr>
          <w:rStyle w:val="15"/>
          <w:color w:val="000000"/>
        </w:rPr>
        <w:t>Object Oriented design approaches</w:t>
      </w:r>
      <w:r>
        <w:rPr>
          <w:color w:val="000000"/>
        </w:rPr>
        <w:t>.</w:t>
      </w:r>
    </w:p>
    <w:p>
      <w:pPr>
        <w:pStyle w:val="14"/>
        <w:shd w:val="clear" w:color="auto" w:fill="FFFFFF"/>
        <w:jc w:val="both"/>
        <w:rPr>
          <w:color w:val="000000"/>
        </w:rPr>
      </w:pPr>
    </w:p>
    <w:p>
      <w:pPr>
        <w:pStyle w:val="3"/>
        <w:rPr>
          <w:rFonts w:ascii="Times New Roman" w:hAnsi="Times New Roman" w:cs="Times New Roman"/>
          <w:b/>
          <w:bCs/>
          <w:color w:val="000000"/>
          <w:sz w:val="32"/>
          <w:szCs w:val="32"/>
        </w:rPr>
      </w:pPr>
      <w:bookmarkStart w:id="207" w:name="_Toc118560517"/>
      <w:bookmarkStart w:id="208" w:name="_Toc118452171"/>
      <w:bookmarkStart w:id="209" w:name="_Toc118452012"/>
      <w:bookmarkStart w:id="210" w:name="_Toc118748514"/>
      <w:bookmarkStart w:id="211" w:name="_Toc118748439"/>
      <w:r>
        <w:rPr>
          <w:rFonts w:ascii="Times New Roman" w:hAnsi="Times New Roman" w:cs="Times New Roman"/>
          <w:b/>
          <w:bCs/>
          <w:color w:val="000000"/>
          <w:sz w:val="32"/>
          <w:szCs w:val="32"/>
        </w:rPr>
        <w:t>4.2 OBJECT ORIENTED ANALYSIS OVERVIEW:</w:t>
      </w:r>
      <w:bookmarkEnd w:id="207"/>
      <w:bookmarkEnd w:id="208"/>
      <w:bookmarkEnd w:id="209"/>
      <w:bookmarkEnd w:id="210"/>
      <w:bookmarkEnd w:id="211"/>
      <w:r>
        <w:rPr>
          <w:rFonts w:ascii="Times New Roman" w:hAnsi="Times New Roman" w:cs="Times New Roman"/>
          <w:b/>
          <w:bCs/>
          <w:color w:val="000000"/>
          <w:sz w:val="32"/>
          <w:szCs w:val="32"/>
        </w:rPr>
        <w:t xml:space="preserve">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The object-oriented approach to software development is decidedly a part of the </w:t>
      </w:r>
    </w:p>
    <w:p>
      <w:pPr>
        <w:jc w:val="both"/>
        <w:rPr>
          <w:rFonts w:ascii="Times New Roman" w:hAnsi="Times New Roman"/>
          <w:color w:val="000000"/>
          <w:sz w:val="24"/>
          <w:szCs w:val="24"/>
        </w:rPr>
      </w:pPr>
      <w:r>
        <w:rPr>
          <w:rFonts w:ascii="Times New Roman" w:hAnsi="Times New Roman"/>
          <w:color w:val="000000"/>
          <w:sz w:val="24"/>
          <w:szCs w:val="24"/>
        </w:rPr>
        <w:t xml:space="preserve">mainstream simply because it has proven to be of value in building systems in all sorts of problem domains and encompassing all degrees of size and complexity. Furthermore, most contemporary languages, operating systems, and tools are object-oriented in some fashion, giving greater cause to view the world in terms of objects. Object-oriented development provides the conceptual foundation for assembling systems out of components using technology such as Java Beans or COM+.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An analysis model created using object oriented analysis is transformed by object oriented design into a design model that works as a plan for software creation. OOD results in a design having several different levels of modularity i.e., The major system components are partitioned into subsystems (a system level “modular”), and data their manipulation operations are encapsulated into objects (a modular form that is the building block of an OO system.).</w:t>
      </w:r>
    </w:p>
    <w:p>
      <w:pPr>
        <w:jc w:val="both"/>
        <w:rPr>
          <w:rFonts w:ascii="Times New Roman" w:hAnsi="Times New Roman"/>
          <w:b/>
          <w:bCs/>
          <w:color w:val="000000"/>
          <w:sz w:val="24"/>
          <w:szCs w:val="24"/>
        </w:rPr>
      </w:pPr>
      <w:r>
        <w:rPr>
          <w:rFonts w:ascii="Times New Roman" w:hAnsi="Times New Roman"/>
          <w:color w:val="000000"/>
          <w:sz w:val="24"/>
          <w:szCs w:val="24"/>
        </w:rPr>
        <w:t>In addition, OOD must specify some data organization of attributes and a procedural description of each operation</w:t>
      </w:r>
    </w:p>
    <w:p>
      <w:pPr>
        <w:jc w:val="both"/>
        <w:rPr>
          <w:rFonts w:ascii="Times New Roman" w:hAnsi="Times New Roman"/>
          <w:b/>
          <w:bCs/>
          <w:color w:val="000000"/>
          <w:sz w:val="24"/>
          <w:szCs w:val="24"/>
        </w:rPr>
      </w:pPr>
    </w:p>
    <w:p>
      <w:pPr>
        <w:pStyle w:val="3"/>
        <w:rPr>
          <w:rFonts w:ascii="Times New Roman" w:hAnsi="Times New Roman" w:cs="Times New Roman"/>
          <w:b/>
          <w:bCs/>
          <w:color w:val="000000"/>
          <w:sz w:val="32"/>
          <w:szCs w:val="32"/>
        </w:rPr>
      </w:pPr>
      <w:bookmarkStart w:id="212" w:name="_Toc118748440"/>
      <w:bookmarkStart w:id="213" w:name="_Toc118748515"/>
      <w:r>
        <w:rPr>
          <w:rFonts w:ascii="Times New Roman" w:hAnsi="Times New Roman" w:cs="Times New Roman"/>
          <w:b/>
          <w:bCs/>
          <w:color w:val="000000"/>
          <w:sz w:val="32"/>
          <w:szCs w:val="32"/>
        </w:rPr>
        <w:t>Why we model?</w:t>
      </w:r>
      <w:bookmarkEnd w:id="212"/>
      <w:bookmarkEnd w:id="213"/>
      <w:r>
        <w:rPr>
          <w:rFonts w:ascii="Times New Roman" w:hAnsi="Times New Roman" w:cs="Times New Roman"/>
          <w:b/>
          <w:bCs/>
          <w:color w:val="000000"/>
          <w:sz w:val="32"/>
          <w:szCs w:val="32"/>
        </w:rPr>
        <w:t xml:space="preserve">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A model is a simplification of reality. </w:t>
      </w:r>
    </w:p>
    <w:p>
      <w:pPr>
        <w:ind w:left="120" w:hanging="120" w:hangingChars="50"/>
        <w:jc w:val="both"/>
        <w:rPr>
          <w:rFonts w:ascii="Times New Roman" w:hAnsi="Times New Roman"/>
          <w:color w:val="000000"/>
          <w:sz w:val="24"/>
          <w:szCs w:val="24"/>
        </w:rPr>
      </w:pPr>
    </w:p>
    <w:p>
      <w:pPr>
        <w:ind w:left="120" w:hanging="120" w:hangingChars="50"/>
        <w:jc w:val="both"/>
        <w:rPr>
          <w:rFonts w:ascii="Times New Roman" w:hAnsi="Times New Roman"/>
          <w:color w:val="000000"/>
          <w:sz w:val="24"/>
          <w:szCs w:val="24"/>
        </w:rPr>
      </w:pPr>
      <w:r>
        <w:rPr>
          <w:rFonts w:ascii="Times New Roman" w:hAnsi="Times New Roman"/>
          <w:color w:val="000000"/>
          <w:sz w:val="24"/>
          <w:szCs w:val="24"/>
        </w:rPr>
        <w:t xml:space="preserve"> We build models so that we can better understand the system we are developing </w:t>
      </w:r>
    </w:p>
    <w:p>
      <w:pPr>
        <w:ind w:left="120" w:hanging="120" w:hangingChars="50"/>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Models help us to visualize a system as it is or as we want it to be.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Models permit us to specify the structure or behavior of a system.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Models give us a template that guides us in constructing a system.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Models document the decisions we have mad. </w:t>
      </w:r>
    </w:p>
    <w:p>
      <w:pPr>
        <w:jc w:val="both"/>
        <w:rPr>
          <w:rFonts w:ascii="Times New Roman" w:hAnsi="Times New Roman"/>
          <w:color w:val="000000"/>
          <w:sz w:val="24"/>
          <w:szCs w:val="24"/>
        </w:rPr>
      </w:pPr>
      <w:r>
        <w:rPr>
          <w:rFonts w:ascii="Times New Roman" w:hAnsi="Times New Roman"/>
          <w:b/>
          <w:bCs/>
          <w:color w:val="000000"/>
          <w:sz w:val="24"/>
          <w:szCs w:val="24"/>
        </w:rPr>
        <w:t xml:space="preserve">Using Objects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The problem can be partitioned with respects to its objects. During analysis the </w:t>
      </w:r>
    </w:p>
    <w:p>
      <w:pPr>
        <w:jc w:val="both"/>
        <w:rPr>
          <w:rFonts w:ascii="Times New Roman" w:hAnsi="Times New Roman"/>
          <w:color w:val="000000"/>
          <w:sz w:val="24"/>
          <w:szCs w:val="24"/>
        </w:rPr>
      </w:pPr>
      <w:r>
        <w:rPr>
          <w:rFonts w:ascii="Times New Roman" w:hAnsi="Times New Roman"/>
          <w:color w:val="000000"/>
          <w:sz w:val="24"/>
          <w:szCs w:val="24"/>
        </w:rPr>
        <w:t xml:space="preserve">object represents some entity, which can be some concept in the problem domain. An </w:t>
      </w:r>
    </w:p>
    <w:p>
      <w:pPr>
        <w:jc w:val="both"/>
        <w:rPr>
          <w:rFonts w:ascii="Times New Roman" w:hAnsi="Times New Roman"/>
          <w:color w:val="000000"/>
          <w:sz w:val="24"/>
          <w:szCs w:val="24"/>
        </w:rPr>
      </w:pPr>
      <w:r>
        <w:rPr>
          <w:rFonts w:ascii="Times New Roman" w:hAnsi="Times New Roman"/>
          <w:color w:val="000000"/>
          <w:sz w:val="24"/>
          <w:szCs w:val="24"/>
        </w:rPr>
        <w:t xml:space="preserve">object contains some state information and provides some services to entities outside </w:t>
      </w:r>
    </w:p>
    <w:p>
      <w:pPr>
        <w:jc w:val="both"/>
        <w:rPr>
          <w:rFonts w:ascii="Times New Roman" w:hAnsi="Times New Roman"/>
          <w:color w:val="000000"/>
          <w:sz w:val="24"/>
          <w:szCs w:val="24"/>
        </w:rPr>
      </w:pPr>
      <w:r>
        <w:rPr>
          <w:rFonts w:ascii="Times New Roman" w:hAnsi="Times New Roman"/>
          <w:color w:val="000000"/>
          <w:sz w:val="24"/>
          <w:szCs w:val="24"/>
        </w:rPr>
        <w:t>objects. The state can be accessed (or) modified only through the service it provides.</w:t>
      </w:r>
    </w:p>
    <w:p>
      <w:pPr>
        <w:jc w:val="both"/>
        <w:rPr>
          <w:rFonts w:ascii="Times New Roman" w:hAnsi="Times New Roman"/>
          <w:color w:val="000000"/>
          <w:sz w:val="24"/>
          <w:szCs w:val="24"/>
        </w:rPr>
      </w:pPr>
    </w:p>
    <w:p>
      <w:pPr>
        <w:rPr>
          <w:rFonts w:ascii="Times New Roman" w:hAnsi="Times New Roman"/>
          <w:color w:val="000000"/>
        </w:rPr>
      </w:pPr>
    </w:p>
    <w:p>
      <w:pPr>
        <w:pStyle w:val="3"/>
        <w:rPr>
          <w:rFonts w:ascii="Times New Roman" w:hAnsi="Times New Roman" w:cs="Times New Roman"/>
          <w:color w:val="000000"/>
          <w:sz w:val="32"/>
          <w:szCs w:val="32"/>
        </w:rPr>
      </w:pPr>
      <w:bookmarkStart w:id="214" w:name="_Toc118748516"/>
      <w:bookmarkStart w:id="215" w:name="_Toc118748441"/>
      <w:r>
        <w:rPr>
          <w:rFonts w:ascii="Times New Roman" w:hAnsi="Times New Roman" w:cs="Times New Roman"/>
          <w:b/>
          <w:bCs/>
          <w:color w:val="000000"/>
          <w:sz w:val="32"/>
          <w:szCs w:val="32"/>
        </w:rPr>
        <w:t xml:space="preserve"> Advantages:</w:t>
      </w:r>
      <w:bookmarkEnd w:id="214"/>
      <w:bookmarkEnd w:id="215"/>
      <w:r>
        <w:rPr>
          <w:rFonts w:ascii="Times New Roman" w:hAnsi="Times New Roman" w:cs="Times New Roman"/>
          <w:b/>
          <w:bCs/>
          <w:color w:val="000000"/>
          <w:sz w:val="32"/>
          <w:szCs w:val="32"/>
        </w:rPr>
        <w:t xml:space="preserve">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Easier to build and maintain.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Transition from object oriented analysis to object oriented design will be easy.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OOA is more immune to change because objects are more stable than function.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Objects are likely to stay the same even if the exact nature of the problem changes </w:t>
      </w: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color w:val="000000"/>
          <w:sz w:val="24"/>
          <w:szCs w:val="24"/>
        </w:rPr>
      </w:pPr>
      <w:r>
        <w:rPr>
          <w:rFonts w:ascii="Times New Roman" w:hAnsi="Times New Roman"/>
          <w:b/>
          <w:bCs/>
          <w:color w:val="000000"/>
          <w:sz w:val="24"/>
          <w:szCs w:val="24"/>
        </w:rPr>
        <w:t xml:space="preserve">Basic concepts: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Object contain attributes that define the state of the object.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xml:space="preserve"> Objects of similar type are grouped together to form an object class (or class). </w:t>
      </w:r>
    </w:p>
    <w:p>
      <w:pPr>
        <w:jc w:val="both"/>
        <w:rPr>
          <w:rFonts w:ascii="Times New Roman" w:hAnsi="Times New Roman"/>
          <w:color w:val="000000"/>
          <w:sz w:val="24"/>
          <w:szCs w:val="24"/>
        </w:rPr>
      </w:pPr>
    </w:p>
    <w:p>
      <w:pPr>
        <w:jc w:val="both"/>
        <w:rPr>
          <w:rFonts w:ascii="Times New Roman" w:hAnsi="Times New Roman"/>
          <w:color w:val="000000"/>
          <w:sz w:val="24"/>
          <w:szCs w:val="24"/>
        </w:rPr>
      </w:pPr>
      <w:r>
        <w:rPr>
          <w:rFonts w:ascii="Times New Roman" w:hAnsi="Times New Roman"/>
          <w:color w:val="000000"/>
          <w:sz w:val="24"/>
          <w:szCs w:val="24"/>
        </w:rPr>
        <w:t> An object also provides some services or operations which are used to view or modify the state of an object from outside with the help of messages sent to that object.</w:t>
      </w: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rPr>
          <w:rFonts w:ascii="Times New Roman" w:hAnsi="Times New Roman"/>
          <w:sz w:val="32"/>
          <w:szCs w:val="32"/>
        </w:rPr>
      </w:pPr>
      <w:r>
        <w:rPr>
          <w:rFonts w:ascii="Times New Roman" w:hAnsi="Times New Roman"/>
          <w:sz w:val="32"/>
          <w:szCs w:val="32"/>
        </w:rPr>
        <w:t>Modularity</w:t>
      </w:r>
    </w:p>
    <w:p>
      <w:pPr>
        <w:pStyle w:val="14"/>
        <w:shd w:val="clear" w:color="auto" w:fill="FFFFFF"/>
        <w:jc w:val="both"/>
        <w:rPr>
          <w:color w:val="000000"/>
        </w:rPr>
      </w:pPr>
      <w:r>
        <w:rPr>
          <w:color w:val="000000"/>
        </w:rPr>
        <w:t>Modularity specifies to the division of software into separate modules which are differently named and addressed and are integrated later on in to obtain the completely functional software. It is the only property that allows a program to be intellectually manageable. Single large programs are difficult to understand and read due to a large number of reference variables, control paths, global variables, etc.</w:t>
      </w:r>
    </w:p>
    <w:p>
      <w:pPr>
        <w:pStyle w:val="14"/>
        <w:shd w:val="clear" w:color="auto" w:fill="FFFFFF"/>
        <w:jc w:val="both"/>
        <w:rPr>
          <w:color w:val="333333"/>
        </w:rPr>
      </w:pPr>
      <w:r>
        <w:rPr>
          <w:rStyle w:val="15"/>
          <w:color w:val="333333"/>
        </w:rPr>
        <w:t>The desirable properties of a modular system are:</w:t>
      </w:r>
    </w:p>
    <w:p>
      <w:pPr>
        <w:numPr>
          <w:ilvl w:val="0"/>
          <w:numId w:val="24"/>
        </w:numPr>
        <w:shd w:val="clear" w:color="auto" w:fill="FFFFFF"/>
        <w:spacing w:before="60" w:after="100" w:afterAutospacing="1" w:line="375" w:lineRule="atLeast"/>
        <w:jc w:val="both"/>
        <w:rPr>
          <w:rFonts w:ascii="Times New Roman" w:hAnsi="Times New Roman"/>
          <w:color w:val="000000"/>
        </w:rPr>
      </w:pPr>
      <w:r>
        <w:rPr>
          <w:rFonts w:ascii="Times New Roman" w:hAnsi="Times New Roman"/>
          <w:color w:val="000000"/>
        </w:rPr>
        <w:t>Each module is a well-defined system that can be used with other applications.</w:t>
      </w:r>
    </w:p>
    <w:p>
      <w:pPr>
        <w:numPr>
          <w:ilvl w:val="0"/>
          <w:numId w:val="24"/>
        </w:numPr>
        <w:shd w:val="clear" w:color="auto" w:fill="FFFFFF"/>
        <w:spacing w:before="60" w:after="100" w:afterAutospacing="1" w:line="375" w:lineRule="atLeast"/>
        <w:jc w:val="both"/>
        <w:rPr>
          <w:rFonts w:ascii="Times New Roman" w:hAnsi="Times New Roman"/>
          <w:color w:val="000000"/>
        </w:rPr>
      </w:pPr>
      <w:r>
        <w:rPr>
          <w:rFonts w:ascii="Times New Roman" w:hAnsi="Times New Roman"/>
          <w:color w:val="000000"/>
        </w:rPr>
        <w:t>Each module has single specified objectives.</w:t>
      </w:r>
    </w:p>
    <w:p>
      <w:pPr>
        <w:numPr>
          <w:ilvl w:val="0"/>
          <w:numId w:val="24"/>
        </w:numPr>
        <w:shd w:val="clear" w:color="auto" w:fill="FFFFFF"/>
        <w:spacing w:before="60" w:after="100" w:afterAutospacing="1" w:line="375" w:lineRule="atLeast"/>
        <w:jc w:val="both"/>
        <w:rPr>
          <w:rFonts w:ascii="Times New Roman" w:hAnsi="Times New Roman"/>
          <w:color w:val="000000"/>
        </w:rPr>
      </w:pPr>
      <w:r>
        <w:rPr>
          <w:rFonts w:ascii="Times New Roman" w:hAnsi="Times New Roman"/>
          <w:color w:val="000000"/>
        </w:rPr>
        <w:t>Modules can be separately compiled and saved in the library.</w:t>
      </w:r>
    </w:p>
    <w:p>
      <w:pPr>
        <w:numPr>
          <w:ilvl w:val="0"/>
          <w:numId w:val="24"/>
        </w:numPr>
        <w:shd w:val="clear" w:color="auto" w:fill="FFFFFF"/>
        <w:spacing w:before="60" w:after="100" w:afterAutospacing="1" w:line="375" w:lineRule="atLeast"/>
        <w:jc w:val="both"/>
        <w:rPr>
          <w:rFonts w:ascii="Times New Roman" w:hAnsi="Times New Roman"/>
          <w:color w:val="000000"/>
        </w:rPr>
      </w:pPr>
      <w:r>
        <w:rPr>
          <w:rFonts w:ascii="Times New Roman" w:hAnsi="Times New Roman"/>
          <w:color w:val="000000"/>
        </w:rPr>
        <w:t>Modules should be easier to use than to build.</w:t>
      </w:r>
    </w:p>
    <w:p>
      <w:pPr>
        <w:numPr>
          <w:ilvl w:val="0"/>
          <w:numId w:val="24"/>
        </w:numPr>
        <w:shd w:val="clear" w:color="auto" w:fill="FFFFFF"/>
        <w:spacing w:before="60" w:after="100" w:afterAutospacing="1" w:line="375" w:lineRule="atLeast"/>
        <w:jc w:val="both"/>
        <w:rPr>
          <w:rFonts w:ascii="Times New Roman" w:hAnsi="Times New Roman"/>
          <w:color w:val="000000"/>
        </w:rPr>
      </w:pPr>
      <w:r>
        <w:rPr>
          <w:rFonts w:ascii="Times New Roman" w:hAnsi="Times New Roman"/>
          <w:color w:val="000000"/>
        </w:rPr>
        <w:t>Modules are simpler from outside than inside</w:t>
      </w:r>
    </w:p>
    <w:p>
      <w:pPr>
        <w:rPr>
          <w:rFonts w:ascii="Times New Roman" w:hAnsi="Times New Roman"/>
          <w:color w:val="000000"/>
          <w:sz w:val="28"/>
          <w:szCs w:val="28"/>
        </w:rPr>
      </w:pPr>
    </w:p>
    <w:p>
      <w:pPr>
        <w:rPr>
          <w:rFonts w:ascii="Times New Roman" w:hAnsi="Times New Roman"/>
          <w:color w:val="000000"/>
          <w:sz w:val="28"/>
          <w:szCs w:val="28"/>
        </w:rPr>
      </w:pPr>
      <w:r>
        <w:rPr>
          <w:rFonts w:ascii="Times New Roman" w:hAnsi="Times New Roman"/>
          <w:color w:val="000000"/>
          <w:sz w:val="28"/>
          <w:szCs w:val="28"/>
        </w:rPr>
        <w:t>Strategy of Design</w:t>
      </w:r>
    </w:p>
    <w:p>
      <w:pPr>
        <w:pStyle w:val="14"/>
        <w:shd w:val="clear" w:color="auto" w:fill="FFFFFF"/>
        <w:jc w:val="both"/>
        <w:rPr>
          <w:color w:val="000000"/>
        </w:rPr>
      </w:pPr>
      <w:r>
        <w:rPr>
          <w:color w:val="000000"/>
        </w:rPr>
        <w:t>A good system design strategy is to organize the program modules in such a method that are easy to develop and latter too, change. Structured design methods help developers to deal with the size and complexity of programs. Analysts generate instructions for the developers about how code should be composed and how pieces of code should fit together to form a program.</w:t>
      </w:r>
    </w:p>
    <w:p>
      <w:pPr>
        <w:pStyle w:val="14"/>
        <w:shd w:val="clear" w:color="auto" w:fill="FFFFFF"/>
        <w:jc w:val="both"/>
        <w:rPr>
          <w:color w:val="000000"/>
        </w:rPr>
      </w:pPr>
      <w:r>
        <w:rPr>
          <w:color w:val="000000"/>
        </w:rPr>
        <w:t>To design a system, there are two possible approaches:</w:t>
      </w:r>
    </w:p>
    <w:p>
      <w:pPr>
        <w:numPr>
          <w:ilvl w:val="0"/>
          <w:numId w:val="25"/>
        </w:numPr>
        <w:shd w:val="clear" w:color="auto" w:fill="FFFFFF"/>
        <w:spacing w:before="60" w:after="100" w:afterAutospacing="1" w:line="375" w:lineRule="atLeast"/>
        <w:jc w:val="both"/>
        <w:rPr>
          <w:rFonts w:ascii="Times New Roman" w:hAnsi="Times New Roman"/>
          <w:color w:val="000000"/>
        </w:rPr>
      </w:pPr>
      <w:r>
        <w:rPr>
          <w:rFonts w:ascii="Times New Roman" w:hAnsi="Times New Roman"/>
          <w:color w:val="000000"/>
        </w:rPr>
        <w:t>Top-down Approach</w:t>
      </w:r>
    </w:p>
    <w:p>
      <w:pPr>
        <w:numPr>
          <w:ilvl w:val="0"/>
          <w:numId w:val="25"/>
        </w:numPr>
        <w:shd w:val="clear" w:color="auto" w:fill="FFFFFF"/>
        <w:spacing w:before="60" w:after="100" w:afterAutospacing="1" w:line="375" w:lineRule="atLeast"/>
        <w:jc w:val="both"/>
        <w:rPr>
          <w:rFonts w:ascii="Times New Roman" w:hAnsi="Times New Roman"/>
          <w:color w:val="000000"/>
        </w:rPr>
      </w:pPr>
      <w:r>
        <w:rPr>
          <w:rFonts w:ascii="Times New Roman" w:hAnsi="Times New Roman"/>
          <w:color w:val="000000"/>
        </w:rPr>
        <w:t>Bottom-up Approach</w:t>
      </w:r>
    </w:p>
    <w:p>
      <w:pPr>
        <w:pStyle w:val="14"/>
        <w:shd w:val="clear" w:color="auto" w:fill="FFFFFF"/>
        <w:jc w:val="both"/>
        <w:rPr>
          <w:color w:val="333333"/>
        </w:rPr>
      </w:pPr>
      <w:r>
        <w:rPr>
          <w:rStyle w:val="15"/>
          <w:color w:val="333333"/>
        </w:rPr>
        <w:t>1. Top-down Approach:</w:t>
      </w:r>
      <w:r>
        <w:rPr>
          <w:color w:val="333333"/>
        </w:rPr>
        <w:t> This approach starts with the identification of the main components and then decomposing them into their more detailed sub-components.</w:t>
      </w:r>
    </w:p>
    <w:p>
      <w:pPr>
        <w:rPr>
          <w:rFonts w:ascii="Times New Roman" w:hAnsi="Times New Roman"/>
        </w:rPr>
      </w:pPr>
      <w:r>
        <w:rPr>
          <w:rFonts w:ascii="Times New Roman" w:hAnsi="Times New Roman"/>
        </w:rPr>
        <w:drawing>
          <wp:inline distT="0" distB="0" distL="0" distR="0">
            <wp:extent cx="4762500" cy="2609850"/>
            <wp:effectExtent l="0" t="0" r="0" b="0"/>
            <wp:docPr id="1038" name="Picture 26" descr="Software Design Principles"/>
            <wp:cNvGraphicFramePr/>
            <a:graphic xmlns:a="http://schemas.openxmlformats.org/drawingml/2006/main">
              <a:graphicData uri="http://schemas.openxmlformats.org/drawingml/2006/picture">
                <pic:pic xmlns:pic="http://schemas.openxmlformats.org/drawingml/2006/picture">
                  <pic:nvPicPr>
                    <pic:cNvPr id="1038" name="Picture 26" descr="Software Design Principles"/>
                    <pic:cNvPicPr/>
                  </pic:nvPicPr>
                  <pic:blipFill>
                    <a:blip r:embed="rId14" cstate="print"/>
                    <a:srcRect/>
                    <a:stretch>
                      <a:fillRect/>
                    </a:stretch>
                  </pic:blipFill>
                  <pic:spPr>
                    <a:xfrm>
                      <a:off x="0" y="0"/>
                      <a:ext cx="4762500" cy="2609850"/>
                    </a:xfrm>
                    <a:prstGeom prst="rect">
                      <a:avLst/>
                    </a:prstGeom>
                    <a:ln>
                      <a:noFill/>
                    </a:ln>
                  </pic:spPr>
                </pic:pic>
              </a:graphicData>
            </a:graphic>
          </wp:inline>
        </w:drawing>
      </w:r>
    </w:p>
    <w:p>
      <w:pPr>
        <w:pStyle w:val="14"/>
        <w:shd w:val="clear" w:color="auto" w:fill="FFFFFF"/>
        <w:jc w:val="both"/>
        <w:rPr>
          <w:color w:val="333333"/>
        </w:rPr>
      </w:pPr>
      <w:r>
        <w:rPr>
          <w:rStyle w:val="15"/>
          <w:color w:val="333333"/>
        </w:rPr>
        <w:t>2. Bottom-up Approach:</w:t>
      </w:r>
      <w:r>
        <w:rPr>
          <w:color w:val="333333"/>
        </w:rPr>
        <w:t> A bottom-up approach begins with the lower details and moves towards up the hierarchy, as shown in fig. This approach is suitable in case of an existing system.</w:t>
      </w:r>
    </w:p>
    <w:p>
      <w:pPr>
        <w:jc w:val="both"/>
        <w:rPr>
          <w:rFonts w:ascii="Times New Roman" w:hAnsi="Times New Roman"/>
          <w:b/>
          <w:bCs/>
          <w:color w:val="000000"/>
          <w:sz w:val="24"/>
          <w:szCs w:val="24"/>
        </w:rPr>
      </w:pPr>
      <w:r>
        <w:rPr>
          <w:rFonts w:ascii="Times New Roman" w:hAnsi="Times New Roman"/>
        </w:rPr>
        <w:drawing>
          <wp:inline distT="0" distB="0" distL="0" distR="0">
            <wp:extent cx="4762500" cy="2428875"/>
            <wp:effectExtent l="0" t="0" r="0" b="9525"/>
            <wp:docPr id="1039" name="Picture 25" descr="Software Design Principles"/>
            <wp:cNvGraphicFramePr/>
            <a:graphic xmlns:a="http://schemas.openxmlformats.org/drawingml/2006/main">
              <a:graphicData uri="http://schemas.openxmlformats.org/drawingml/2006/picture">
                <pic:pic xmlns:pic="http://schemas.openxmlformats.org/drawingml/2006/picture">
                  <pic:nvPicPr>
                    <pic:cNvPr id="1039" name="Picture 25" descr="Software Design Principles"/>
                    <pic:cNvPicPr/>
                  </pic:nvPicPr>
                  <pic:blipFill>
                    <a:blip r:embed="rId15" cstate="print"/>
                    <a:srcRect/>
                    <a:stretch>
                      <a:fillRect/>
                    </a:stretch>
                  </pic:blipFill>
                  <pic:spPr>
                    <a:xfrm>
                      <a:off x="0" y="0"/>
                      <a:ext cx="4762500" cy="2428875"/>
                    </a:xfrm>
                    <a:prstGeom prst="rect">
                      <a:avLst/>
                    </a:prstGeom>
                    <a:ln>
                      <a:noFill/>
                    </a:ln>
                  </pic:spPr>
                </pic:pic>
              </a:graphicData>
            </a:graphic>
          </wp:inline>
        </w:drawing>
      </w: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color w:val="000000"/>
          <w:sz w:val="24"/>
          <w:szCs w:val="24"/>
        </w:rPr>
      </w:pPr>
    </w:p>
    <w:p>
      <w:pPr>
        <w:jc w:val="both"/>
        <w:rPr>
          <w:rFonts w:ascii="Times New Roman" w:hAnsi="Times New Roman"/>
          <w:b/>
          <w:bCs/>
          <w:sz w:val="24"/>
          <w:szCs w:val="24"/>
        </w:rPr>
      </w:pPr>
      <w:r>
        <w:rPr>
          <w:rFonts w:ascii="Times New Roman" w:hAnsi="Times New Roman"/>
          <w:b/>
          <w:bCs/>
          <w:color w:val="000000"/>
          <w:sz w:val="24"/>
          <w:szCs w:val="24"/>
        </w:rPr>
        <w:t xml:space="preserve">4.3 </w:t>
      </w:r>
      <w:r>
        <w:rPr>
          <w:rFonts w:ascii="Times New Roman" w:hAnsi="Times New Roman"/>
          <w:b/>
          <w:bCs/>
          <w:sz w:val="24"/>
          <w:szCs w:val="24"/>
        </w:rPr>
        <w:t xml:space="preserve">UML MODELING: </w:t>
      </w:r>
    </w:p>
    <w:p>
      <w:pPr>
        <w:jc w:val="both"/>
        <w:rPr>
          <w:rFonts w:ascii="Times New Roman" w:hAnsi="Times New Roman"/>
          <w:b/>
          <w:bCs/>
          <w:color w:val="000000"/>
          <w:sz w:val="24"/>
          <w:szCs w:val="24"/>
        </w:rPr>
      </w:pPr>
      <w:r>
        <w:rPr>
          <w:rFonts w:ascii="Times New Roman" w:hAnsi="Times New Roman"/>
          <w:sz w:val="24"/>
          <w:szCs w:val="24"/>
        </w:rPr>
        <w:t>Uml is a method for describing the system architecture in detail using the blueprint. UML represents a collection of best engineering practice that has proven successful in the modeling of large and complex systems. The UML is very important parts of developing object-oriented software and the software development process. The UML uses mostly graphical notations to express the design of software projects. Using the helps UML helps project teams communicate explore potential designs and validate the architectural design of the software</w:t>
      </w:r>
    </w:p>
    <w:p>
      <w:pPr>
        <w:pStyle w:val="2"/>
        <w:shd w:val="clear" w:color="auto" w:fill="FFFFFF"/>
        <w:spacing w:before="75" w:line="312" w:lineRule="atLeast"/>
        <w:jc w:val="both"/>
        <w:rPr>
          <w:rFonts w:ascii="Times New Roman" w:hAnsi="Times New Roman" w:cs="Times New Roman"/>
          <w:b/>
          <w:bCs/>
          <w:color w:val="610B38"/>
          <w:sz w:val="44"/>
          <w:szCs w:val="44"/>
        </w:rPr>
      </w:pPr>
      <w:bookmarkStart w:id="216" w:name="_Toc118560520"/>
      <w:bookmarkStart w:id="217" w:name="_Toc118452015"/>
      <w:bookmarkStart w:id="218" w:name="_Toc118452174"/>
    </w:p>
    <w:p>
      <w:pPr>
        <w:rPr>
          <w:rFonts w:ascii="Times New Roman" w:hAnsi="Times New Roman"/>
          <w:sz w:val="28"/>
          <w:szCs w:val="28"/>
        </w:rPr>
      </w:pPr>
      <w:r>
        <w:rPr>
          <w:rFonts w:ascii="Times New Roman" w:hAnsi="Times New Roman"/>
          <w:sz w:val="28"/>
          <w:szCs w:val="28"/>
        </w:rPr>
        <w:t>4.3.1 Data Flow Diagrams</w:t>
      </w:r>
    </w:p>
    <w:p>
      <w:pPr>
        <w:pStyle w:val="14"/>
        <w:shd w:val="clear" w:color="auto" w:fill="FFFFFF"/>
        <w:jc w:val="both"/>
        <w:rPr>
          <w:color w:val="000000"/>
        </w:rPr>
      </w:pPr>
      <w:r>
        <w:rPr>
          <w:color w:val="000000"/>
        </w:rPr>
        <w:t>A Data Flow Diagram (DFD) is a traditional visual representation of the information flows within a system. A neat and clear DFD can depict the right amount of the system requirement graphically. It can be manual, automated, or a combination of both.</w:t>
      </w:r>
    </w:p>
    <w:p>
      <w:pPr>
        <w:pStyle w:val="14"/>
        <w:shd w:val="clear" w:color="auto" w:fill="FFFFFF"/>
        <w:jc w:val="both"/>
        <w:rPr>
          <w:color w:val="000000"/>
        </w:rPr>
      </w:pPr>
      <w:r>
        <w:rPr>
          <w:color w:val="000000"/>
        </w:rPr>
        <w:t>It shows how data enters and leaves the system, what changes the information, and where data is stored.</w:t>
      </w:r>
    </w:p>
    <w:p>
      <w:pPr>
        <w:pStyle w:val="14"/>
        <w:shd w:val="clear" w:color="auto" w:fill="FFFFFF"/>
        <w:jc w:val="both"/>
        <w:rPr>
          <w:color w:val="000000"/>
        </w:rPr>
      </w:pPr>
      <w:r>
        <w:rPr>
          <w:color w:val="000000"/>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pPr>
        <w:pStyle w:val="4"/>
        <w:rPr>
          <w:b w:val="0"/>
          <w:bCs w:val="0"/>
          <w:sz w:val="24"/>
          <w:szCs w:val="24"/>
        </w:rPr>
      </w:pPr>
      <w:bookmarkStart w:id="219" w:name="_Toc118748517"/>
      <w:bookmarkStart w:id="220" w:name="_Toc118748442"/>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b w:val="0"/>
          <w:bCs w:val="0"/>
          <w:sz w:val="24"/>
          <w:szCs w:val="24"/>
        </w:rPr>
      </w:pPr>
    </w:p>
    <w:p>
      <w:pPr>
        <w:pStyle w:val="4"/>
        <w:rPr>
          <w:color w:val="333333"/>
        </w:rPr>
      </w:pPr>
      <w:r>
        <w:rPr>
          <w:b w:val="0"/>
          <w:bCs w:val="0"/>
          <w:sz w:val="24"/>
          <w:szCs w:val="24"/>
        </w:rPr>
        <w:t>DATA</w:t>
      </w:r>
      <w:bookmarkEnd w:id="219"/>
      <w:bookmarkEnd w:id="220"/>
      <w:r>
        <w:rPr>
          <w:rFonts w:hint="default"/>
          <w:b w:val="0"/>
          <w:bCs w:val="0"/>
          <w:sz w:val="24"/>
          <w:szCs w:val="24"/>
          <w:lang w:val="en-US"/>
        </w:rPr>
        <w:t xml:space="preserve"> FLOW DIAGRAM </w:t>
      </w:r>
      <w:r>
        <w:rPr>
          <w:sz w:val="24"/>
          <w:szCs w:val="24"/>
        </w:rPr>
        <w:drawing>
          <wp:inline distT="0" distB="0" distL="114300" distR="114300">
            <wp:extent cx="6043930" cy="7701280"/>
            <wp:effectExtent l="0" t="0" r="6350" b="10160"/>
            <wp:docPr id="1" name="Picture 1" descr="Data flow diagram for partia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flow diagram for partial project"/>
                    <pic:cNvPicPr>
                      <a:picLocks noChangeAspect="1"/>
                    </pic:cNvPicPr>
                  </pic:nvPicPr>
                  <pic:blipFill>
                    <a:blip r:embed="rId16"/>
                    <a:srcRect l="25690" t="15002" r="8888"/>
                    <a:stretch>
                      <a:fillRect/>
                    </a:stretch>
                  </pic:blipFill>
                  <pic:spPr>
                    <a:xfrm>
                      <a:off x="0" y="0"/>
                      <a:ext cx="6043930" cy="7701280"/>
                    </a:xfrm>
                    <a:prstGeom prst="rect">
                      <a:avLst/>
                    </a:prstGeom>
                  </pic:spPr>
                </pic:pic>
              </a:graphicData>
            </a:graphic>
          </wp:inline>
        </w:drawing>
      </w:r>
      <w:r>
        <w:rPr>
          <w:sz w:val="24"/>
          <w:szCs w:val="24"/>
        </w:rPr>
        <w:t xml:space="preserve">                                            </w:t>
      </w:r>
      <w:bookmarkEnd w:id="216"/>
      <w:bookmarkEnd w:id="217"/>
      <w:bookmarkEnd w:id="218"/>
    </w:p>
    <w:p>
      <w:pPr>
        <w:pStyle w:val="14"/>
        <w:shd w:val="clear" w:color="auto" w:fill="FFFFFF"/>
        <w:jc w:val="both"/>
        <w:rPr>
          <w:b/>
          <w:bCs/>
          <w:color w:val="333333"/>
        </w:rPr>
      </w:pPr>
      <w:r>
        <w:rPr>
          <w:rFonts w:eastAsia="Times New Roman"/>
          <w:b/>
          <w:bCs/>
          <w:color w:val="000000"/>
          <w:lang w:eastAsia="en-US"/>
        </w:rPr>
        <w:t>Class diagram-:</w:t>
      </w:r>
    </w:p>
    <w:p>
      <w:pPr>
        <w:spacing w:before="120" w:after="144"/>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Class diagram is a static diagram. It represents the static view of an application. Class diagram is not only used for visualizing, describing, and documenting different aspects of a system but also for constructing executable code of the software application.</w:t>
      </w:r>
    </w:p>
    <w:p>
      <w:pPr>
        <w:spacing w:before="120" w:after="144"/>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Class diagram describes the attributes and operations of a class and also the constraints imposed on the system. The class diagrams are widely used in the modeling of object oriented systems because they are the only UML diagrams, which can be mapped directly with object-oriented languages.</w:t>
      </w:r>
    </w:p>
    <w:p>
      <w:pPr>
        <w:spacing w:before="120" w:after="144"/>
        <w:jc w:val="both"/>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 xml:space="preserve">Class diagram shows a collection of classes, interfaces, associations, collaborations, and constraints. </w:t>
      </w:r>
      <w:bookmarkStart w:id="221" w:name="_Toc118452016"/>
      <w:bookmarkStart w:id="222" w:name="_Toc118560521"/>
      <w:bookmarkStart w:id="223" w:name="_Toc118452175"/>
    </w:p>
    <w:p>
      <w:pPr>
        <w:spacing w:before="120" w:after="144"/>
        <w:jc w:val="both"/>
        <w:rPr>
          <w:rFonts w:ascii="Times New Roman" w:hAnsi="Times New Roman" w:eastAsia="Times New Roman"/>
          <w:color w:val="000000"/>
          <w:sz w:val="24"/>
          <w:szCs w:val="24"/>
          <w:lang w:eastAsia="en-US"/>
        </w:rPr>
      </w:pPr>
    </w:p>
    <w:p>
      <w:pPr>
        <w:spacing w:before="120" w:after="144"/>
        <w:jc w:val="both"/>
        <w:rPr>
          <w:rFonts w:ascii="Times New Roman" w:hAnsi="Times New Roman" w:eastAsia="Times New Roman"/>
          <w:color w:val="000000"/>
          <w:sz w:val="24"/>
          <w:szCs w:val="24"/>
          <w:lang w:eastAsia="en-US"/>
        </w:rPr>
      </w:pPr>
    </w:p>
    <w:p>
      <w:pPr>
        <w:spacing w:before="120" w:after="144"/>
        <w:jc w:val="both"/>
        <w:rPr>
          <w:rFonts w:ascii="Times New Roman" w:hAnsi="Times New Roman" w:eastAsia="Times New Roman"/>
          <w:color w:val="000000"/>
          <w:sz w:val="24"/>
          <w:szCs w:val="24"/>
          <w:lang w:eastAsia="en-US"/>
        </w:rPr>
      </w:pPr>
    </w:p>
    <w:p>
      <w:pPr>
        <w:spacing w:before="120" w:after="144"/>
        <w:jc w:val="both"/>
        <w:rPr>
          <w:rFonts w:hint="default" w:ascii="Times New Roman" w:hAnsi="Times New Roman" w:cs="Times New Roman"/>
          <w:b/>
          <w:bCs/>
          <w:color w:val="000000"/>
          <w:sz w:val="40"/>
          <w:szCs w:val="40"/>
          <w:lang w:val="en-US"/>
        </w:rPr>
      </w:pPr>
      <w:r>
        <w:rPr>
          <w:rFonts w:hint="default" w:ascii="Times New Roman" w:hAnsi="Times New Roman" w:cs="Times New Roman"/>
          <w:b/>
          <w:bCs/>
          <w:color w:val="000000"/>
          <w:sz w:val="40"/>
          <w:szCs w:val="40"/>
          <w:lang w:val="en-US"/>
        </w:rPr>
        <w:drawing>
          <wp:inline distT="0" distB="0" distL="114300" distR="114300">
            <wp:extent cx="5612130" cy="3990340"/>
            <wp:effectExtent l="0" t="0" r="11430" b="2540"/>
            <wp:docPr id="2" name="Picture 2"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class diagram"/>
                    <pic:cNvPicPr>
                      <a:picLocks noChangeAspect="1"/>
                    </pic:cNvPicPr>
                  </pic:nvPicPr>
                  <pic:blipFill>
                    <a:blip r:embed="rId17"/>
                    <a:srcRect t="12988" r="5435"/>
                    <a:stretch>
                      <a:fillRect/>
                    </a:stretch>
                  </pic:blipFill>
                  <pic:spPr>
                    <a:xfrm>
                      <a:off x="0" y="0"/>
                      <a:ext cx="5612130" cy="3990340"/>
                    </a:xfrm>
                    <a:prstGeom prst="rect">
                      <a:avLst/>
                    </a:prstGeom>
                  </pic:spPr>
                </pic:pic>
              </a:graphicData>
            </a:graphic>
          </wp:inline>
        </w:drawing>
      </w:r>
    </w:p>
    <w:p>
      <w:pPr>
        <w:pStyle w:val="2"/>
        <w:jc w:val="center"/>
        <w:rPr>
          <w:rFonts w:ascii="Times New Roman" w:hAnsi="Times New Roman" w:cs="Times New Roman"/>
          <w:b/>
          <w:bCs/>
          <w:color w:val="000000"/>
          <w:sz w:val="40"/>
          <w:szCs w:val="40"/>
        </w:rPr>
      </w:pPr>
      <w:bookmarkStart w:id="224" w:name="_Toc118748523"/>
      <w:bookmarkStart w:id="225" w:name="_Toc118748448"/>
    </w:p>
    <w:p>
      <w:pPr>
        <w:pStyle w:val="2"/>
        <w:jc w:val="both"/>
        <w:rPr>
          <w:rFonts w:ascii="Times New Roman" w:hAnsi="Times New Roman" w:cs="Times New Roman"/>
          <w:b/>
          <w:bCs/>
          <w:color w:val="000000"/>
          <w:sz w:val="40"/>
          <w:szCs w:val="40"/>
        </w:rPr>
      </w:pPr>
    </w:p>
    <w:p>
      <w:pPr>
        <w:rPr>
          <w:rFonts w:ascii="Times New Roman" w:hAnsi="Times New Roman" w:cs="Times New Roman"/>
          <w:b/>
          <w:bCs/>
          <w:color w:val="000000"/>
          <w:sz w:val="40"/>
          <w:szCs w:val="40"/>
        </w:rPr>
      </w:pPr>
    </w:p>
    <w:p>
      <w:pPr>
        <w:pStyle w:val="2"/>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Conclusion</w:t>
      </w:r>
      <w:bookmarkEnd w:id="221"/>
      <w:bookmarkEnd w:id="222"/>
      <w:bookmarkEnd w:id="223"/>
      <w:bookmarkEnd w:id="224"/>
      <w:bookmarkEnd w:id="225"/>
    </w:p>
    <w:p>
      <w:pPr>
        <w:rPr>
          <w:rFonts w:ascii="Times New Roman" w:hAnsi="Times New Roman"/>
        </w:rPr>
      </w:pPr>
    </w:p>
    <w:p>
      <w:pPr>
        <w:rPr>
          <w:rFonts w:ascii="Times New Roman" w:hAnsi="Times New Roman"/>
        </w:rPr>
      </w:pPr>
    </w:p>
    <w:p>
      <w:pPr>
        <w:shd w:val="clear" w:color="auto" w:fill="FFFFFF"/>
        <w:spacing w:after="150"/>
        <w:jc w:val="both"/>
        <w:rPr>
          <w:rFonts w:ascii="Times New Roman" w:hAnsi="Times New Roman" w:eastAsia="Times New Roman"/>
          <w:color w:val="000000"/>
          <w:sz w:val="24"/>
          <w:szCs w:val="24"/>
          <w:lang w:eastAsia="en-US"/>
        </w:rPr>
      </w:pPr>
      <w:r>
        <w:rPr>
          <w:rFonts w:ascii="Times New Roman" w:hAnsi="Times New Roman"/>
          <w:color w:val="000000"/>
          <w:sz w:val="24"/>
          <w:szCs w:val="24"/>
        </w:rPr>
        <w:t xml:space="preserve">The main aim of the project is to make interactive learning platform. </w:t>
      </w:r>
      <w:r>
        <w:rPr>
          <w:rFonts w:ascii="Times New Roman" w:hAnsi="Times New Roman" w:eastAsia="Times New Roman"/>
          <w:color w:val="000000"/>
          <w:sz w:val="24"/>
          <w:szCs w:val="24"/>
          <w:lang w:eastAsia="en-US"/>
        </w:rPr>
        <w:t>Education seems to be constantly changing. Students are no longer expected to sit at a desk and take notes on a lecture. Lessons are much more engaging and interactive.</w:t>
      </w:r>
    </w:p>
    <w:p>
      <w:pPr>
        <w:rPr>
          <w:rFonts w:ascii="Times New Roman" w:hAnsi="Times New Roman"/>
          <w:color w:val="000000"/>
          <w:sz w:val="24"/>
          <w:szCs w:val="24"/>
          <w:lang w:eastAsia="en-US"/>
        </w:rPr>
      </w:pPr>
      <w:r>
        <w:rPr>
          <w:rFonts w:ascii="Times New Roman" w:hAnsi="Times New Roman"/>
          <w:color w:val="000000"/>
          <w:sz w:val="24"/>
          <w:szCs w:val="24"/>
          <w:lang w:eastAsia="en-US"/>
        </w:rPr>
        <w:t> Interactive Learning has evolved out of the hyper-growth in the use of digital technology and virtual communication, particularly by students. Interactive learning cannot be successful if it is very convenient for learners to study .it is very effective to provide good result of learning to a learner which is main function of an learning system</w:t>
      </w:r>
    </w:p>
    <w:p>
      <w:pPr>
        <w:pStyle w:val="14"/>
        <w:shd w:val="clear" w:color="auto" w:fill="FFFFFF"/>
        <w:jc w:val="both"/>
        <w:rPr>
          <w:color w:val="000000"/>
        </w:rPr>
      </w:pPr>
      <w:r>
        <w:rPr>
          <w:color w:val="000000"/>
        </w:rPr>
        <w:t>Interactive learning has gives education a new dimension, taking classroom learning to the next level. it is more than distance education where resources are simply put online.it could improve the flexibility, quality and focus of education.</w:t>
      </w:r>
    </w:p>
    <w:p>
      <w:pPr>
        <w:pStyle w:val="14"/>
        <w:shd w:val="clear" w:color="auto" w:fill="FFFFFF"/>
        <w:jc w:val="both"/>
        <w:rPr>
          <w:rFonts w:ascii="ff2" w:hAnsi="ff2" w:eastAsia="Times New Roman"/>
          <w:color w:val="231F20"/>
          <w:sz w:val="60"/>
          <w:szCs w:val="60"/>
          <w:lang w:eastAsia="en-US"/>
        </w:rPr>
      </w:pPr>
      <w:r>
        <w:rPr>
          <w:color w:val="000000"/>
        </w:rPr>
        <w:t>The current generation who are digitally native and active require a new approach of teaching and learning because the traditional method has been provide to be not effective and efficient. To support the need, we have developed an interactive learning method to increase the current generation learning experiment. the new approach increases the visual spatial skills, memory skills, and multitasking abili</w:t>
      </w:r>
      <w:r>
        <w:rPr>
          <w:color w:val="000000"/>
          <w:lang w:val="en-US"/>
        </w:rPr>
        <w:t xml:space="preserve">ty. </w:t>
      </w:r>
    </w:p>
    <w:p>
      <w:pPr>
        <w:shd w:val="clear" w:color="auto" w:fill="FFFFFF"/>
        <w:spacing w:line="0" w:lineRule="auto"/>
        <w:rPr>
          <w:rFonts w:ascii="ff2" w:hAnsi="ff2" w:eastAsia="Times New Roman"/>
          <w:color w:val="231F20"/>
          <w:sz w:val="60"/>
          <w:szCs w:val="60"/>
          <w:lang w:eastAsia="en-US"/>
        </w:rPr>
      </w:pPr>
    </w:p>
    <w:p>
      <w:pPr>
        <w:shd w:val="clear" w:color="auto" w:fill="FFFFFF"/>
        <w:spacing w:line="0" w:lineRule="auto"/>
        <w:rPr>
          <w:rFonts w:ascii="ff2" w:hAnsi="ff2" w:eastAsia="Times New Roman"/>
          <w:color w:val="231F20"/>
          <w:sz w:val="60"/>
          <w:szCs w:val="60"/>
          <w:lang w:eastAsia="en-US"/>
        </w:rPr>
      </w:pPr>
    </w:p>
    <w:p>
      <w:pPr>
        <w:shd w:val="clear" w:color="auto" w:fill="FFFFFF"/>
        <w:spacing w:line="0" w:lineRule="auto"/>
        <w:rPr>
          <w:rFonts w:ascii="ff2" w:hAnsi="ff2" w:eastAsia="Times New Roman"/>
          <w:color w:val="231F20"/>
          <w:sz w:val="60"/>
          <w:szCs w:val="60"/>
          <w:lang w:eastAsia="en-US"/>
        </w:rPr>
      </w:pPr>
    </w:p>
    <w:p>
      <w:pPr>
        <w:shd w:val="clear" w:color="auto" w:fill="FFFFFF"/>
        <w:spacing w:line="0" w:lineRule="auto"/>
        <w:rPr>
          <w:rFonts w:ascii="ff2" w:hAnsi="ff2" w:eastAsia="Times New Roman"/>
          <w:color w:val="231F20"/>
          <w:sz w:val="60"/>
          <w:szCs w:val="60"/>
          <w:lang w:eastAsia="en-US"/>
        </w:rPr>
      </w:pPr>
    </w:p>
    <w:p>
      <w:pPr>
        <w:shd w:val="clear" w:color="auto" w:fill="FFFFFF"/>
        <w:spacing w:line="0" w:lineRule="auto"/>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center"/>
        <w:rPr>
          <w:b/>
          <w:bCs/>
          <w:color w:val="333333"/>
          <w:sz w:val="36"/>
          <w:szCs w:val="36"/>
        </w:rPr>
      </w:pPr>
    </w:p>
    <w:p>
      <w:pPr>
        <w:pStyle w:val="14"/>
        <w:shd w:val="clear" w:color="auto" w:fill="FFFFFF"/>
        <w:jc w:val="center"/>
        <w:rPr>
          <w:b/>
          <w:bCs/>
          <w:color w:val="333333"/>
          <w:sz w:val="36"/>
          <w:szCs w:val="36"/>
        </w:rPr>
      </w:pPr>
    </w:p>
    <w:p>
      <w:pPr>
        <w:pStyle w:val="14"/>
        <w:shd w:val="clear" w:color="auto" w:fill="FFFFFF"/>
        <w:jc w:val="center"/>
        <w:rPr>
          <w:b/>
          <w:bCs/>
          <w:color w:val="333333"/>
          <w:sz w:val="36"/>
          <w:szCs w:val="36"/>
        </w:rPr>
      </w:pPr>
      <w:r>
        <w:rPr>
          <w:b/>
          <w:bCs/>
          <w:color w:val="333333"/>
          <w:sz w:val="36"/>
          <w:szCs w:val="36"/>
        </w:rPr>
        <w:t>Future Scope</w:t>
      </w:r>
    </w:p>
    <w:p>
      <w:pPr>
        <w:pStyle w:val="14"/>
        <w:shd w:val="clear" w:color="auto" w:fill="FFFFFF"/>
        <w:jc w:val="center"/>
        <w:rPr>
          <w:b/>
          <w:bCs/>
          <w:color w:val="333333"/>
          <w:sz w:val="36"/>
          <w:szCs w:val="36"/>
        </w:rPr>
      </w:pPr>
    </w:p>
    <w:p>
      <w:pPr>
        <w:pStyle w:val="39"/>
        <w:shd w:val="clear" w:color="auto" w:fill="FFFFFF"/>
        <w:spacing w:before="240" w:beforeAutospacing="0" w:after="240" w:afterAutospacing="0" w:line="480" w:lineRule="auto"/>
        <w:jc w:val="both"/>
        <w:rPr>
          <w:color w:val="000000"/>
        </w:rPr>
      </w:pPr>
      <w:r>
        <w:rPr>
          <w:color w:val="000000"/>
        </w:rPr>
        <w:t xml:space="preserve"> As computer ownership grows across the globe interactive -learning becomes increasingly viable and accessible. Internet connection speeds are increasing, and with that, opportunities for more multimedia training methods arise.</w:t>
      </w:r>
    </w:p>
    <w:p>
      <w:pPr>
        <w:pStyle w:val="39"/>
        <w:shd w:val="clear" w:color="auto" w:fill="FFFFFF"/>
        <w:spacing w:before="240" w:beforeAutospacing="0" w:after="240" w:afterAutospacing="0" w:line="480" w:lineRule="auto"/>
        <w:jc w:val="both"/>
        <w:rPr>
          <w:color w:val="000000"/>
        </w:rPr>
      </w:pPr>
      <w:r>
        <w:rPr>
          <w:color w:val="000000"/>
        </w:rPr>
        <w:t>With the immense improvement of mobile networks in the past few years and the increase in telecommuting, taking all the awesome features of e-learning on the road is a reality with smartphones and other portable devices. Technologies such as social media are also transforming education constantly.</w:t>
      </w:r>
    </w:p>
    <w:p>
      <w:pPr>
        <w:pStyle w:val="39"/>
        <w:shd w:val="clear" w:color="auto" w:fill="FFFFFF"/>
        <w:spacing w:before="240" w:beforeAutospacing="0" w:after="240" w:afterAutospacing="0" w:line="480" w:lineRule="auto"/>
        <w:jc w:val="both"/>
        <w:rPr>
          <w:color w:val="000000"/>
        </w:rPr>
      </w:pPr>
      <w:r>
        <w:rPr>
          <w:color w:val="000000"/>
          <w:shd w:val="clear" w:color="auto" w:fill="FFFFFF"/>
        </w:rPr>
        <w:t>Interactive learning has rapidly evolved from a thing of the future to a practical approach towards education. It will continue to be an extremely useful classroom teaching tool as well as self-study platform. With the rise of artificial intelligence and augment reality solutions, experimental subjects, skill-based learning a will come to depend more heavily on Interactive-learning solutions. Various education technology providers are also hinting towards the rise of mobile learning solutions (also known as m-learning) as the advanced stage of education technology in future.</w:t>
      </w: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14"/>
        <w:shd w:val="clear" w:color="auto" w:fill="FFFFFF"/>
        <w:jc w:val="both"/>
        <w:rPr>
          <w:color w:val="333333"/>
        </w:rPr>
      </w:pPr>
    </w:p>
    <w:p>
      <w:pPr>
        <w:pStyle w:val="2"/>
        <w:jc w:val="center"/>
        <w:rPr>
          <w:rFonts w:ascii="Times New Roman" w:hAnsi="Times New Roman" w:cs="Times New Roman"/>
          <w:b/>
          <w:bCs/>
          <w:color w:val="000000"/>
          <w:sz w:val="40"/>
          <w:szCs w:val="40"/>
        </w:rPr>
      </w:pPr>
      <w:bookmarkStart w:id="226" w:name="_Toc118452017"/>
      <w:bookmarkStart w:id="227" w:name="_Toc118560522"/>
      <w:bookmarkStart w:id="228" w:name="_Toc118452176"/>
      <w:bookmarkStart w:id="229" w:name="_Toc118748524"/>
      <w:bookmarkStart w:id="230" w:name="_Toc118748449"/>
      <w:r>
        <w:rPr>
          <w:rFonts w:ascii="Times New Roman" w:hAnsi="Times New Roman" w:cs="Times New Roman"/>
          <w:b/>
          <w:bCs/>
          <w:color w:val="000000"/>
          <w:sz w:val="40"/>
          <w:szCs w:val="40"/>
        </w:rPr>
        <w:t>Appendix</w:t>
      </w:r>
      <w:bookmarkEnd w:id="226"/>
      <w:bookmarkEnd w:id="227"/>
      <w:bookmarkEnd w:id="228"/>
      <w:bookmarkEnd w:id="229"/>
      <w:bookmarkEnd w:id="230"/>
    </w:p>
    <w:p/>
    <w:p>
      <w:pPr>
        <w:rPr>
          <w:rFonts w:hint="default" w:ascii="Times New Roman" w:hAnsi="Times New Roman" w:cs="Times New Roman"/>
          <w:b/>
          <w:bCs/>
          <w:sz w:val="32"/>
          <w:szCs w:val="32"/>
        </w:rPr>
      </w:pPr>
      <w:r>
        <w:rPr>
          <w:rFonts w:hint="default" w:ascii="Times New Roman" w:hAnsi="Times New Roman" w:cs="Times New Roman"/>
          <w:b/>
          <w:bCs/>
          <w:sz w:val="32"/>
          <w:szCs w:val="32"/>
        </w:rPr>
        <w:t>Technology Used -</w:t>
      </w:r>
    </w:p>
    <w:p>
      <w:pPr>
        <w:rPr>
          <w:rFonts w:hint="default" w:ascii="Times New Roman" w:hAnsi="Times New Roman" w:cs="Times New Roman"/>
          <w:b/>
          <w:bCs/>
          <w:sz w:val="32"/>
          <w:szCs w:val="32"/>
        </w:rPr>
      </w:pPr>
    </w:p>
    <w:p>
      <w:pPr>
        <w:pStyle w:val="3"/>
        <w:rPr>
          <w:rFonts w:ascii="Times New Roman" w:hAnsi="Times New Roman" w:cs="Times New Roman"/>
          <w:b/>
          <w:bCs/>
          <w:color w:val="000000"/>
          <w:sz w:val="28"/>
          <w:szCs w:val="28"/>
        </w:rPr>
      </w:pPr>
      <w:bookmarkStart w:id="231" w:name="_Toc118452018"/>
      <w:bookmarkStart w:id="232" w:name="_Toc118748450"/>
      <w:bookmarkStart w:id="233" w:name="_Toc118748525"/>
      <w:bookmarkStart w:id="234" w:name="_Toc118452177"/>
      <w:bookmarkStart w:id="235" w:name="_Toc118560523"/>
      <w:r>
        <w:rPr>
          <w:rFonts w:ascii="Times New Roman" w:hAnsi="Times New Roman" w:cs="Times New Roman"/>
          <w:b/>
          <w:bCs/>
          <w:color w:val="000000"/>
          <w:sz w:val="28"/>
          <w:szCs w:val="28"/>
        </w:rPr>
        <w:t>Unity</w:t>
      </w:r>
      <w:bookmarkEnd w:id="231"/>
      <w:bookmarkEnd w:id="232"/>
      <w:bookmarkEnd w:id="233"/>
      <w:bookmarkEnd w:id="234"/>
      <w:bookmarkEnd w:id="235"/>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b/>
          <w:bCs/>
          <w:color w:val="000000"/>
          <w:shd w:val="clear" w:color="auto" w:fill="FFFFFF"/>
        </w:rPr>
        <w:t>Unity</w:t>
      </w:r>
      <w:r>
        <w:rPr>
          <w:rFonts w:eastAsia="sans-serif"/>
          <w:color w:val="000000"/>
          <w:shd w:val="clear" w:color="auto" w:fill="FFFFFF"/>
        </w:rPr>
        <w:t> is a </w:t>
      </w:r>
      <w:r>
        <w:fldChar w:fldCharType="begin"/>
      </w:r>
      <w:r>
        <w:instrText xml:space="preserve"> HYPERLINK "https://en.wikipedia.org/wiki/Cross-platform" \o "Cross-platform" </w:instrText>
      </w:r>
      <w:r>
        <w:fldChar w:fldCharType="separate"/>
      </w:r>
      <w:r>
        <w:rPr>
          <w:rStyle w:val="12"/>
          <w:rFonts w:eastAsia="sans-serif"/>
          <w:color w:val="000000"/>
          <w:u w:val="none"/>
          <w:shd w:val="clear" w:color="auto" w:fill="FFFFFF"/>
        </w:rPr>
        <w:t>cross-platform</w:t>
      </w:r>
      <w:r>
        <w:fldChar w:fldCharType="end"/>
      </w:r>
      <w:r>
        <w:rPr>
          <w:rFonts w:eastAsia="sans-serif"/>
          <w:color w:val="000000"/>
          <w:shd w:val="clear" w:color="auto" w:fill="FFFFFF"/>
        </w:rPr>
        <w:t> </w:t>
      </w:r>
      <w:r>
        <w:fldChar w:fldCharType="begin"/>
      </w:r>
      <w:r>
        <w:instrText xml:space="preserve"> HYPERLINK "https://en.wikipedia.org/wiki/Game_engine" \o "Game engine" </w:instrText>
      </w:r>
      <w:r>
        <w:fldChar w:fldCharType="separate"/>
      </w:r>
      <w:r>
        <w:rPr>
          <w:rStyle w:val="12"/>
          <w:rFonts w:eastAsia="sans-serif"/>
          <w:color w:val="000000"/>
          <w:u w:val="none"/>
          <w:shd w:val="clear" w:color="auto" w:fill="FFFFFF"/>
        </w:rPr>
        <w:t>game engine</w:t>
      </w:r>
      <w:r>
        <w:fldChar w:fldCharType="end"/>
      </w:r>
      <w:r>
        <w:rPr>
          <w:rFonts w:eastAsia="sans-serif"/>
          <w:color w:val="000000"/>
          <w:shd w:val="clear" w:color="auto" w:fill="FFFFFF"/>
        </w:rPr>
        <w:t> developed by </w:t>
      </w:r>
      <w:r>
        <w:fldChar w:fldCharType="begin"/>
      </w:r>
      <w:r>
        <w:instrText xml:space="preserve"> HYPERLINK "https://en.wikipedia.org/wiki/Unity_Technologies" \o "Unity Technologies" </w:instrText>
      </w:r>
      <w:r>
        <w:fldChar w:fldCharType="separate"/>
      </w:r>
      <w:r>
        <w:rPr>
          <w:rStyle w:val="12"/>
          <w:rFonts w:eastAsia="sans-serif"/>
          <w:color w:val="000000"/>
          <w:u w:val="none"/>
          <w:shd w:val="clear" w:color="auto" w:fill="FFFFFF"/>
        </w:rPr>
        <w:t>Unity Technologies</w:t>
      </w:r>
      <w:r>
        <w:fldChar w:fldCharType="end"/>
      </w:r>
      <w:r>
        <w:rPr>
          <w:rFonts w:eastAsia="sans-serif"/>
          <w:color w:val="000000"/>
          <w:shd w:val="clear" w:color="auto" w:fill="FFFFFF"/>
        </w:rPr>
        <w:t>, first announced and released in June 2005 at </w:t>
      </w:r>
      <w:r>
        <w:fldChar w:fldCharType="begin"/>
      </w:r>
      <w:r>
        <w:instrText xml:space="preserve"> HYPERLINK "https://en.wikipedia.org/wiki/Apple_Worldwide_Developers_Conference" \o "Apple Worldwide Developers Conference" </w:instrText>
      </w:r>
      <w:r>
        <w:fldChar w:fldCharType="separate"/>
      </w:r>
      <w:r>
        <w:rPr>
          <w:rStyle w:val="12"/>
          <w:rFonts w:eastAsia="sans-serif"/>
          <w:color w:val="000000"/>
          <w:u w:val="none"/>
          <w:shd w:val="clear" w:color="auto" w:fill="FFFFFF"/>
        </w:rPr>
        <w:t>Apple Worldwide Developers Conference</w:t>
      </w:r>
      <w:r>
        <w:fldChar w:fldCharType="end"/>
      </w:r>
      <w:r>
        <w:rPr>
          <w:rFonts w:eastAsia="sans-serif"/>
          <w:color w:val="000000"/>
          <w:shd w:val="clear" w:color="auto" w:fill="FFFFFF"/>
        </w:rPr>
        <w:t> as a </w:t>
      </w:r>
      <w:r>
        <w:fldChar w:fldCharType="begin"/>
      </w:r>
      <w:r>
        <w:instrText xml:space="preserve"> HYPERLINK "https://en.wikipedia.org/wiki/MacOS" \o "MacOS" </w:instrText>
      </w:r>
      <w:r>
        <w:fldChar w:fldCharType="separate"/>
      </w:r>
      <w:r>
        <w:rPr>
          <w:rStyle w:val="12"/>
          <w:rFonts w:eastAsia="sans-serif"/>
          <w:color w:val="000000"/>
          <w:u w:val="none"/>
          <w:shd w:val="clear" w:color="auto" w:fill="FFFFFF"/>
        </w:rPr>
        <w:t>Mac OS X</w:t>
      </w:r>
      <w:r>
        <w:fldChar w:fldCharType="end"/>
      </w:r>
      <w:r>
        <w:rPr>
          <w:rFonts w:eastAsia="sans-serif"/>
          <w:color w:val="000000"/>
          <w:shd w:val="clear" w:color="auto" w:fill="FFFFFF"/>
        </w:rPr>
        <w:t> game engine. The engine has since been gradually extended to support a variety of </w:t>
      </w:r>
      <w:r>
        <w:fldChar w:fldCharType="begin"/>
      </w:r>
      <w:r>
        <w:instrText xml:space="preserve"> HYPERLINK "https://en.wikipedia.org/wiki/Desktop_computer" \o "Desktop computer" </w:instrText>
      </w:r>
      <w:r>
        <w:fldChar w:fldCharType="separate"/>
      </w:r>
      <w:r>
        <w:rPr>
          <w:rStyle w:val="12"/>
          <w:rFonts w:eastAsia="sans-serif"/>
          <w:color w:val="000000"/>
          <w:u w:val="none"/>
          <w:shd w:val="clear" w:color="auto" w:fill="FFFFFF"/>
        </w:rPr>
        <w:t>desktop</w:t>
      </w:r>
      <w:r>
        <w:fldChar w:fldCharType="end"/>
      </w:r>
      <w:r>
        <w:rPr>
          <w:rFonts w:eastAsia="sans-serif"/>
          <w:color w:val="000000"/>
          <w:shd w:val="clear" w:color="auto" w:fill="FFFFFF"/>
        </w:rPr>
        <w:t>, </w:t>
      </w:r>
      <w:r>
        <w:fldChar w:fldCharType="begin"/>
      </w:r>
      <w:r>
        <w:instrText xml:space="preserve"> HYPERLINK "https://en.wikipedia.org/wiki/Mobile_phone" \o "Mobile phone" </w:instrText>
      </w:r>
      <w:r>
        <w:fldChar w:fldCharType="separate"/>
      </w:r>
      <w:r>
        <w:rPr>
          <w:rStyle w:val="12"/>
          <w:rFonts w:eastAsia="sans-serif"/>
          <w:color w:val="000000"/>
          <w:u w:val="none"/>
          <w:shd w:val="clear" w:color="auto" w:fill="FFFFFF"/>
        </w:rPr>
        <w:t>mobile</w:t>
      </w:r>
      <w:r>
        <w:fldChar w:fldCharType="end"/>
      </w:r>
      <w:r>
        <w:rPr>
          <w:rFonts w:eastAsia="sans-serif"/>
          <w:color w:val="000000"/>
          <w:shd w:val="clear" w:color="auto" w:fill="FFFFFF"/>
        </w:rPr>
        <w:t>, </w:t>
      </w:r>
      <w:r>
        <w:fldChar w:fldCharType="begin"/>
      </w:r>
      <w:r>
        <w:instrText xml:space="preserve"> HYPERLINK "https://en.wikipedia.org/wiki/Video_game_console" \o "Video game console" </w:instrText>
      </w:r>
      <w:r>
        <w:fldChar w:fldCharType="separate"/>
      </w:r>
      <w:r>
        <w:rPr>
          <w:rStyle w:val="12"/>
          <w:rFonts w:eastAsia="sans-serif"/>
          <w:color w:val="000000"/>
          <w:u w:val="none"/>
          <w:shd w:val="clear" w:color="auto" w:fill="FFFFFF"/>
        </w:rPr>
        <w:t>console</w:t>
      </w:r>
      <w:r>
        <w:fldChar w:fldCharType="end"/>
      </w:r>
      <w:r>
        <w:rPr>
          <w:rFonts w:eastAsia="sans-serif"/>
          <w:color w:val="000000"/>
          <w:shd w:val="clear" w:color="auto" w:fill="FFFFFF"/>
        </w:rPr>
        <w:t> and </w:t>
      </w:r>
      <w:r>
        <w:fldChar w:fldCharType="begin"/>
      </w:r>
      <w:r>
        <w:instrText xml:space="preserve"> HYPERLINK "https://en.wikipedia.org/wiki/Virtual_reality" \o "Virtual reality" </w:instrText>
      </w:r>
      <w:r>
        <w:fldChar w:fldCharType="separate"/>
      </w:r>
      <w:r>
        <w:rPr>
          <w:rStyle w:val="12"/>
          <w:rFonts w:eastAsia="sans-serif"/>
          <w:color w:val="000000"/>
          <w:u w:val="none"/>
          <w:shd w:val="clear" w:color="auto" w:fill="FFFFFF"/>
        </w:rPr>
        <w:t>virtual reality</w:t>
      </w:r>
      <w:r>
        <w:fldChar w:fldCharType="end"/>
      </w:r>
      <w:r>
        <w:rPr>
          <w:rFonts w:eastAsia="sans-serif"/>
          <w:color w:val="000000"/>
          <w:shd w:val="clear" w:color="auto" w:fill="FFFFFF"/>
        </w:rPr>
        <w:t> platforms. It is particularly popular for </w:t>
      </w:r>
      <w:r>
        <w:fldChar w:fldCharType="begin"/>
      </w:r>
      <w:r>
        <w:instrText xml:space="preserve"> HYPERLINK "https://en.wikipedia.org/wiki/IOS" \o "IOS" </w:instrText>
      </w:r>
      <w:r>
        <w:fldChar w:fldCharType="separate"/>
      </w:r>
      <w:r>
        <w:rPr>
          <w:rStyle w:val="12"/>
          <w:rFonts w:eastAsia="sans-serif"/>
          <w:color w:val="000000"/>
          <w:u w:val="none"/>
          <w:shd w:val="clear" w:color="auto" w:fill="FFFFFF"/>
        </w:rPr>
        <w:t>iOS</w:t>
      </w:r>
      <w:r>
        <w:fldChar w:fldCharType="end"/>
      </w:r>
      <w:r>
        <w:rPr>
          <w:rFonts w:eastAsia="sans-serif"/>
          <w:color w:val="000000"/>
          <w:shd w:val="clear" w:color="auto" w:fill="FFFFFF"/>
        </w:rPr>
        <w:t> and </w:t>
      </w:r>
      <w:r>
        <w:fldChar w:fldCharType="begin"/>
      </w:r>
      <w:r>
        <w:instrText xml:space="preserve"> HYPERLINK "https://en.wikipedia.org/wiki/Android_(operating_system)" \o "Android (operating system)" </w:instrText>
      </w:r>
      <w:r>
        <w:fldChar w:fldCharType="separate"/>
      </w:r>
      <w:r>
        <w:rPr>
          <w:rStyle w:val="12"/>
          <w:rFonts w:eastAsia="sans-serif"/>
          <w:color w:val="000000"/>
          <w:u w:val="none"/>
          <w:shd w:val="clear" w:color="auto" w:fill="FFFFFF"/>
        </w:rPr>
        <w:t>Android</w:t>
      </w:r>
      <w:r>
        <w:fldChar w:fldCharType="end"/>
      </w:r>
      <w:r>
        <w:rPr>
          <w:rFonts w:eastAsia="sans-serif"/>
          <w:color w:val="000000"/>
          <w:shd w:val="clear" w:color="auto" w:fill="FFFFFF"/>
        </w:rPr>
        <w:t> mobile game development and is considered easy to use for beginner developers and is popular for </w:t>
      </w:r>
      <w:r>
        <w:fldChar w:fldCharType="begin"/>
      </w:r>
      <w:r>
        <w:instrText xml:space="preserve"> HYPERLINK "https://en.wikipedia.org/wiki/Indie_game" \o "Indie game" </w:instrText>
      </w:r>
      <w:r>
        <w:fldChar w:fldCharType="separate"/>
      </w:r>
      <w:r>
        <w:rPr>
          <w:rStyle w:val="12"/>
          <w:rFonts w:eastAsia="sans-serif"/>
          <w:color w:val="000000"/>
          <w:u w:val="none"/>
          <w:shd w:val="clear" w:color="auto" w:fill="FFFFFF"/>
        </w:rPr>
        <w:t>indie game</w:t>
      </w:r>
      <w:r>
        <w:fldChar w:fldCharType="end"/>
      </w:r>
      <w:r>
        <w:rPr>
          <w:rFonts w:eastAsia="sans-serif"/>
          <w:color w:val="000000"/>
          <w:shd w:val="clear" w:color="auto" w:fill="FFFFFF"/>
        </w:rPr>
        <w:t> development.</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The engine can be used to create </w:t>
      </w:r>
      <w:r>
        <w:fldChar w:fldCharType="begin"/>
      </w:r>
      <w:r>
        <w:instrText xml:space="preserve"> HYPERLINK "https://en.wikipedia.org/wiki/Three-dimensional_space" \o "Three-dimensional space" </w:instrText>
      </w:r>
      <w:r>
        <w:fldChar w:fldCharType="separate"/>
      </w:r>
      <w:r>
        <w:rPr>
          <w:rStyle w:val="12"/>
          <w:rFonts w:eastAsia="sans-serif"/>
          <w:color w:val="000000"/>
          <w:u w:val="none"/>
          <w:shd w:val="clear" w:color="auto" w:fill="FFFFFF"/>
        </w:rPr>
        <w:t>three-dimensional</w:t>
      </w:r>
      <w:r>
        <w:fldChar w:fldCharType="end"/>
      </w:r>
      <w:r>
        <w:rPr>
          <w:rFonts w:eastAsia="sans-serif"/>
          <w:color w:val="000000"/>
          <w:shd w:val="clear" w:color="auto" w:fill="FFFFFF"/>
        </w:rPr>
        <w:t> (3D) and </w:t>
      </w:r>
      <w:r>
        <w:fldChar w:fldCharType="begin"/>
      </w:r>
      <w:r>
        <w:instrText xml:space="preserve"> HYPERLINK "https://en.wikipedia.org/wiki/Two-dimensional_space" \o "Two-dimensional space" </w:instrText>
      </w:r>
      <w:r>
        <w:fldChar w:fldCharType="separate"/>
      </w:r>
      <w:r>
        <w:rPr>
          <w:rStyle w:val="12"/>
          <w:rFonts w:eastAsia="sans-serif"/>
          <w:color w:val="000000"/>
          <w:u w:val="none"/>
          <w:shd w:val="clear" w:color="auto" w:fill="FFFFFF"/>
        </w:rPr>
        <w:t>two-dimensional</w:t>
      </w:r>
      <w:r>
        <w:fldChar w:fldCharType="end"/>
      </w:r>
      <w:r>
        <w:rPr>
          <w:rFonts w:eastAsia="sans-serif"/>
          <w:color w:val="000000"/>
          <w:shd w:val="clear" w:color="auto" w:fill="FFFFFF"/>
        </w:rPr>
        <w:t> (2D) games, as well as interactive </w:t>
      </w:r>
      <w:r>
        <w:fldChar w:fldCharType="begin"/>
      </w:r>
      <w:r>
        <w:instrText xml:space="preserve"> HYPERLINK "https://en.wikipedia.org/wiki/Computer_simulation" \o "Computer simulation" </w:instrText>
      </w:r>
      <w:r>
        <w:fldChar w:fldCharType="separate"/>
      </w:r>
      <w:r>
        <w:rPr>
          <w:rStyle w:val="12"/>
          <w:rFonts w:eastAsia="sans-serif"/>
          <w:color w:val="000000"/>
          <w:u w:val="none"/>
          <w:shd w:val="clear" w:color="auto" w:fill="FFFFFF"/>
        </w:rPr>
        <w:t>simulations</w:t>
      </w:r>
      <w:r>
        <w:fldChar w:fldCharType="end"/>
      </w:r>
      <w:r>
        <w:rPr>
          <w:rFonts w:eastAsia="sans-serif"/>
          <w:color w:val="000000"/>
          <w:shd w:val="clear" w:color="auto" w:fill="FFFFFF"/>
        </w:rPr>
        <w:t> and other experiences.The engine has been adopted by industries outside video gaming, such as </w:t>
      </w:r>
      <w:r>
        <w:fldChar w:fldCharType="begin"/>
      </w:r>
      <w:r>
        <w:instrText xml:space="preserve"> HYPERLINK "https://en.wikipedia.org/wiki/Film_industry" \o "Film industry" </w:instrText>
      </w:r>
      <w:r>
        <w:fldChar w:fldCharType="separate"/>
      </w:r>
      <w:r>
        <w:rPr>
          <w:rStyle w:val="12"/>
          <w:rFonts w:eastAsia="sans-serif"/>
          <w:color w:val="000000"/>
          <w:u w:val="none"/>
          <w:shd w:val="clear" w:color="auto" w:fill="FFFFFF"/>
        </w:rPr>
        <w:t>film</w:t>
      </w:r>
      <w:r>
        <w:fldChar w:fldCharType="end"/>
      </w:r>
      <w:r>
        <w:rPr>
          <w:rFonts w:eastAsia="sans-serif"/>
          <w:color w:val="000000"/>
          <w:shd w:val="clear" w:color="auto" w:fill="FFFFFF"/>
        </w:rPr>
        <w:t>, </w:t>
      </w:r>
      <w:r>
        <w:fldChar w:fldCharType="begin"/>
      </w:r>
      <w:r>
        <w:instrText xml:space="preserve"> HYPERLINK "https://en.wikipedia.org/wiki/Automotive_industry" \o "Automotive industry" </w:instrText>
      </w:r>
      <w:r>
        <w:fldChar w:fldCharType="separate"/>
      </w:r>
      <w:r>
        <w:rPr>
          <w:rStyle w:val="12"/>
          <w:rFonts w:eastAsia="sans-serif"/>
          <w:color w:val="000000"/>
          <w:u w:val="none"/>
          <w:shd w:val="clear" w:color="auto" w:fill="FFFFFF"/>
        </w:rPr>
        <w:t>automotive</w:t>
      </w:r>
      <w:r>
        <w:fldChar w:fldCharType="end"/>
      </w:r>
      <w:r>
        <w:rPr>
          <w:rFonts w:eastAsia="sans-serif"/>
          <w:color w:val="000000"/>
          <w:shd w:val="clear" w:color="auto" w:fill="FFFFFF"/>
        </w:rPr>
        <w:t>, </w:t>
      </w:r>
      <w:r>
        <w:fldChar w:fldCharType="begin"/>
      </w:r>
      <w:r>
        <w:instrText xml:space="preserve"> HYPERLINK "https://en.wikipedia.org/wiki/Architecture" \o "Architecture" </w:instrText>
      </w:r>
      <w:r>
        <w:fldChar w:fldCharType="separate"/>
      </w:r>
      <w:r>
        <w:rPr>
          <w:rStyle w:val="12"/>
          <w:rFonts w:eastAsia="sans-serif"/>
          <w:color w:val="000000"/>
          <w:u w:val="none"/>
          <w:shd w:val="clear" w:color="auto" w:fill="FFFFFF"/>
        </w:rPr>
        <w:t>architecture</w:t>
      </w:r>
      <w:r>
        <w:fldChar w:fldCharType="end"/>
      </w:r>
      <w:r>
        <w:rPr>
          <w:rFonts w:eastAsia="sans-serif"/>
          <w:color w:val="000000"/>
          <w:shd w:val="clear" w:color="auto" w:fill="FFFFFF"/>
        </w:rPr>
        <w:t>, </w:t>
      </w:r>
      <w:r>
        <w:fldChar w:fldCharType="begin"/>
      </w:r>
      <w:r>
        <w:instrText xml:space="preserve"> HYPERLINK "https://en.wikipedia.org/wiki/Engineering" \o "Engineering" </w:instrText>
      </w:r>
      <w:r>
        <w:fldChar w:fldCharType="separate"/>
      </w:r>
      <w:r>
        <w:rPr>
          <w:rStyle w:val="12"/>
          <w:rFonts w:eastAsia="sans-serif"/>
          <w:color w:val="000000"/>
          <w:u w:val="none"/>
          <w:shd w:val="clear" w:color="auto" w:fill="FFFFFF"/>
        </w:rPr>
        <w:t>engineering</w:t>
      </w:r>
      <w:r>
        <w:fldChar w:fldCharType="end"/>
      </w:r>
      <w:r>
        <w:rPr>
          <w:rFonts w:eastAsia="sans-serif"/>
          <w:color w:val="000000"/>
          <w:shd w:val="clear" w:color="auto" w:fill="FFFFFF"/>
        </w:rPr>
        <w:t>, </w:t>
      </w:r>
      <w:r>
        <w:fldChar w:fldCharType="begin"/>
      </w:r>
      <w:r>
        <w:instrText xml:space="preserve"> HYPERLINK "https://en.wikipedia.org/wiki/Construction" \o "Construction" </w:instrText>
      </w:r>
      <w:r>
        <w:fldChar w:fldCharType="separate"/>
      </w:r>
      <w:r>
        <w:rPr>
          <w:rStyle w:val="12"/>
          <w:rFonts w:eastAsia="sans-serif"/>
          <w:color w:val="000000"/>
          <w:u w:val="none"/>
          <w:shd w:val="clear" w:color="auto" w:fill="FFFFFF"/>
        </w:rPr>
        <w:t>construction</w:t>
      </w:r>
      <w:r>
        <w:fldChar w:fldCharType="end"/>
      </w:r>
      <w:r>
        <w:rPr>
          <w:rFonts w:eastAsia="sans-serif"/>
          <w:color w:val="000000"/>
          <w:shd w:val="clear" w:color="auto" w:fill="FFFFFF"/>
        </w:rPr>
        <w:t>, and the </w:t>
      </w:r>
      <w:r>
        <w:fldChar w:fldCharType="begin"/>
      </w:r>
      <w:r>
        <w:instrText xml:space="preserve"> HYPERLINK "https://en.wikipedia.org/wiki/United_States_Armed_Forces" \o "United States Armed Forces" </w:instrText>
      </w:r>
      <w:r>
        <w:fldChar w:fldCharType="separate"/>
      </w:r>
      <w:r>
        <w:rPr>
          <w:rStyle w:val="12"/>
          <w:rFonts w:eastAsia="sans-serif"/>
          <w:color w:val="000000"/>
          <w:u w:val="none"/>
          <w:shd w:val="clear" w:color="auto" w:fill="FFFFFF"/>
        </w:rPr>
        <w:t>United States Armed Forces</w:t>
      </w:r>
      <w:r>
        <w:fldChar w:fldCharType="end"/>
      </w:r>
      <w:r>
        <w:rPr>
          <w:rFonts w:eastAsia="sans-serif"/>
          <w:color w:val="000000"/>
          <w:shd w:val="clear" w:color="auto" w:fill="FFFFFF"/>
        </w:rPr>
        <w:t>.</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The Unity game engine launched in 2005, aiming to "democratize" game development by making it accessible to more developers.The next year, Unity was named runner-up in the Best Use of Mac OS X Graphics category in </w:t>
      </w:r>
      <w:r>
        <w:fldChar w:fldCharType="begin"/>
      </w:r>
      <w:r>
        <w:instrText xml:space="preserve"> HYPERLINK "https://en.wikipedia.org/wiki/Apple_Inc." \o "Apple Inc." </w:instrText>
      </w:r>
      <w:r>
        <w:fldChar w:fldCharType="separate"/>
      </w:r>
      <w:r>
        <w:rPr>
          <w:rStyle w:val="12"/>
          <w:rFonts w:eastAsia="sans-serif"/>
          <w:color w:val="000000"/>
          <w:u w:val="none"/>
          <w:shd w:val="clear" w:color="auto" w:fill="FFFFFF"/>
        </w:rPr>
        <w:t>Apple Inc.</w:t>
      </w:r>
      <w:r>
        <w:fldChar w:fldCharType="end"/>
      </w:r>
      <w:r>
        <w:rPr>
          <w:rFonts w:eastAsia="sans-serif"/>
          <w:color w:val="000000"/>
          <w:shd w:val="clear" w:color="auto" w:fill="FFFFFF"/>
        </w:rPr>
        <w:t>'s Apple Design Awards. Unity was initially released for Mac OS X, later adding support for Microsoft Windows and Web browsers.</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In December 2016, Unity Technologies announced that they would change the </w:t>
      </w:r>
      <w:r>
        <w:fldChar w:fldCharType="begin"/>
      </w:r>
      <w:r>
        <w:instrText xml:space="preserve"> HYPERLINK "https://en.wikipedia.org/wiki/Software_versioning" \o "Software versioning" </w:instrText>
      </w:r>
      <w:r>
        <w:fldChar w:fldCharType="separate"/>
      </w:r>
      <w:r>
        <w:rPr>
          <w:rFonts w:eastAsia="sans-serif"/>
          <w:color w:val="000000"/>
          <w:shd w:val="clear" w:color="auto" w:fill="FFFFFF"/>
        </w:rPr>
        <w:t>versioning numbering system</w:t>
      </w:r>
      <w:r>
        <w:fldChar w:fldCharType="end"/>
      </w:r>
      <w:r>
        <w:rPr>
          <w:rFonts w:eastAsia="sans-serif"/>
          <w:color w:val="000000"/>
          <w:shd w:val="clear" w:color="auto" w:fill="FFFFFF"/>
        </w:rPr>
        <w:t> for Unity from </w:t>
      </w:r>
      <w:r>
        <w:fldChar w:fldCharType="begin"/>
      </w:r>
      <w:r>
        <w:instrText xml:space="preserve"> HYPERLINK "https://en.wikipedia.org/wiki/Software_versioning" \l "Sequence-based_identifiers" \o "Software versioning" </w:instrText>
      </w:r>
      <w:r>
        <w:fldChar w:fldCharType="separate"/>
      </w:r>
      <w:r>
        <w:rPr>
          <w:rFonts w:eastAsia="sans-serif"/>
          <w:color w:val="000000"/>
          <w:shd w:val="clear" w:color="auto" w:fill="FFFFFF"/>
        </w:rPr>
        <w:t>sequence-based identifiers</w:t>
      </w:r>
      <w:r>
        <w:fldChar w:fldCharType="end"/>
      </w:r>
      <w:r>
        <w:rPr>
          <w:rFonts w:eastAsia="sans-serif"/>
          <w:color w:val="000000"/>
          <w:shd w:val="clear" w:color="auto" w:fill="FFFFFF"/>
        </w:rPr>
        <w:t> to </w:t>
      </w:r>
      <w:r>
        <w:fldChar w:fldCharType="begin"/>
      </w:r>
      <w:r>
        <w:instrText xml:space="preserve"> HYPERLINK "https://en.wikipedia.org/wiki/Software_versioning" \l "Date_of_release" \o "Software versioning" </w:instrText>
      </w:r>
      <w:r>
        <w:fldChar w:fldCharType="separate"/>
      </w:r>
      <w:r>
        <w:rPr>
          <w:rFonts w:eastAsia="sans-serif"/>
          <w:color w:val="000000"/>
          <w:shd w:val="clear" w:color="auto" w:fill="FFFFFF"/>
        </w:rPr>
        <w:t>year of release</w:t>
      </w:r>
      <w:r>
        <w:fldChar w:fldCharType="end"/>
      </w:r>
      <w:r>
        <w:rPr>
          <w:rFonts w:eastAsia="sans-serif"/>
          <w:color w:val="000000"/>
          <w:shd w:val="clear" w:color="auto" w:fill="FFFFFF"/>
        </w:rPr>
        <w:t> to align the versioning with their more frequent release cadence; Unity 5.6 was therefore followed by Unity 2017. Unity 2017 tools featured a real-time graphics rendering engine, color grading and worldbuilding, live operations analytics and performance reporting. Unity 2017.2 underscored Unity Technologies' plans beyond video games. This included new tools such as Timeline, which allowed developers to drag-and-drop animations into games, and Cinemachine, a smart camera system within games. Unity 2017.2 also integrated </w:t>
      </w:r>
      <w:r>
        <w:fldChar w:fldCharType="begin"/>
      </w:r>
      <w:r>
        <w:instrText xml:space="preserve"> HYPERLINK "https://en.wikipedia.org/wiki/Autodesk" \o "Autodesk" </w:instrText>
      </w:r>
      <w:r>
        <w:fldChar w:fldCharType="separate"/>
      </w:r>
      <w:r>
        <w:rPr>
          <w:rFonts w:eastAsia="sans-serif"/>
          <w:color w:val="000000"/>
          <w:shd w:val="clear" w:color="auto" w:fill="FFFFFF"/>
        </w:rPr>
        <w:t>Autodesk</w:t>
      </w:r>
      <w:r>
        <w:fldChar w:fldCharType="end"/>
      </w:r>
      <w:r>
        <w:rPr>
          <w:rFonts w:eastAsia="sans-serif"/>
          <w:color w:val="000000"/>
          <w:shd w:val="clear" w:color="auto" w:fill="FFFFFF"/>
        </w:rPr>
        <w:t>'s 3DS Max and Maya tools into the Unity engine for a streamlined asset sharing in-game iteration process.</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Unity 2018 featured the Scriptable Render Pipeline for developers to create high-end graphics.This included the High-Definition Rendering Pipeline for console and PC experiences, and the Lightweight Rendering Pipeline for mobile, virtual reality, and augmented reality.Unity 2018 also included </w:t>
      </w:r>
      <w:r>
        <w:fldChar w:fldCharType="begin"/>
      </w:r>
      <w:r>
        <w:instrText xml:space="preserve"> HYPERLINK "https://en.wikipedia.org/wiki/Machine_learning" \o "Machine learning" </w:instrText>
      </w:r>
      <w:r>
        <w:fldChar w:fldCharType="separate"/>
      </w:r>
      <w:r>
        <w:rPr>
          <w:rFonts w:eastAsia="sans-serif"/>
          <w:color w:val="000000"/>
          <w:shd w:val="clear" w:color="auto" w:fill="FFFFFF"/>
        </w:rPr>
        <w:t>machine learning</w:t>
      </w:r>
      <w:r>
        <w:fldChar w:fldCharType="end"/>
      </w:r>
      <w:r>
        <w:rPr>
          <w:rFonts w:eastAsia="sans-serif"/>
          <w:color w:val="000000"/>
          <w:shd w:val="clear" w:color="auto" w:fill="FFFFFF"/>
        </w:rPr>
        <w:t> tools, such as Imitation Learning, whereby games learn from real player habits, support for Magic Leap, and templates for new developers.</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The C# </w:t>
      </w:r>
      <w:r>
        <w:fldChar w:fldCharType="begin"/>
      </w:r>
      <w:r>
        <w:instrText xml:space="preserve"> HYPERLINK "https://en.wikipedia.org/wiki/Source_code" \o "Source code" </w:instrText>
      </w:r>
      <w:r>
        <w:fldChar w:fldCharType="separate"/>
      </w:r>
      <w:r>
        <w:rPr>
          <w:rFonts w:eastAsia="sans-serif"/>
          <w:color w:val="000000"/>
          <w:shd w:val="clear" w:color="auto" w:fill="FFFFFF"/>
        </w:rPr>
        <w:t>source code</w:t>
      </w:r>
      <w:r>
        <w:fldChar w:fldCharType="end"/>
      </w:r>
      <w:r>
        <w:rPr>
          <w:rFonts w:eastAsia="sans-serif"/>
          <w:color w:val="000000"/>
          <w:shd w:val="clear" w:color="auto" w:fill="FFFFFF"/>
        </w:rPr>
        <w:t> of Unity was published under a "reference-only" license in March 2018, which prohibits reuse and modification.</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As of 2020, software built with Unity's game engine was running on more than 1.5 billion devices. According to Unity, apps made with their game engine account for 50 percent of all mobile games, and are downloaded more than 3 billion times per month, and approximately 15,000 new projects are started daily with its software.Financial Times reported that Unity's engine "powers some of the world's most lucrative mobile games", such as </w:t>
      </w:r>
      <w:r>
        <w:fldChar w:fldCharType="begin"/>
      </w:r>
      <w:r>
        <w:instrText xml:space="preserve"> HYPERLINK "https://en.wikipedia.org/wiki/Pok%C3%A9mon_Go" \o "Pokémon Go" </w:instrText>
      </w:r>
      <w:r>
        <w:fldChar w:fldCharType="separate"/>
      </w:r>
      <w:r>
        <w:rPr>
          <w:rFonts w:eastAsia="sans-serif"/>
          <w:color w:val="000000"/>
          <w:shd w:val="clear" w:color="auto" w:fill="FFFFFF"/>
        </w:rPr>
        <w:t>Pokémon Go</w:t>
      </w:r>
      <w:r>
        <w:fldChar w:fldCharType="end"/>
      </w:r>
      <w:r>
        <w:rPr>
          <w:rFonts w:eastAsia="sans-serif"/>
          <w:color w:val="000000"/>
          <w:shd w:val="clear" w:color="auto" w:fill="FFFFFF"/>
        </w:rPr>
        <w:t> and </w:t>
      </w:r>
      <w:r>
        <w:fldChar w:fldCharType="begin"/>
      </w:r>
      <w:r>
        <w:instrText xml:space="preserve"> HYPERLINK "https://en.wikipedia.org/wiki/Activision" \o "Activision" </w:instrText>
      </w:r>
      <w:r>
        <w:fldChar w:fldCharType="separate"/>
      </w:r>
      <w:r>
        <w:rPr>
          <w:rFonts w:eastAsia="sans-serif"/>
          <w:color w:val="000000"/>
          <w:shd w:val="clear" w:color="auto" w:fill="FFFFFF"/>
        </w:rPr>
        <w:t>Activision</w:t>
      </w:r>
      <w:r>
        <w:fldChar w:fldCharType="end"/>
      </w:r>
      <w:r>
        <w:rPr>
          <w:rFonts w:eastAsia="sans-serif"/>
          <w:color w:val="000000"/>
          <w:shd w:val="clear" w:color="auto" w:fill="FFFFFF"/>
        </w:rPr>
        <w:t>'s </w:t>
      </w:r>
      <w:r>
        <w:fldChar w:fldCharType="begin"/>
      </w:r>
      <w:r>
        <w:instrText xml:space="preserve"> HYPERLINK "https://en.wikipedia.org/wiki/Call_of_Duty_Mobile" \o "Call of Duty Mobile" </w:instrText>
      </w:r>
      <w:r>
        <w:fldChar w:fldCharType="separate"/>
      </w:r>
      <w:r>
        <w:rPr>
          <w:rFonts w:eastAsia="sans-serif"/>
          <w:color w:val="000000"/>
          <w:shd w:val="clear" w:color="auto" w:fill="FFFFFF"/>
        </w:rPr>
        <w:t>Call of Duty Mobile</w:t>
      </w:r>
      <w:r>
        <w:fldChar w:fldCharType="end"/>
      </w:r>
      <w:r>
        <w:rPr>
          <w:rFonts w:eastAsia="sans-serif"/>
          <w:color w:val="000000"/>
          <w:shd w:val="clear" w:color="auto" w:fill="FFFFFF"/>
        </w:rPr>
        <w:t>.</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In June 2020, Unity introduced the Mixed and Augmented Reality Studio (MARS), which provides developers with additional functionality for rules-based generation of augmented reality (AR) applications. Unity released Unity Forma, an automotive and retail solution tool, on December 9, 2020.</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Unity acquired Finger Food Advanced Technology Group in 2020, as it aimed to bolster its non-video game uses and offer additional design help to customers.The company went public in September 2020, to further expand use of its game engine into industries outside of gaming.</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Unity 2021 brought multiple new features such as Bolt, Unity's Visual Scripting system, a new multiplayer library to support multiplayer games, improved Il2cpp runtime performance, Volumetric clouds for the High Definition Render pipeline. Shadow caching and Screen Space Global Illumination for HDRP. For the Universal Render Pipeline it added new features such as point light shadows, Deferred renderer and general core engine improvements and fixes.</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Unity gives users the ability to create games and experiences in both </w:t>
      </w:r>
      <w:r>
        <w:fldChar w:fldCharType="begin"/>
      </w:r>
      <w:r>
        <w:instrText xml:space="preserve"> HYPERLINK "https://en.wikipedia.org/wiki/2D_computer_graphics" \o "2D computer graphics" </w:instrText>
      </w:r>
      <w:r>
        <w:fldChar w:fldCharType="separate"/>
      </w:r>
      <w:r>
        <w:rPr>
          <w:rFonts w:eastAsia="sans-serif"/>
          <w:color w:val="000000"/>
          <w:shd w:val="clear" w:color="auto" w:fill="FFFFFF"/>
        </w:rPr>
        <w:t>2D</w:t>
      </w:r>
      <w:r>
        <w:fldChar w:fldCharType="end"/>
      </w:r>
      <w:r>
        <w:rPr>
          <w:rFonts w:eastAsia="sans-serif"/>
          <w:color w:val="000000"/>
          <w:shd w:val="clear" w:color="auto" w:fill="FFFFFF"/>
        </w:rPr>
        <w:t> and </w:t>
      </w:r>
      <w:r>
        <w:fldChar w:fldCharType="begin"/>
      </w:r>
      <w:r>
        <w:instrText xml:space="preserve"> HYPERLINK "https://en.wikipedia.org/wiki/3D_computer_graphics" \o "3D computer graphics" </w:instrText>
      </w:r>
      <w:r>
        <w:fldChar w:fldCharType="separate"/>
      </w:r>
      <w:r>
        <w:rPr>
          <w:rFonts w:eastAsia="sans-serif"/>
          <w:color w:val="000000"/>
          <w:shd w:val="clear" w:color="auto" w:fill="FFFFFF"/>
        </w:rPr>
        <w:t>3D</w:t>
      </w:r>
      <w:r>
        <w:fldChar w:fldCharType="end"/>
      </w:r>
      <w:r>
        <w:rPr>
          <w:rFonts w:eastAsia="sans-serif"/>
          <w:color w:val="000000"/>
          <w:shd w:val="clear" w:color="auto" w:fill="FFFFFF"/>
        </w:rPr>
        <w:t>, and the engine offers a primary scripting API in </w:t>
      </w:r>
      <w:r>
        <w:fldChar w:fldCharType="begin"/>
      </w:r>
      <w:r>
        <w:instrText xml:space="preserve"> HYPERLINK "https://en.wikipedia.org/wiki/C_Sharp_(programming_language)" \o "C Sharp (programming language)" </w:instrText>
      </w:r>
      <w:r>
        <w:fldChar w:fldCharType="separate"/>
      </w:r>
      <w:r>
        <w:rPr>
          <w:rFonts w:eastAsia="sans-serif"/>
          <w:color w:val="000000"/>
          <w:shd w:val="clear" w:color="auto" w:fill="FFFFFF"/>
        </w:rPr>
        <w:t>C#</w:t>
      </w:r>
      <w:r>
        <w:fldChar w:fldCharType="end"/>
      </w:r>
      <w:r>
        <w:rPr>
          <w:rFonts w:eastAsia="sans-serif"/>
          <w:color w:val="000000"/>
          <w:shd w:val="clear" w:color="auto" w:fill="FFFFFF"/>
        </w:rPr>
        <w:t> using </w:t>
      </w:r>
      <w:r>
        <w:fldChar w:fldCharType="begin"/>
      </w:r>
      <w:r>
        <w:instrText xml:space="preserve"> HYPERLINK "https://en.wikipedia.org/wiki/Mono_(software)" \o "Mono (software)" </w:instrText>
      </w:r>
      <w:r>
        <w:fldChar w:fldCharType="separate"/>
      </w:r>
      <w:r>
        <w:rPr>
          <w:rFonts w:eastAsia="sans-serif"/>
          <w:color w:val="000000"/>
          <w:shd w:val="clear" w:color="auto" w:fill="FFFFFF"/>
        </w:rPr>
        <w:t>Mono</w:t>
      </w:r>
      <w:r>
        <w:fldChar w:fldCharType="end"/>
      </w:r>
      <w:r>
        <w:rPr>
          <w:rFonts w:eastAsia="sans-serif"/>
          <w:color w:val="000000"/>
          <w:shd w:val="clear" w:color="auto" w:fill="FFFFFF"/>
        </w:rPr>
        <w:t>, for both the Unity editor in the form of plugins, and games themselves, as well as </w:t>
      </w:r>
      <w:r>
        <w:fldChar w:fldCharType="begin"/>
      </w:r>
      <w:r>
        <w:instrText xml:space="preserve"> HYPERLINK "https://en.wikipedia.org/wiki/Drag_and_drop" \o "Drag and drop" </w:instrText>
      </w:r>
      <w:r>
        <w:fldChar w:fldCharType="separate"/>
      </w:r>
      <w:r>
        <w:rPr>
          <w:rFonts w:eastAsia="sans-serif"/>
          <w:color w:val="000000"/>
          <w:shd w:val="clear" w:color="auto" w:fill="FFFFFF"/>
        </w:rPr>
        <w:t>drag and drop</w:t>
      </w:r>
      <w:r>
        <w:fldChar w:fldCharType="end"/>
      </w:r>
      <w:r>
        <w:rPr>
          <w:rFonts w:eastAsia="sans-serif"/>
          <w:color w:val="000000"/>
          <w:shd w:val="clear" w:color="auto" w:fill="FFFFFF"/>
        </w:rPr>
        <w:t> functionality.Prior to C# being the primary programming language used for the engine, it previously supported </w:t>
      </w:r>
      <w:r>
        <w:fldChar w:fldCharType="begin"/>
      </w:r>
      <w:r>
        <w:instrText xml:space="preserve"> HYPERLINK "https://en.wikipedia.org/wiki/Boo_(programming_language)" \o "Boo (programming language)" </w:instrText>
      </w:r>
      <w:r>
        <w:fldChar w:fldCharType="separate"/>
      </w:r>
      <w:r>
        <w:rPr>
          <w:rFonts w:eastAsia="sans-serif"/>
          <w:color w:val="000000"/>
          <w:shd w:val="clear" w:color="auto" w:fill="FFFFFF"/>
        </w:rPr>
        <w:t>Boo</w:t>
      </w:r>
      <w:r>
        <w:fldChar w:fldCharType="end"/>
      </w:r>
      <w:r>
        <w:rPr>
          <w:rFonts w:eastAsia="sans-serif"/>
          <w:color w:val="000000"/>
          <w:shd w:val="clear" w:color="auto" w:fill="FFFFFF"/>
        </w:rPr>
        <w:t>, which was removed with the release of Unity 5,and a </w:t>
      </w:r>
      <w:r>
        <w:fldChar w:fldCharType="begin"/>
      </w:r>
      <w:r>
        <w:instrText xml:space="preserve"> HYPERLINK "https://en.wikipedia.org/wiki/Boo_(programming_language)" \o "Boo (programming language)" </w:instrText>
      </w:r>
      <w:r>
        <w:fldChar w:fldCharType="separate"/>
      </w:r>
      <w:r>
        <w:rPr>
          <w:rFonts w:eastAsia="sans-serif"/>
          <w:color w:val="000000"/>
          <w:shd w:val="clear" w:color="auto" w:fill="FFFFFF"/>
        </w:rPr>
        <w:t>Boo</w:t>
      </w:r>
      <w:r>
        <w:fldChar w:fldCharType="end"/>
      </w:r>
      <w:r>
        <w:rPr>
          <w:rFonts w:eastAsia="sans-serif"/>
          <w:color w:val="000000"/>
          <w:shd w:val="clear" w:color="auto" w:fill="FFFFFF"/>
        </w:rPr>
        <w:t>-based implementation of </w:t>
      </w:r>
      <w:r>
        <w:fldChar w:fldCharType="begin"/>
      </w:r>
      <w:r>
        <w:instrText xml:space="preserve"> HYPERLINK "https://en.wikipedia.org/wiki/JavaScript" \o "JavaScript" </w:instrText>
      </w:r>
      <w:r>
        <w:fldChar w:fldCharType="separate"/>
      </w:r>
      <w:r>
        <w:rPr>
          <w:rFonts w:eastAsia="sans-serif"/>
          <w:color w:val="000000"/>
          <w:shd w:val="clear" w:color="auto" w:fill="FFFFFF"/>
        </w:rPr>
        <w:t>JavaScript</w:t>
      </w:r>
      <w:r>
        <w:fldChar w:fldCharType="end"/>
      </w:r>
      <w:r>
        <w:rPr>
          <w:rFonts w:eastAsia="sans-serif"/>
          <w:color w:val="000000"/>
          <w:shd w:val="clear" w:color="auto" w:fill="FFFFFF"/>
        </w:rPr>
        <w:t> called UnityScript, which was deprecated in August 2017, after the release of Unity 2017.1, in favor of C#.</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r>
        <w:rPr>
          <w:rFonts w:eastAsia="sans-serif"/>
          <w:color w:val="000000"/>
          <w:shd w:val="clear" w:color="auto" w:fill="FFFFFF"/>
        </w:rPr>
        <w:t>Within 2D games, Unity allows importation of sprites and an advanced 2D world renderer. For 3D games, Unity allows specification of </w:t>
      </w:r>
      <w:r>
        <w:fldChar w:fldCharType="begin"/>
      </w:r>
      <w:r>
        <w:instrText xml:space="preserve"> HYPERLINK "https://en.wikipedia.org/wiki/Texture_compression" \o "Texture compression" </w:instrText>
      </w:r>
      <w:r>
        <w:fldChar w:fldCharType="separate"/>
      </w:r>
      <w:r>
        <w:rPr>
          <w:rFonts w:eastAsia="sans-serif"/>
          <w:color w:val="000000"/>
          <w:shd w:val="clear" w:color="auto" w:fill="FFFFFF"/>
        </w:rPr>
        <w:t>texture compression</w:t>
      </w:r>
      <w:r>
        <w:fldChar w:fldCharType="end"/>
      </w:r>
      <w:r>
        <w:rPr>
          <w:rFonts w:eastAsia="sans-serif"/>
          <w:color w:val="000000"/>
          <w:shd w:val="clear" w:color="auto" w:fill="FFFFFF"/>
        </w:rPr>
        <w:t>, </w:t>
      </w:r>
      <w:r>
        <w:fldChar w:fldCharType="begin"/>
      </w:r>
      <w:r>
        <w:instrText xml:space="preserve"> HYPERLINK "https://en.wikipedia.org/wiki/Mipmap" \o "Mipmap" </w:instrText>
      </w:r>
      <w:r>
        <w:fldChar w:fldCharType="separate"/>
      </w:r>
      <w:r>
        <w:rPr>
          <w:rFonts w:eastAsia="sans-serif"/>
          <w:color w:val="000000"/>
          <w:shd w:val="clear" w:color="auto" w:fill="FFFFFF"/>
        </w:rPr>
        <w:t>mipmaps</w:t>
      </w:r>
      <w:r>
        <w:fldChar w:fldCharType="end"/>
      </w:r>
      <w:r>
        <w:rPr>
          <w:rFonts w:eastAsia="sans-serif"/>
          <w:color w:val="000000"/>
          <w:shd w:val="clear" w:color="auto" w:fill="FFFFFF"/>
        </w:rPr>
        <w:t>, and resolution settings for each platform that the game engine supports, and provides support for </w:t>
      </w:r>
      <w:r>
        <w:fldChar w:fldCharType="begin"/>
      </w:r>
      <w:r>
        <w:instrText xml:space="preserve"> HYPERLINK "https://en.wikipedia.org/wiki/Bump_mapping" \o "Bump mapping" </w:instrText>
      </w:r>
      <w:r>
        <w:fldChar w:fldCharType="separate"/>
      </w:r>
      <w:r>
        <w:rPr>
          <w:rFonts w:eastAsia="sans-serif"/>
          <w:color w:val="000000"/>
          <w:shd w:val="clear" w:color="auto" w:fill="FFFFFF"/>
        </w:rPr>
        <w:t>bump mapping</w:t>
      </w:r>
      <w:r>
        <w:fldChar w:fldCharType="end"/>
      </w:r>
      <w:r>
        <w:rPr>
          <w:rFonts w:eastAsia="sans-serif"/>
          <w:color w:val="000000"/>
          <w:shd w:val="clear" w:color="auto" w:fill="FFFFFF"/>
        </w:rPr>
        <w:t>, </w:t>
      </w:r>
      <w:r>
        <w:fldChar w:fldCharType="begin"/>
      </w:r>
      <w:r>
        <w:instrText xml:space="preserve"> HYPERLINK "https://en.wikipedia.org/wiki/Reflection_mapping" \o "Reflection mapping" </w:instrText>
      </w:r>
      <w:r>
        <w:fldChar w:fldCharType="separate"/>
      </w:r>
      <w:r>
        <w:rPr>
          <w:rFonts w:eastAsia="sans-serif"/>
          <w:color w:val="000000"/>
          <w:shd w:val="clear" w:color="auto" w:fill="FFFFFF"/>
        </w:rPr>
        <w:t>reflection mapping</w:t>
      </w:r>
      <w:r>
        <w:fldChar w:fldCharType="end"/>
      </w:r>
      <w:r>
        <w:rPr>
          <w:rFonts w:eastAsia="sans-serif"/>
          <w:color w:val="000000"/>
          <w:shd w:val="clear" w:color="auto" w:fill="FFFFFF"/>
        </w:rPr>
        <w:t>, </w:t>
      </w:r>
      <w:r>
        <w:fldChar w:fldCharType="begin"/>
      </w:r>
      <w:r>
        <w:instrText xml:space="preserve"> HYPERLINK "https://en.wikipedia.org/wiki/Parallax_mapping" \o "Parallax mapping" </w:instrText>
      </w:r>
      <w:r>
        <w:fldChar w:fldCharType="separate"/>
      </w:r>
      <w:r>
        <w:rPr>
          <w:rFonts w:eastAsia="sans-serif"/>
          <w:color w:val="000000"/>
          <w:shd w:val="clear" w:color="auto" w:fill="FFFFFF"/>
        </w:rPr>
        <w:t>parallax mapping</w:t>
      </w:r>
      <w:r>
        <w:fldChar w:fldCharType="end"/>
      </w:r>
      <w:r>
        <w:rPr>
          <w:rFonts w:eastAsia="sans-serif"/>
          <w:color w:val="000000"/>
          <w:shd w:val="clear" w:color="auto" w:fill="FFFFFF"/>
        </w:rPr>
        <w:t>, </w:t>
      </w:r>
      <w:r>
        <w:fldChar w:fldCharType="begin"/>
      </w:r>
      <w:r>
        <w:instrText xml:space="preserve"> HYPERLINK "https://en.wikipedia.org/wiki/Screen_space_ambient_occlusion" \o "Screen space ambient occlusion" </w:instrText>
      </w:r>
      <w:r>
        <w:fldChar w:fldCharType="separate"/>
      </w:r>
      <w:r>
        <w:rPr>
          <w:rFonts w:eastAsia="sans-serif"/>
          <w:color w:val="000000"/>
          <w:shd w:val="clear" w:color="auto" w:fill="FFFFFF"/>
        </w:rPr>
        <w:t>screen space ambient occlusion</w:t>
      </w:r>
      <w:r>
        <w:fldChar w:fldCharType="end"/>
      </w:r>
      <w:r>
        <w:rPr>
          <w:rFonts w:eastAsia="sans-serif"/>
          <w:color w:val="000000"/>
          <w:shd w:val="clear" w:color="auto" w:fill="FFFFFF"/>
        </w:rPr>
        <w:t> (SSAO), dynamic shadows using </w:t>
      </w:r>
      <w:r>
        <w:fldChar w:fldCharType="begin"/>
      </w:r>
      <w:r>
        <w:instrText xml:space="preserve"> HYPERLINK "https://en.wikipedia.org/wiki/Shadow_map" \o "Shadow map" </w:instrText>
      </w:r>
      <w:r>
        <w:fldChar w:fldCharType="separate"/>
      </w:r>
      <w:r>
        <w:rPr>
          <w:rFonts w:eastAsia="sans-serif"/>
          <w:color w:val="000000"/>
          <w:shd w:val="clear" w:color="auto" w:fill="FFFFFF"/>
        </w:rPr>
        <w:t>shadow maps</w:t>
      </w:r>
      <w:r>
        <w:fldChar w:fldCharType="end"/>
      </w:r>
      <w:r>
        <w:rPr>
          <w:rFonts w:eastAsia="sans-serif"/>
          <w:color w:val="000000"/>
          <w:shd w:val="clear" w:color="auto" w:fill="FFFFFF"/>
        </w:rPr>
        <w:t>, </w:t>
      </w:r>
      <w:r>
        <w:fldChar w:fldCharType="begin"/>
      </w:r>
      <w:r>
        <w:instrText xml:space="preserve"> HYPERLINK "https://en.wikipedia.org/wiki/Framebuffer_object" \o "Framebuffer object" </w:instrText>
      </w:r>
      <w:r>
        <w:fldChar w:fldCharType="separate"/>
      </w:r>
      <w:r>
        <w:rPr>
          <w:rFonts w:eastAsia="sans-serif"/>
          <w:color w:val="000000"/>
          <w:shd w:val="clear" w:color="auto" w:fill="FFFFFF"/>
        </w:rPr>
        <w:t>render-to-texture</w:t>
      </w:r>
      <w:r>
        <w:fldChar w:fldCharType="end"/>
      </w:r>
      <w:r>
        <w:rPr>
          <w:rFonts w:eastAsia="sans-serif"/>
          <w:color w:val="000000"/>
          <w:shd w:val="clear" w:color="auto" w:fill="FFFFFF"/>
        </w:rPr>
        <w:t> and full-screen post-processing effects.</w:t>
      </w:r>
    </w:p>
    <w:p>
      <w:pPr>
        <w:pStyle w:val="14"/>
        <w:shd w:val="clear" w:color="auto" w:fill="FFFFFF"/>
        <w:spacing w:before="105" w:beforeAutospacing="0" w:after="105" w:afterAutospacing="0"/>
        <w:jc w:val="both"/>
        <w:rPr>
          <w:rFonts w:eastAsia="sans-serif"/>
          <w:color w:val="000000"/>
          <w:shd w:val="clear" w:color="auto" w:fill="FFFFFF"/>
        </w:rPr>
      </w:pPr>
    </w:p>
    <w:p>
      <w:pPr>
        <w:pStyle w:val="14"/>
        <w:shd w:val="clear" w:color="auto" w:fill="FFFFFF"/>
        <w:spacing w:before="105" w:beforeAutospacing="0" w:after="105" w:afterAutospacing="0"/>
        <w:jc w:val="both"/>
        <w:rPr>
          <w:rFonts w:eastAsia="sans-serif"/>
          <w:color w:val="000000"/>
          <w:shd w:val="clear" w:color="auto" w:fill="FFFFFF"/>
        </w:rPr>
      </w:pPr>
    </w:p>
    <w:p>
      <w:pPr>
        <w:jc w:val="both"/>
        <w:rPr>
          <w:rFonts w:ascii="Times New Roman" w:hAnsi="Times New Roman"/>
          <w:b/>
          <w:bCs/>
          <w:color w:val="000000"/>
          <w:sz w:val="32"/>
          <w:szCs w:val="32"/>
        </w:rPr>
      </w:pPr>
    </w:p>
    <w:p>
      <w:pPr>
        <w:pStyle w:val="3"/>
        <w:rPr>
          <w:rFonts w:ascii="Times New Roman" w:hAnsi="Times New Roman" w:cs="Times New Roman"/>
          <w:b/>
          <w:bCs/>
          <w:color w:val="000000"/>
          <w:sz w:val="40"/>
          <w:szCs w:val="40"/>
        </w:rPr>
      </w:pPr>
      <w:bookmarkStart w:id="236" w:name="_Toc118452178"/>
      <w:bookmarkStart w:id="237" w:name="_Toc118560524"/>
      <w:bookmarkStart w:id="238" w:name="_Toc118452019"/>
      <w:bookmarkStart w:id="239" w:name="_Toc118748526"/>
      <w:bookmarkStart w:id="240" w:name="_Toc118748451"/>
      <w:r>
        <w:rPr>
          <w:rFonts w:ascii="Times New Roman" w:hAnsi="Times New Roman" w:cs="Times New Roman"/>
          <w:b/>
          <w:bCs/>
          <w:color w:val="000000"/>
          <w:sz w:val="40"/>
          <w:szCs w:val="40"/>
        </w:rPr>
        <w:t>Augmented Reality</w:t>
      </w:r>
      <w:bookmarkEnd w:id="236"/>
      <w:bookmarkEnd w:id="237"/>
      <w:bookmarkEnd w:id="238"/>
      <w:bookmarkEnd w:id="239"/>
      <w:bookmarkEnd w:id="240"/>
    </w:p>
    <w:p>
      <w:pPr>
        <w:jc w:val="center"/>
        <w:rPr>
          <w:rFonts w:ascii="Times New Roman" w:hAnsi="Times New Roman"/>
          <w:b/>
          <w:bCs/>
          <w:color w:val="000000"/>
          <w:sz w:val="32"/>
          <w:szCs w:val="32"/>
        </w:rPr>
      </w:pPr>
    </w:p>
    <w:p>
      <w:pPr>
        <w:rPr>
          <w:rFonts w:ascii="Times New Roman" w:hAnsi="Times New Roman"/>
          <w:color w:val="000000"/>
          <w:sz w:val="24"/>
          <w:szCs w:val="24"/>
        </w:rPr>
      </w:pPr>
      <w:r>
        <w:rPr>
          <w:rFonts w:ascii="Times New Roman" w:hAnsi="Times New Roman"/>
          <w:color w:val="000000"/>
          <w:sz w:val="24"/>
          <w:szCs w:val="24"/>
        </w:rPr>
        <w:t>Augmented reality (AR) is the integration of digital information with the user's environment in </w:t>
      </w:r>
      <w:r>
        <w:fldChar w:fldCharType="begin"/>
      </w:r>
      <w:r>
        <w:instrText xml:space="preserve"> HYPERLINK "https://www.techtarget.com/whatis/definition/real-time" </w:instrText>
      </w:r>
      <w:r>
        <w:fldChar w:fldCharType="separate"/>
      </w:r>
      <w:r>
        <w:rPr>
          <w:rStyle w:val="12"/>
          <w:rFonts w:ascii="Times New Roman" w:hAnsi="Times New Roman"/>
          <w:color w:val="000000"/>
          <w:sz w:val="24"/>
          <w:szCs w:val="24"/>
          <w:u w:val="none"/>
        </w:rPr>
        <w:t>real time</w:t>
      </w:r>
      <w:r>
        <w:fldChar w:fldCharType="end"/>
      </w:r>
      <w:r>
        <w:rPr>
          <w:rFonts w:ascii="Times New Roman" w:hAnsi="Times New Roman"/>
          <w:color w:val="000000"/>
          <w:sz w:val="24"/>
          <w:szCs w:val="24"/>
        </w:rPr>
        <w:t>. Unlike virtual reality (</w:t>
      </w:r>
      <w:r>
        <w:fldChar w:fldCharType="begin"/>
      </w:r>
      <w:r>
        <w:instrText xml:space="preserve"> HYPERLINK "https://www.techtarget.com/whatis/definition/virtual-reality" </w:instrText>
      </w:r>
      <w:r>
        <w:fldChar w:fldCharType="separate"/>
      </w:r>
      <w:r>
        <w:rPr>
          <w:rStyle w:val="12"/>
          <w:rFonts w:ascii="Times New Roman" w:hAnsi="Times New Roman"/>
          <w:color w:val="000000"/>
          <w:sz w:val="24"/>
          <w:szCs w:val="24"/>
          <w:u w:val="none"/>
        </w:rPr>
        <w:t>VR</w:t>
      </w:r>
      <w:r>
        <w:fldChar w:fldCharType="end"/>
      </w:r>
      <w:r>
        <w:rPr>
          <w:rFonts w:ascii="Times New Roman" w:hAnsi="Times New Roman"/>
          <w:color w:val="000000"/>
          <w:sz w:val="24"/>
          <w:szCs w:val="24"/>
        </w:rPr>
        <w:t>), which creates a totally artificial environment, AR users experience a real-world environment with generated perceptual information overlaid on top of it. Augmented</w:t>
      </w:r>
    </w:p>
    <w:p>
      <w:pPr>
        <w:pStyle w:val="14"/>
        <w:spacing w:before="315" w:beforeAutospacing="0" w:after="315" w:afterAutospacing="0" w:line="351" w:lineRule="atLeast"/>
        <w:jc w:val="both"/>
        <w:rPr>
          <w:color w:val="000000"/>
        </w:rPr>
      </w:pPr>
      <w:r>
        <w:rPr>
          <w:color w:val="000000"/>
        </w:rPr>
        <w:t>Augmented reality is used to either visually change natural environments in some way or to provide additional information to users. The primary benefit of AR is that it manages to blend digital and three-dimensional (</w:t>
      </w:r>
      <w:r>
        <w:fldChar w:fldCharType="begin"/>
      </w:r>
      <w:r>
        <w:instrText xml:space="preserve"> HYPERLINK "https://www.techtarget.com/whatis/definition/3-D-three-dimensions-or-three-dimensional" </w:instrText>
      </w:r>
      <w:r>
        <w:fldChar w:fldCharType="separate"/>
      </w:r>
      <w:r>
        <w:rPr>
          <w:rStyle w:val="12"/>
          <w:color w:val="000000"/>
          <w:u w:val="none"/>
        </w:rPr>
        <w:t>3D</w:t>
      </w:r>
      <w:r>
        <w:fldChar w:fldCharType="end"/>
      </w:r>
      <w:r>
        <w:rPr>
          <w:color w:val="000000"/>
        </w:rPr>
        <w:t>) components with an individual's perception of the real world. AR has a variety of uses, from helping in decision-making to entertainment.</w:t>
      </w:r>
    </w:p>
    <w:p>
      <w:pPr>
        <w:pStyle w:val="14"/>
        <w:spacing w:before="315" w:beforeAutospacing="0" w:after="315" w:afterAutospacing="0" w:line="351" w:lineRule="atLeast"/>
        <w:jc w:val="both"/>
        <w:rPr>
          <w:color w:val="000000"/>
        </w:rPr>
      </w:pPr>
      <w:r>
        <w:rPr>
          <w:color w:val="000000"/>
        </w:rPr>
        <w:t>AR delivers visual elements, sound and other sensory information to the user through a device like a smartphone or glasses. This information is overlaid onto the device to create an interwoven experience where digital information alters the user's perception of the real world. The overlaid information can be added to an environment or mask part of the natural environment.</w:t>
      </w:r>
    </w:p>
    <w:p>
      <w:pPr>
        <w:pStyle w:val="14"/>
        <w:spacing w:before="315" w:beforeAutospacing="0" w:after="315" w:afterAutospacing="0" w:line="351" w:lineRule="atLeast"/>
        <w:jc w:val="both"/>
        <w:rPr>
          <w:color w:val="000000"/>
        </w:rPr>
      </w:pPr>
      <w:r>
        <w:rPr>
          <w:color w:val="000000"/>
        </w:rPr>
        <w:t>Boeing Computer Services Research employee Thomas Caudell coined the term </w:t>
      </w:r>
      <w:r>
        <w:rPr>
          <w:rStyle w:val="9"/>
          <w:color w:val="000000"/>
        </w:rPr>
        <w:t>augmented reality</w:t>
      </w:r>
      <w:r>
        <w:rPr>
          <w:color w:val="000000"/>
        </w:rPr>
        <w:t> in 1990 to describe how the head-mounted displays that electricians use when assembling complicated wiring harnesses worked. One of the first commercial applications of augmented reality technology was the yellow first down marker that began appearing in televised football games sometime in 1998. Today, </w:t>
      </w:r>
      <w:r>
        <w:fldChar w:fldCharType="begin"/>
      </w:r>
      <w:r>
        <w:instrText xml:space="preserve"> HYPERLINK "https://www.techtarget.com/iotagenda/definition/Google-Glass" </w:instrText>
      </w:r>
      <w:r>
        <w:fldChar w:fldCharType="separate"/>
      </w:r>
      <w:r>
        <w:rPr>
          <w:rStyle w:val="12"/>
          <w:color w:val="000000"/>
          <w:u w:val="none"/>
        </w:rPr>
        <w:t>Google Glass</w:t>
      </w:r>
      <w:r>
        <w:fldChar w:fldCharType="end"/>
      </w:r>
      <w:r>
        <w:rPr>
          <w:color w:val="000000"/>
        </w:rPr>
        <w:t>, smartphone games and heads-up displays (</w:t>
      </w:r>
      <w:r>
        <w:fldChar w:fldCharType="begin"/>
      </w:r>
      <w:r>
        <w:instrText xml:space="preserve"> HYPERLINK "https://www.techtarget.com/whatis/definition/heads-up-display-HUD" </w:instrText>
      </w:r>
      <w:r>
        <w:fldChar w:fldCharType="separate"/>
      </w:r>
      <w:r>
        <w:rPr>
          <w:rStyle w:val="12"/>
          <w:color w:val="000000"/>
          <w:u w:val="none"/>
        </w:rPr>
        <w:t>HUDs</w:t>
      </w:r>
      <w:r>
        <w:fldChar w:fldCharType="end"/>
      </w:r>
      <w:r>
        <w:rPr>
          <w:color w:val="000000"/>
        </w:rPr>
        <w:t>) in car windshields are the most well-known consumer AR products. But the technology is also used in many industries, including healthcare, public safety, gas and oil, tourism and marketing.</w:t>
      </w:r>
    </w:p>
    <w:p>
      <w:pPr>
        <w:pStyle w:val="4"/>
        <w:spacing w:before="0" w:beforeAutospacing="0" w:after="0" w:afterAutospacing="0" w:line="294" w:lineRule="atLeast"/>
        <w:jc w:val="both"/>
        <w:rPr>
          <w:color w:val="000000"/>
          <w:sz w:val="32"/>
          <w:szCs w:val="32"/>
        </w:rPr>
      </w:pPr>
      <w:bookmarkStart w:id="241" w:name="_Toc118452179"/>
      <w:bookmarkStart w:id="242" w:name="_Toc118748527"/>
      <w:bookmarkStart w:id="243" w:name="_Toc118452020"/>
      <w:bookmarkStart w:id="244" w:name="_Toc118748452"/>
      <w:bookmarkStart w:id="245" w:name="_Toc118560525"/>
      <w:r>
        <w:rPr>
          <w:color w:val="000000"/>
          <w:sz w:val="28"/>
          <w:szCs w:val="28"/>
        </w:rPr>
        <w:t>How does augmented reality work?</w:t>
      </w:r>
      <w:bookmarkEnd w:id="241"/>
      <w:bookmarkEnd w:id="242"/>
      <w:bookmarkEnd w:id="243"/>
      <w:bookmarkEnd w:id="244"/>
      <w:bookmarkEnd w:id="245"/>
    </w:p>
    <w:p>
      <w:pPr>
        <w:rPr>
          <w:rFonts w:ascii="Times New Roman" w:hAnsi="Times New Roman"/>
        </w:rPr>
      </w:pPr>
    </w:p>
    <w:p>
      <w:pPr>
        <w:pStyle w:val="14"/>
        <w:spacing w:before="96" w:beforeAutospacing="0" w:after="315" w:afterAutospacing="0" w:line="351" w:lineRule="atLeast"/>
        <w:jc w:val="both"/>
        <w:rPr>
          <w:color w:val="000000"/>
        </w:rPr>
      </w:pPr>
      <w:r>
        <w:rPr>
          <w:color w:val="000000"/>
        </w:rPr>
        <w:t>Augmented reality can be delivered in a variety of formats, including within smartphones, tablets and glasses. AR delivered through contact lenses is also being developed. The technology requires hardware components, such as a processor, sensors, a display and input devices. Mobile devices already typically have this hardware available, with sensors including cameras, </w:t>
      </w:r>
      <w:r>
        <w:fldChar w:fldCharType="begin"/>
      </w:r>
      <w:r>
        <w:instrText xml:space="preserve"> HYPERLINK "https://www.techtarget.com/whatis/definition/accelerometer" </w:instrText>
      </w:r>
      <w:r>
        <w:fldChar w:fldCharType="separate"/>
      </w:r>
      <w:r>
        <w:rPr>
          <w:rStyle w:val="12"/>
          <w:color w:val="000000"/>
          <w:u w:val="none"/>
        </w:rPr>
        <w:t>accelerometers</w:t>
      </w:r>
      <w:r>
        <w:fldChar w:fldCharType="end"/>
      </w:r>
      <w:r>
        <w:rPr>
          <w:color w:val="000000"/>
        </w:rPr>
        <w:t>, Global Positioning System (GPS) and solid-state compasses. This helps make AR more accessible to the everyday user. A GPS is used to pinpoint the user's location, and its compass is used to detect device orientation, for example.</w:t>
      </w:r>
    </w:p>
    <w:p>
      <w:pPr>
        <w:pStyle w:val="14"/>
        <w:spacing w:before="315" w:beforeAutospacing="0" w:after="315" w:afterAutospacing="0" w:line="351" w:lineRule="atLeast"/>
        <w:jc w:val="both"/>
        <w:rPr>
          <w:color w:val="000000"/>
        </w:rPr>
      </w:pPr>
      <w:r>
        <w:rPr>
          <w:color w:val="000000"/>
        </w:rPr>
        <w:t>Sophisticated AR programs used by the military for training can also include </w:t>
      </w:r>
      <w:r>
        <w:fldChar w:fldCharType="begin"/>
      </w:r>
      <w:r>
        <w:instrText xml:space="preserve"> HYPERLINK "https://www.techtarget.com/searchenterpriseai/definition/machine-vision-computer-vision" </w:instrText>
      </w:r>
      <w:r>
        <w:fldChar w:fldCharType="separate"/>
      </w:r>
      <w:r>
        <w:rPr>
          <w:rStyle w:val="12"/>
          <w:color w:val="000000"/>
          <w:u w:val="none"/>
        </w:rPr>
        <w:t>machine vision</w:t>
      </w:r>
      <w:r>
        <w:fldChar w:fldCharType="end"/>
      </w:r>
      <w:r>
        <w:rPr>
          <w:color w:val="000000"/>
        </w:rPr>
        <w:t>, object recognition and </w:t>
      </w:r>
      <w:r>
        <w:fldChar w:fldCharType="begin"/>
      </w:r>
      <w:r>
        <w:instrText xml:space="preserve"> HYPERLINK "https://www.techtarget.com/whatis/definition/gesture-recognition" </w:instrText>
      </w:r>
      <w:r>
        <w:fldChar w:fldCharType="separate"/>
      </w:r>
      <w:r>
        <w:rPr>
          <w:rStyle w:val="12"/>
          <w:color w:val="000000"/>
          <w:u w:val="none"/>
        </w:rPr>
        <w:t>gesture recognition</w:t>
      </w:r>
      <w:r>
        <w:fldChar w:fldCharType="end"/>
      </w:r>
      <w:r>
        <w:rPr>
          <w:color w:val="000000"/>
        </w:rPr>
        <w:t>. AR can be computationally intensive, so if a device lacks processing power, data processing can be offloaded to a different machine.</w:t>
      </w:r>
    </w:p>
    <w:p>
      <w:pPr>
        <w:pStyle w:val="14"/>
        <w:spacing w:before="315" w:beforeAutospacing="0" w:after="315" w:afterAutospacing="0" w:line="351" w:lineRule="atLeast"/>
        <w:jc w:val="both"/>
        <w:rPr>
          <w:color w:val="000000"/>
        </w:rPr>
      </w:pPr>
      <w:r>
        <w:rPr>
          <w:color w:val="000000"/>
        </w:rPr>
        <w:t>Augmented reality apps are written in special 3D programs that enable developers to tie animation or contextual digital information in the computer program to an </w:t>
      </w:r>
      <w:r>
        <w:rPr>
          <w:rStyle w:val="9"/>
          <w:color w:val="000000"/>
        </w:rPr>
        <w:t>augmented reality marker</w:t>
      </w:r>
      <w:r>
        <w:rPr>
          <w:color w:val="000000"/>
        </w:rPr>
        <w:t> in the real world. When a computing device's AR app or browser </w:t>
      </w:r>
      <w:r>
        <w:fldChar w:fldCharType="begin"/>
      </w:r>
      <w:r>
        <w:instrText xml:space="preserve"> HYPERLINK "https://www.techtarget.com/whatis/definition/plug-in" </w:instrText>
      </w:r>
      <w:r>
        <w:fldChar w:fldCharType="separate"/>
      </w:r>
      <w:r>
        <w:rPr>
          <w:rStyle w:val="12"/>
          <w:color w:val="000000"/>
          <w:u w:val="none"/>
        </w:rPr>
        <w:t>plugin</w:t>
      </w:r>
      <w:r>
        <w:fldChar w:fldCharType="end"/>
      </w:r>
      <w:r>
        <w:rPr>
          <w:color w:val="000000"/>
        </w:rPr>
        <w:t> receives digital information from a known marker, it begins to execute the marker's code and layer the correct image or images.</w:t>
      </w:r>
    </w:p>
    <w:p>
      <w:pPr>
        <w:pStyle w:val="4"/>
        <w:spacing w:before="0" w:beforeAutospacing="0" w:after="0" w:afterAutospacing="0" w:line="294" w:lineRule="atLeast"/>
        <w:jc w:val="both"/>
        <w:rPr>
          <w:color w:val="000000"/>
          <w:sz w:val="32"/>
          <w:szCs w:val="32"/>
        </w:rPr>
      </w:pPr>
      <w:bookmarkStart w:id="246" w:name="_Toc118452021"/>
      <w:bookmarkStart w:id="247" w:name="_Toc118748453"/>
      <w:bookmarkStart w:id="248" w:name="_Toc118452180"/>
      <w:bookmarkStart w:id="249" w:name="_Toc118560526"/>
      <w:bookmarkStart w:id="250" w:name="_Toc118748528"/>
    </w:p>
    <w:p>
      <w:pPr>
        <w:pStyle w:val="4"/>
        <w:spacing w:before="0" w:beforeAutospacing="0" w:after="0" w:afterAutospacing="0" w:line="294" w:lineRule="atLeast"/>
        <w:jc w:val="both"/>
        <w:rPr>
          <w:color w:val="000000"/>
          <w:sz w:val="28"/>
          <w:szCs w:val="28"/>
        </w:rPr>
      </w:pPr>
      <w:r>
        <w:rPr>
          <w:color w:val="000000"/>
          <w:sz w:val="28"/>
          <w:szCs w:val="28"/>
        </w:rPr>
        <w:t>Top AR use cases:</w:t>
      </w:r>
      <w:bookmarkEnd w:id="246"/>
      <w:bookmarkEnd w:id="247"/>
      <w:bookmarkEnd w:id="248"/>
      <w:bookmarkEnd w:id="249"/>
      <w:bookmarkEnd w:id="250"/>
    </w:p>
    <w:p>
      <w:pPr>
        <w:rPr>
          <w:rFonts w:ascii="Times New Roman" w:hAnsi="Times New Roman"/>
        </w:rPr>
      </w:pPr>
    </w:p>
    <w:p>
      <w:pPr>
        <w:pStyle w:val="14"/>
        <w:spacing w:before="96" w:beforeAutospacing="0" w:after="315" w:afterAutospacing="0" w:line="351" w:lineRule="atLeast"/>
        <w:jc w:val="both"/>
        <w:rPr>
          <w:color w:val="000000"/>
        </w:rPr>
      </w:pPr>
      <w:r>
        <w:rPr>
          <w:color w:val="000000"/>
        </w:rPr>
        <w:t>AR can be used in the following ways:</w:t>
      </w:r>
    </w:p>
    <w:p>
      <w:pPr>
        <w:numPr>
          <w:ilvl w:val="0"/>
          <w:numId w:val="26"/>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Retail.</w:t>
      </w:r>
      <w:r>
        <w:rPr>
          <w:rFonts w:ascii="Times New Roman" w:hAnsi="Times New Roman"/>
          <w:color w:val="000000"/>
          <w:sz w:val="24"/>
          <w:szCs w:val="24"/>
        </w:rPr>
        <w:t> Consumers can use a store's online app to see how products, such as furniture, will look in their own homes before buying.</w:t>
      </w:r>
    </w:p>
    <w:p>
      <w:pPr>
        <w:numPr>
          <w:ilvl w:val="0"/>
          <w:numId w:val="26"/>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Entertainment and gaming.</w:t>
      </w:r>
      <w:r>
        <w:rPr>
          <w:rFonts w:ascii="Times New Roman" w:hAnsi="Times New Roman"/>
          <w:color w:val="000000"/>
          <w:sz w:val="24"/>
          <w:szCs w:val="24"/>
        </w:rPr>
        <w:t> AR can be used to overlay a virtual game in the real world or enable users to animate their faces in different and creative ways on social media.</w:t>
      </w:r>
    </w:p>
    <w:p>
      <w:pPr>
        <w:numPr>
          <w:ilvl w:val="0"/>
          <w:numId w:val="26"/>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Navigation.</w:t>
      </w:r>
      <w:r>
        <w:rPr>
          <w:rFonts w:ascii="Times New Roman" w:hAnsi="Times New Roman"/>
          <w:color w:val="000000"/>
          <w:sz w:val="24"/>
          <w:szCs w:val="24"/>
        </w:rPr>
        <w:t> AR can be used to overlay a route to the user's destination over a live view of a road. AR used for navigation can also display information about local businesses in the user's immediate surroundings.</w:t>
      </w:r>
    </w:p>
    <w:p>
      <w:pPr>
        <w:numPr>
          <w:ilvl w:val="0"/>
          <w:numId w:val="26"/>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Tools and measurement.</w:t>
      </w:r>
      <w:r>
        <w:rPr>
          <w:rFonts w:ascii="Times New Roman" w:hAnsi="Times New Roman"/>
          <w:color w:val="000000"/>
          <w:sz w:val="24"/>
          <w:szCs w:val="24"/>
        </w:rPr>
        <w:t> Mobile devices can use AR to measure different 3D points in the user's environment.</w:t>
      </w:r>
    </w:p>
    <w:p>
      <w:pPr>
        <w:numPr>
          <w:ilvl w:val="0"/>
          <w:numId w:val="26"/>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Architecture.</w:t>
      </w:r>
      <w:r>
        <w:rPr>
          <w:rFonts w:ascii="Times New Roman" w:hAnsi="Times New Roman"/>
          <w:color w:val="000000"/>
          <w:sz w:val="24"/>
          <w:szCs w:val="24"/>
        </w:rPr>
        <w:t> AR can help architects visualize a building project.</w:t>
      </w:r>
    </w:p>
    <w:p>
      <w:pPr>
        <w:numPr>
          <w:ilvl w:val="0"/>
          <w:numId w:val="26"/>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Military.</w:t>
      </w:r>
      <w:r>
        <w:rPr>
          <w:rFonts w:ascii="Times New Roman" w:hAnsi="Times New Roman"/>
          <w:color w:val="000000"/>
          <w:sz w:val="24"/>
          <w:szCs w:val="24"/>
        </w:rPr>
        <w:t> Data can be displayed on a vehicle's windshield that indicates destination directions, distances, weather and road conditions.</w:t>
      </w:r>
    </w:p>
    <w:p>
      <w:pPr>
        <w:numPr>
          <w:ilvl w:val="0"/>
          <w:numId w:val="26"/>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Archaeology.</w:t>
      </w:r>
      <w:r>
        <w:rPr>
          <w:rFonts w:ascii="Times New Roman" w:hAnsi="Times New Roman"/>
          <w:color w:val="000000"/>
          <w:sz w:val="24"/>
          <w:szCs w:val="24"/>
        </w:rPr>
        <w:t> AR has aided archaeological research by helping archeologists reconstruct sites. 3D models help museum visitors and future archeologists experience an excavation site as if they were there.</w:t>
      </w:r>
    </w:p>
    <w:p>
      <w:pPr>
        <w:spacing w:before="120" w:after="120" w:line="351" w:lineRule="atLeast"/>
        <w:jc w:val="both"/>
        <w:rPr>
          <w:rFonts w:ascii="Times New Roman" w:hAnsi="Times New Roman"/>
          <w:color w:val="000000"/>
          <w:sz w:val="24"/>
          <w:szCs w:val="24"/>
        </w:rPr>
      </w:pPr>
    </w:p>
    <w:p>
      <w:pPr>
        <w:pStyle w:val="4"/>
        <w:spacing w:before="0" w:beforeAutospacing="0" w:after="0" w:afterAutospacing="0" w:line="294" w:lineRule="atLeast"/>
        <w:jc w:val="both"/>
        <w:rPr>
          <w:color w:val="000000"/>
          <w:sz w:val="32"/>
          <w:szCs w:val="32"/>
        </w:rPr>
      </w:pPr>
      <w:bookmarkStart w:id="251" w:name="_Toc118748454"/>
      <w:bookmarkStart w:id="252" w:name="_Toc118560527"/>
      <w:bookmarkStart w:id="253" w:name="_Toc118452181"/>
      <w:bookmarkStart w:id="254" w:name="_Toc118452022"/>
      <w:bookmarkStart w:id="255" w:name="_Toc118748529"/>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6"/>
          <w:szCs w:val="36"/>
        </w:rPr>
      </w:pPr>
      <w:r>
        <w:rPr>
          <w:color w:val="000000"/>
          <w:sz w:val="36"/>
          <w:szCs w:val="36"/>
        </w:rPr>
        <w:t>Examples of AR</w:t>
      </w:r>
      <w:bookmarkEnd w:id="251"/>
      <w:bookmarkEnd w:id="252"/>
      <w:bookmarkEnd w:id="253"/>
      <w:bookmarkEnd w:id="254"/>
      <w:bookmarkEnd w:id="255"/>
    </w:p>
    <w:p>
      <w:pPr>
        <w:rPr>
          <w:rFonts w:ascii="Times New Roman" w:hAnsi="Times New Roman"/>
        </w:rPr>
      </w:pPr>
    </w:p>
    <w:p>
      <w:pPr>
        <w:pStyle w:val="14"/>
        <w:spacing w:before="96" w:beforeAutospacing="0" w:after="315" w:afterAutospacing="0" w:line="351" w:lineRule="atLeast"/>
        <w:jc w:val="both"/>
        <w:rPr>
          <w:color w:val="000000"/>
        </w:rPr>
      </w:pPr>
      <w:r>
        <w:rPr>
          <w:color w:val="000000"/>
        </w:rPr>
        <w:t>Examples of AR include the following:</w:t>
      </w:r>
    </w:p>
    <w:p>
      <w:pPr>
        <w:numPr>
          <w:ilvl w:val="0"/>
          <w:numId w:val="27"/>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Target app. </w:t>
      </w:r>
      <w:r>
        <w:rPr>
          <w:rFonts w:ascii="Times New Roman" w:hAnsi="Times New Roman"/>
          <w:color w:val="000000"/>
          <w:sz w:val="24"/>
          <w:szCs w:val="24"/>
        </w:rPr>
        <w:t>The Target retail app feature called </w:t>
      </w:r>
      <w:r>
        <w:fldChar w:fldCharType="begin"/>
      </w:r>
      <w:r>
        <w:instrText xml:space="preserve"> HYPERLINK "https://www.target.com/c/see-it-in-your-space/-/N-9ciy7" \t "https://www.techtarget.com/whatis/definition/_blank" </w:instrText>
      </w:r>
      <w:r>
        <w:fldChar w:fldCharType="separate"/>
      </w:r>
      <w:r>
        <w:rPr>
          <w:rStyle w:val="12"/>
          <w:rFonts w:ascii="Times New Roman" w:hAnsi="Times New Roman"/>
          <w:color w:val="000000"/>
          <w:sz w:val="24"/>
          <w:szCs w:val="24"/>
          <w:u w:val="none"/>
        </w:rPr>
        <w:t>See it in Your Space</w:t>
      </w:r>
      <w:r>
        <w:fldChar w:fldCharType="end"/>
      </w:r>
      <w:r>
        <w:rPr>
          <w:rFonts w:ascii="Times New Roman" w:hAnsi="Times New Roman"/>
          <w:color w:val="000000"/>
          <w:sz w:val="24"/>
          <w:szCs w:val="24"/>
        </w:rPr>
        <w:t> enables users to take a photo of a space in their home and digitally view an object, like a picture on the wall or a chair,to see how it will look there.</w:t>
      </w:r>
    </w:p>
    <w:p>
      <w:pPr>
        <w:numPr>
          <w:ilvl w:val="0"/>
          <w:numId w:val="27"/>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Apple Measure app.</w:t>
      </w:r>
      <w:r>
        <w:rPr>
          <w:rFonts w:ascii="Times New Roman" w:hAnsi="Times New Roman"/>
          <w:color w:val="000000"/>
          <w:sz w:val="24"/>
          <w:szCs w:val="24"/>
        </w:rPr>
        <w:t> The Measure app on Apple iOS acts like a tape measure by enabling users to select two or more points in their environment and measure the distance between them.</w:t>
      </w:r>
    </w:p>
    <w:p>
      <w:pPr>
        <w:numPr>
          <w:ilvl w:val="0"/>
          <w:numId w:val="27"/>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Snapchat.</w:t>
      </w:r>
      <w:r>
        <w:rPr>
          <w:rFonts w:ascii="Times New Roman" w:hAnsi="Times New Roman"/>
          <w:color w:val="000000"/>
          <w:sz w:val="24"/>
          <w:szCs w:val="24"/>
        </w:rPr>
        <w:t> Snapchat filters use AR to overlay a filter or mask over the user's Snap or picture.</w:t>
      </w:r>
    </w:p>
    <w:p>
      <w:pPr>
        <w:numPr>
          <w:ilvl w:val="0"/>
          <w:numId w:val="27"/>
        </w:numPr>
        <w:spacing w:before="120" w:after="120" w:line="351" w:lineRule="atLeast"/>
        <w:ind w:left="300"/>
        <w:jc w:val="both"/>
        <w:rPr>
          <w:rFonts w:hint="default" w:ascii="Times New Roman" w:hAnsi="Times New Roman"/>
          <w:color w:val="000000"/>
          <w:sz w:val="24"/>
          <w:szCs w:val="24"/>
          <w:lang w:val="en-US"/>
        </w:rPr>
      </w:pPr>
      <w:r>
        <w:rPr>
          <w:rStyle w:val="15"/>
          <w:rFonts w:ascii="Times New Roman" w:hAnsi="Times New Roman"/>
          <w:b w:val="0"/>
          <w:bCs w:val="0"/>
          <w:color w:val="000000"/>
          <w:sz w:val="24"/>
          <w:szCs w:val="24"/>
        </w:rPr>
        <w:t>Pokemon Go.</w:t>
      </w:r>
      <w:r>
        <w:rPr>
          <w:rFonts w:ascii="Times New Roman" w:hAnsi="Times New Roman"/>
          <w:color w:val="000000"/>
          <w:sz w:val="24"/>
          <w:szCs w:val="24"/>
        </w:rPr>
        <w:t> Pokemon Go is a popular mobile AR game that uses the player's GPS to detect where Pokemon creatures appear in the user's surrounding environment for them to catch.</w:t>
      </w:r>
    </w:p>
    <w:p>
      <w:pPr>
        <w:numPr>
          <w:ilvl w:val="0"/>
          <w:numId w:val="27"/>
        </w:numPr>
        <w:spacing w:before="120" w:after="120" w:line="351" w:lineRule="atLeast"/>
        <w:ind w:left="300"/>
        <w:jc w:val="both"/>
        <w:rPr>
          <w:rFonts w:ascii="Times New Roman" w:hAnsi="Times New Roman"/>
          <w:color w:val="000000"/>
          <w:sz w:val="24"/>
          <w:szCs w:val="24"/>
        </w:rPr>
      </w:pPr>
      <w:r>
        <w:rPr>
          <w:rStyle w:val="15"/>
          <w:rFonts w:ascii="Times New Roman" w:hAnsi="Times New Roman"/>
          <w:b w:val="0"/>
          <w:bCs w:val="0"/>
          <w:color w:val="000000"/>
          <w:sz w:val="24"/>
          <w:szCs w:val="24"/>
        </w:rPr>
        <w:t>Google Glass.</w:t>
      </w:r>
      <w:r>
        <w:rPr>
          <w:rFonts w:ascii="Times New Roman" w:hAnsi="Times New Roman"/>
          <w:color w:val="000000"/>
          <w:sz w:val="24"/>
          <w:szCs w:val="24"/>
        </w:rPr>
        <w:t> Google Glass is Google's first commercial attempt at a glasses-based AR system. This small wearable computer enables users to work hands-free. Companies such as DHL and DB Schenker use Google Glass and third-party software to enable frontline workers to be more efficient when it comes to global supply chain logistics and customized shipping. Google is also </w:t>
      </w:r>
      <w:r>
        <w:fldChar w:fldCharType="begin"/>
      </w:r>
      <w:r>
        <w:instrText xml:space="preserve"> HYPERLINK "https://www.theverge.com/2022/5/13/23068759/google-io-2022-ar-glasses-translation-concept-challenges-vaporware" \t "https://www.techtarget.com/whatis/definition/_blank" </w:instrText>
      </w:r>
      <w:r>
        <w:fldChar w:fldCharType="separate"/>
      </w:r>
      <w:r>
        <w:rPr>
          <w:rStyle w:val="12"/>
          <w:rFonts w:ascii="Times New Roman" w:hAnsi="Times New Roman"/>
          <w:color w:val="000000"/>
          <w:sz w:val="24"/>
          <w:szCs w:val="24"/>
          <w:u w:val="none"/>
        </w:rPr>
        <w:t>working on another pair of glasses</w:t>
      </w:r>
      <w:r>
        <w:fldChar w:fldCharType="end"/>
      </w:r>
      <w:r>
        <w:rPr>
          <w:rFonts w:ascii="Times New Roman" w:hAnsi="Times New Roman"/>
          <w:color w:val="000000"/>
          <w:sz w:val="24"/>
          <w:szCs w:val="24"/>
        </w:rPr>
        <w:t> in 2022 that's designed to overlay a live transcription or translation of what another person says in text.</w:t>
      </w:r>
    </w:p>
    <w:p>
      <w:pPr>
        <w:numPr>
          <w:ilvl w:val="0"/>
          <w:numId w:val="27"/>
        </w:numPr>
        <w:spacing w:before="120" w:after="120" w:line="351" w:lineRule="atLeast"/>
        <w:ind w:left="300"/>
        <w:jc w:val="both"/>
        <w:rPr>
          <w:rFonts w:ascii="Times New Roman" w:hAnsi="Times New Roman"/>
          <w:b/>
          <w:bCs/>
          <w:color w:val="000000"/>
          <w:sz w:val="36"/>
          <w:szCs w:val="36"/>
        </w:rPr>
      </w:pPr>
      <w:r>
        <w:rPr>
          <w:rStyle w:val="15"/>
          <w:rFonts w:ascii="Times New Roman" w:hAnsi="Times New Roman"/>
          <w:b w:val="0"/>
          <w:bCs w:val="0"/>
          <w:color w:val="000000"/>
          <w:sz w:val="24"/>
          <w:szCs w:val="24"/>
        </w:rPr>
        <w:t>U.S. Army.</w:t>
      </w:r>
      <w:r>
        <w:rPr>
          <w:rFonts w:ascii="Times New Roman" w:hAnsi="Times New Roman"/>
          <w:color w:val="000000"/>
          <w:sz w:val="24"/>
          <w:szCs w:val="24"/>
        </w:rPr>
        <w:t> The U.S. Army uses AR in an eyepiece called Tactical Augmented Reality (TAR). TAR mounts onto the soldier's helmet and aids in locating another soldier's position.</w:t>
      </w:r>
    </w:p>
    <w:p>
      <w:pPr>
        <w:pStyle w:val="4"/>
        <w:spacing w:before="0" w:beforeAutospacing="0" w:after="0" w:afterAutospacing="0" w:line="294" w:lineRule="atLeast"/>
        <w:jc w:val="both"/>
        <w:rPr>
          <w:color w:val="000000"/>
          <w:sz w:val="36"/>
          <w:szCs w:val="36"/>
        </w:rPr>
      </w:pPr>
    </w:p>
    <w:p>
      <w:pPr>
        <w:pStyle w:val="4"/>
        <w:spacing w:before="0" w:beforeAutospacing="0" w:after="0" w:afterAutospacing="0" w:line="294" w:lineRule="atLeast"/>
        <w:jc w:val="both"/>
        <w:rPr>
          <w:color w:val="000000"/>
          <w:sz w:val="36"/>
          <w:szCs w:val="36"/>
        </w:rPr>
      </w:pPr>
    </w:p>
    <w:p>
      <w:pPr>
        <w:pStyle w:val="4"/>
        <w:spacing w:before="0" w:beforeAutospacing="0" w:after="0" w:afterAutospacing="0" w:line="294" w:lineRule="atLeast"/>
        <w:jc w:val="both"/>
        <w:rPr>
          <w:color w:val="000000"/>
          <w:sz w:val="32"/>
          <w:szCs w:val="32"/>
        </w:rPr>
      </w:pPr>
      <w:bookmarkStart w:id="256" w:name="_Toc118748455"/>
      <w:bookmarkStart w:id="257" w:name="_Toc118452182"/>
      <w:bookmarkStart w:id="258" w:name="_Toc118452023"/>
      <w:bookmarkStart w:id="259" w:name="_Toc118748530"/>
      <w:bookmarkStart w:id="260" w:name="_Toc118560528"/>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2"/>
          <w:szCs w:val="32"/>
        </w:rPr>
      </w:pPr>
    </w:p>
    <w:p>
      <w:pPr>
        <w:pStyle w:val="4"/>
        <w:spacing w:before="0" w:beforeAutospacing="0" w:after="0" w:afterAutospacing="0" w:line="294" w:lineRule="atLeast"/>
        <w:jc w:val="both"/>
        <w:rPr>
          <w:color w:val="000000"/>
          <w:sz w:val="32"/>
          <w:szCs w:val="32"/>
        </w:rPr>
      </w:pPr>
      <w:r>
        <w:rPr>
          <w:color w:val="000000"/>
          <w:sz w:val="32"/>
          <w:szCs w:val="32"/>
        </w:rPr>
        <w:t>Future of AR technology</w:t>
      </w:r>
      <w:bookmarkEnd w:id="256"/>
      <w:bookmarkEnd w:id="257"/>
      <w:bookmarkEnd w:id="258"/>
      <w:bookmarkEnd w:id="259"/>
      <w:bookmarkEnd w:id="260"/>
    </w:p>
    <w:p>
      <w:pPr>
        <w:pStyle w:val="14"/>
        <w:spacing w:before="96" w:beforeAutospacing="0" w:after="315" w:afterAutospacing="0" w:line="351" w:lineRule="atLeast"/>
        <w:jc w:val="both"/>
        <w:rPr>
          <w:color w:val="000000"/>
        </w:rPr>
      </w:pPr>
      <w:r>
        <w:rPr>
          <w:color w:val="000000"/>
        </w:rPr>
        <w:t>AR technology continues to grow as the popularity and familiarization of apps and games like Pokemon Go or retail store AR apps increase. The expansion of </w:t>
      </w:r>
      <w:r>
        <w:fldChar w:fldCharType="begin"/>
      </w:r>
      <w:r>
        <w:instrText xml:space="preserve"> HYPERLINK "https://www.techtarget.com/searchnetworking/definition/5G" </w:instrText>
      </w:r>
      <w:r>
        <w:fldChar w:fldCharType="separate"/>
      </w:r>
      <w:r>
        <w:rPr>
          <w:rStyle w:val="12"/>
          <w:color w:val="000000"/>
          <w:u w:val="none"/>
        </w:rPr>
        <w:t>5G</w:t>
      </w:r>
      <w:r>
        <w:fldChar w:fldCharType="end"/>
      </w:r>
      <w:r>
        <w:rPr>
          <w:color w:val="000000"/>
        </w:rPr>
        <w:t> networks may make it easier to support cloud-based augmented reality experiences, for example, by providing AR applications with higher data speeds and lower latency.</w:t>
      </w:r>
    </w:p>
    <w:p>
      <w:pPr>
        <w:pStyle w:val="14"/>
        <w:spacing w:before="315" w:beforeAutospacing="0" w:after="315" w:afterAutospacing="0" w:line="351" w:lineRule="atLeast"/>
        <w:jc w:val="both"/>
        <w:rPr>
          <w:color w:val="000000"/>
        </w:rPr>
      </w:pPr>
      <w:r>
        <w:rPr>
          <w:color w:val="000000"/>
        </w:rPr>
        <w:t>The Android equivalent of ARKit, ARCore, also continues to grow and improve. For example, ARCore uses a </w:t>
      </w:r>
      <w:r>
        <w:fldChar w:fldCharType="begin"/>
      </w:r>
      <w:r>
        <w:instrText xml:space="preserve"> HYPERLINK "https://www.techtarget.com/searchbusinessanalytics/news/252486088/Geospatial-data-a-means-for-deeper-understanding" </w:instrText>
      </w:r>
      <w:r>
        <w:fldChar w:fldCharType="separate"/>
      </w:r>
      <w:r>
        <w:rPr>
          <w:rStyle w:val="12"/>
          <w:color w:val="000000"/>
          <w:u w:val="none"/>
        </w:rPr>
        <w:t>geospatial</w:t>
      </w:r>
      <w:r>
        <w:fldChar w:fldCharType="end"/>
      </w:r>
      <w:r>
        <w:rPr>
          <w:color w:val="000000"/>
        </w:rPr>
        <w:t> API that sources data from Google Earth 3D models and Street View image data from Google Maps. Similar to ARKit's Depth API, ARCore has improved its Depth API, optimizing it for longer-range depth sensing.</w:t>
      </w:r>
    </w:p>
    <w:p>
      <w:pPr>
        <w:pStyle w:val="14"/>
        <w:spacing w:before="315" w:beforeAutospacing="0" w:after="315" w:afterAutospacing="0" w:line="351" w:lineRule="atLeast"/>
        <w:jc w:val="both"/>
        <w:rPr>
          <w:color w:val="000000"/>
        </w:rPr>
      </w:pPr>
      <w:r>
        <w:rPr>
          <w:color w:val="000000"/>
        </w:rPr>
        <w:t>Apple continues to develop and update its open source mobile augmented reality development tool set, </w:t>
      </w:r>
      <w:r>
        <w:fldChar w:fldCharType="begin"/>
      </w:r>
      <w:r>
        <w:instrText xml:space="preserve">HYPERLINK "https://www.techtarget.com/whatis/definition/ARKit"</w:instrText>
      </w:r>
      <w:r>
        <w:fldChar w:fldCharType="separate"/>
      </w:r>
      <w:r>
        <w:rPr>
          <w:rStyle w:val="12"/>
          <w:color w:val="000000"/>
          <w:u w:val="none"/>
        </w:rPr>
        <w:t>ARKit</w:t>
      </w:r>
      <w:r>
        <w:rPr>
          <w:rStyle w:val="12"/>
          <w:color w:val="000000"/>
          <w:u w:val="none"/>
        </w:rPr>
        <w:fldChar w:fldCharType="end"/>
      </w:r>
      <w:r>
        <w:rPr>
          <w:color w:val="000000"/>
        </w:rPr>
        <w:t>. Companies, including Target and Ikea, use ARKit in their flagship AR shopping apps for iPhone and iPad. ARKit 6 enables users to render AR in 4K high-dynamic range, or HDR, and improves image and video capture. ARKit 6 also provides a Depth API, which uses per-pixel depth information to enable a device's camera to understand the size and shape of an object and includes scene geometry that creates a topological map of a space along with other improvements.</w:t>
      </w:r>
    </w:p>
    <w:p>
      <w:pPr>
        <w:pStyle w:val="14"/>
        <w:spacing w:before="315" w:beforeAutospacing="0" w:after="315" w:afterAutospacing="0" w:line="351" w:lineRule="atLeast"/>
        <w:jc w:val="both"/>
        <w:rPr>
          <w:color w:val="000000"/>
        </w:rPr>
      </w:pPr>
      <w:r>
        <w:rPr>
          <w:color w:val="000000"/>
        </w:rPr>
        <w:t>The Android equivalent of ARKit, ARCore, also continues to grow and improve. For example, ARCore uses a </w:t>
      </w:r>
      <w:r>
        <w:fldChar w:fldCharType="begin"/>
      </w:r>
      <w:r>
        <w:instrText xml:space="preserve"> HYPERLINK "https://www.techtarget.com/searchbusinessanalytics/news/252486088/Geospatial-data-a-means-for-deeper-understanding" </w:instrText>
      </w:r>
      <w:r>
        <w:fldChar w:fldCharType="separate"/>
      </w:r>
      <w:r>
        <w:rPr>
          <w:rStyle w:val="12"/>
          <w:color w:val="000000"/>
          <w:u w:val="none"/>
        </w:rPr>
        <w:t>geospatial</w:t>
      </w:r>
      <w:r>
        <w:fldChar w:fldCharType="end"/>
      </w:r>
      <w:r>
        <w:rPr>
          <w:color w:val="000000"/>
        </w:rPr>
        <w:t> API that sources data from Google Earth 3D models and Street View image data from Google Maps. Similar to ARKit's Depth API, ARCore has improved its Depth API, optimizing it for longer-range depth sensing.</w:t>
      </w:r>
    </w:p>
    <w:p>
      <w:pPr>
        <w:pStyle w:val="14"/>
        <w:spacing w:before="315" w:beforeAutospacing="0" w:after="315" w:afterAutospacing="0" w:line="351" w:lineRule="atLeast"/>
        <w:jc w:val="both"/>
        <w:rPr>
          <w:color w:val="000000"/>
        </w:rPr>
      </w:pPr>
      <w:r>
        <w:rPr>
          <w:color w:val="000000"/>
        </w:rPr>
        <w:t>Modern advances under development, such as Google's smart glasses that live translate audio to text, will revolutionize how people who speak different languages communicate. Because AR uses immersive technology, more opportunities and experiences across different platforms and media types are on the horizon.</w:t>
      </w:r>
    </w:p>
    <w:p>
      <w:pPr>
        <w:pStyle w:val="14"/>
        <w:spacing w:before="315" w:beforeAutospacing="0" w:after="315" w:afterAutospacing="0" w:line="351" w:lineRule="atLeast"/>
        <w:jc w:val="both"/>
        <w:rPr>
          <w:rFonts w:ascii="Times New Roman" w:hAnsi="Times New Roman" w:eastAsia="Segoe UI" w:cs="Times New Roman"/>
          <w:b/>
          <w:bCs/>
          <w:color w:val="000000"/>
          <w:sz w:val="44"/>
          <w:szCs w:val="44"/>
          <w:shd w:val="clear" w:color="auto" w:fill="FFFFFF"/>
        </w:rPr>
      </w:pPr>
      <w:r>
        <w:rPr>
          <w:color w:val="000000"/>
          <w:shd w:val="clear" w:color="auto" w:fill="FFFFFF"/>
        </w:rPr>
        <w:t>Google Glass is Google's first commercial attempt at a glasses-based AR system. This small wearable computer enables users to work hands-free. Companies such as DHL and DB Schenker use Google Glass and third-party software to enable frontline workers to be more efficient when it comes to global supply chain logistics and customized shipping. Google is also </w:t>
      </w:r>
      <w:r>
        <w:fldChar w:fldCharType="begin"/>
      </w:r>
      <w:r>
        <w:instrText xml:space="preserve"> HYPERLINK "https://www.theverge.com/2022/5/13/23068759/google-io-2022-ar-glasses-translation-concept-challenges-vaporware" \t "https://www.techtarget.com/whatis/definition/_blank" </w:instrText>
      </w:r>
      <w:r>
        <w:fldChar w:fldCharType="separate"/>
      </w:r>
      <w:r>
        <w:rPr>
          <w:rStyle w:val="12"/>
          <w:color w:val="000000"/>
          <w:u w:val="none"/>
          <w:shd w:val="clear" w:color="auto" w:fill="FFFFFF"/>
        </w:rPr>
        <w:t>working on another pair of glasses</w:t>
      </w:r>
      <w:r>
        <w:fldChar w:fldCharType="end"/>
      </w:r>
      <w:r>
        <w:rPr>
          <w:color w:val="000000"/>
          <w:shd w:val="clear" w:color="auto" w:fill="FFFFFF"/>
        </w:rPr>
        <w:t> in 2022 that's designed to overlay a live transcription or translation of what another person says in text.</w:t>
      </w:r>
    </w:p>
    <w:p>
      <w:pPr>
        <w:rPr>
          <w:rFonts w:ascii="Times New Roman" w:hAnsi="Times New Roman" w:eastAsia="Segoe UI" w:cs="Times New Roman"/>
          <w:b/>
          <w:bCs/>
          <w:color w:val="000000"/>
          <w:sz w:val="32"/>
          <w:szCs w:val="32"/>
          <w:shd w:val="clear" w:color="auto" w:fill="FFFFFF"/>
        </w:rPr>
      </w:pPr>
      <w:bookmarkStart w:id="261" w:name="_Toc118748531"/>
      <w:bookmarkStart w:id="262" w:name="_Toc118452024"/>
      <w:bookmarkStart w:id="263" w:name="_Toc118560529"/>
      <w:bookmarkStart w:id="264" w:name="_Toc118452183"/>
      <w:bookmarkStart w:id="265" w:name="_Toc118748456"/>
    </w:p>
    <w:p>
      <w:pPr>
        <w:pStyle w:val="3"/>
        <w:rPr>
          <w:rFonts w:ascii="Times New Roman" w:hAnsi="Times New Roman" w:eastAsia="Segoe UI" w:cs="Times New Roman"/>
          <w:b/>
          <w:bCs/>
          <w:color w:val="000000"/>
          <w:sz w:val="32"/>
          <w:szCs w:val="32"/>
        </w:rPr>
      </w:pPr>
      <w:r>
        <w:rPr>
          <w:rFonts w:ascii="Times New Roman" w:hAnsi="Times New Roman" w:eastAsia="Segoe UI" w:cs="Times New Roman"/>
          <w:b/>
          <w:bCs/>
          <w:color w:val="000000"/>
          <w:sz w:val="32"/>
          <w:szCs w:val="32"/>
          <w:shd w:val="clear" w:color="auto" w:fill="FFFFFF"/>
        </w:rPr>
        <w:t>Artificial Intelligence (AI)</w:t>
      </w:r>
      <w:bookmarkEnd w:id="261"/>
      <w:bookmarkEnd w:id="262"/>
      <w:bookmarkEnd w:id="263"/>
      <w:bookmarkEnd w:id="264"/>
      <w:bookmarkEnd w:id="265"/>
    </w:p>
    <w:p>
      <w:pPr>
        <w:pStyle w:val="3"/>
        <w:rPr>
          <w:rFonts w:ascii="Times New Roman" w:hAnsi="Times New Roman" w:eastAsia="Segoe UI" w:cs="Times New Roman"/>
          <w:b/>
          <w:bCs/>
          <w:color w:val="000000"/>
          <w:sz w:val="32"/>
          <w:szCs w:val="32"/>
          <w:shd w:val="clear" w:color="auto" w:fill="FFFFFF"/>
        </w:rPr>
      </w:pPr>
    </w:p>
    <w:p>
      <w:pPr>
        <w:pStyle w:val="14"/>
        <w:shd w:val="clear" w:color="auto" w:fill="FFFFFF"/>
        <w:spacing w:before="0" w:beforeAutospacing="0" w:after="231" w:afterAutospacing="0" w:line="17" w:lineRule="atLeast"/>
        <w:jc w:val="both"/>
        <w:rPr>
          <w:rFonts w:eastAsia="Segoe UI"/>
          <w:color w:val="000000"/>
          <w:shd w:val="clear" w:color="auto" w:fill="FFFFFF"/>
        </w:rPr>
      </w:pPr>
      <w:r>
        <w:rPr>
          <w:rFonts w:eastAsia="Segoe UI"/>
          <w:color w:val="000000"/>
          <w:shd w:val="clear" w:color="auto" w:fill="FFFFFF"/>
        </w:rPr>
        <w:t>In the simplest terms, AI which stands for artificial intelligence refers to systems or machines that mimic human intelligence to perform tasks and can iteratively improve themselves based on the information they collect. AI manifests in a number of forms. A few examples are:</w:t>
      </w:r>
    </w:p>
    <w:p>
      <w:pPr>
        <w:numPr>
          <w:ilvl w:val="0"/>
          <w:numId w:val="28"/>
        </w:numPr>
        <w:spacing w:after="126"/>
        <w:ind w:left="0" w:right="263"/>
        <w:jc w:val="both"/>
        <w:rPr>
          <w:rFonts w:ascii="Times New Roman" w:hAnsi="Times New Roman"/>
          <w:color w:val="000000"/>
          <w:sz w:val="24"/>
          <w:szCs w:val="24"/>
        </w:rPr>
      </w:pPr>
      <w:r>
        <w:rPr>
          <w:rFonts w:ascii="Times New Roman" w:hAnsi="Times New Roman" w:eastAsia="Segoe UI"/>
          <w:color w:val="000000"/>
          <w:sz w:val="24"/>
          <w:szCs w:val="24"/>
          <w:shd w:val="clear" w:color="auto" w:fill="FFFFFF"/>
        </w:rPr>
        <w:t>Chatbots use AI to understand customer problems faster and provide more efficient answers</w:t>
      </w:r>
    </w:p>
    <w:p>
      <w:pPr>
        <w:numPr>
          <w:ilvl w:val="0"/>
          <w:numId w:val="28"/>
        </w:numPr>
        <w:spacing w:after="126"/>
        <w:ind w:left="0" w:right="263"/>
        <w:jc w:val="both"/>
        <w:rPr>
          <w:rFonts w:ascii="Times New Roman" w:hAnsi="Times New Roman"/>
          <w:color w:val="000000"/>
          <w:sz w:val="24"/>
          <w:szCs w:val="24"/>
        </w:rPr>
      </w:pPr>
      <w:r>
        <w:rPr>
          <w:rFonts w:ascii="Times New Roman" w:hAnsi="Times New Roman" w:eastAsia="Segoe UI"/>
          <w:color w:val="000000"/>
          <w:sz w:val="24"/>
          <w:szCs w:val="24"/>
          <w:shd w:val="clear" w:color="auto" w:fill="FFFFFF"/>
        </w:rPr>
        <w:t>Intelligent assistants use AI to parse critical information from large free-text datasets to improve scheduling</w:t>
      </w:r>
    </w:p>
    <w:p>
      <w:pPr>
        <w:numPr>
          <w:ilvl w:val="0"/>
          <w:numId w:val="28"/>
        </w:numPr>
        <w:ind w:left="0" w:right="263"/>
        <w:jc w:val="both"/>
        <w:rPr>
          <w:rFonts w:ascii="Times New Roman" w:hAnsi="Times New Roman"/>
          <w:color w:val="000000"/>
          <w:sz w:val="24"/>
          <w:szCs w:val="24"/>
        </w:rPr>
      </w:pPr>
      <w:r>
        <w:rPr>
          <w:rFonts w:ascii="Times New Roman" w:hAnsi="Times New Roman" w:eastAsia="Segoe UI"/>
          <w:color w:val="000000"/>
          <w:sz w:val="24"/>
          <w:szCs w:val="24"/>
          <w:shd w:val="clear" w:color="auto" w:fill="FFFFFF"/>
        </w:rPr>
        <w:t>Recommendation engines can provide automated recommendations for TV shows based on users’ viewing habits</w:t>
      </w:r>
    </w:p>
    <w:p>
      <w:pPr>
        <w:pStyle w:val="14"/>
        <w:shd w:val="clear" w:color="auto" w:fill="FFFFFF"/>
        <w:spacing w:before="0" w:beforeAutospacing="0" w:after="231" w:afterAutospacing="0" w:line="17" w:lineRule="atLeast"/>
        <w:jc w:val="both"/>
        <w:rPr>
          <w:rFonts w:eastAsia="Segoe UI"/>
          <w:color w:val="000000"/>
          <w:shd w:val="clear" w:color="auto" w:fill="FFFFFF"/>
        </w:rPr>
      </w:pPr>
    </w:p>
    <w:p>
      <w:pPr>
        <w:pStyle w:val="14"/>
        <w:shd w:val="clear" w:color="auto" w:fill="FFFFFF"/>
        <w:spacing w:before="0" w:beforeAutospacing="0" w:after="231" w:afterAutospacing="0" w:line="17" w:lineRule="atLeast"/>
        <w:jc w:val="both"/>
        <w:rPr>
          <w:rFonts w:eastAsia="Segoe UI"/>
          <w:color w:val="000000"/>
          <w:shd w:val="clear" w:color="auto" w:fill="FFFFFF"/>
        </w:rPr>
      </w:pPr>
      <w:r>
        <w:rPr>
          <w:rFonts w:eastAsia="Segoe UI"/>
          <w:color w:val="000000"/>
          <w:shd w:val="clear" w:color="auto" w:fill="FFFFFF"/>
        </w:rPr>
        <w:t>AI is much more about the process and the capability for superpowered thinking and data analysis than it is about any particular format or function. Although AI brings up images of high-functioning, human-like robots taking over the world, AI isn’t intended to replace humans. It’s intended to significantly enhance human capabilities and contributions. That makes it a very valuable business asset.</w:t>
      </w:r>
    </w:p>
    <w:p>
      <w:pPr>
        <w:pStyle w:val="14"/>
        <w:shd w:val="clear" w:color="auto" w:fill="FFFFFF"/>
        <w:spacing w:before="0" w:beforeAutospacing="0" w:after="231" w:afterAutospacing="0" w:line="17" w:lineRule="atLeast"/>
        <w:jc w:val="both"/>
        <w:rPr>
          <w:rFonts w:eastAsia="Segoe UI"/>
          <w:color w:val="000000"/>
          <w:shd w:val="clear" w:color="auto" w:fill="FFFFFF"/>
        </w:rPr>
      </w:pPr>
      <w:r>
        <w:rPr>
          <w:rFonts w:eastAsia="Segoe UI"/>
          <w:color w:val="000000"/>
          <w:shd w:val="clear" w:color="auto" w:fill="FFFFFF"/>
        </w:rPr>
        <w:t>AI has become a catchall term for applications that perform complex tasks that once required human input such as communicating with customers online or playing chess. The term is often used interchangeably with its subfields, which include </w:t>
      </w:r>
      <w:r>
        <w:fldChar w:fldCharType="begin"/>
      </w:r>
      <w:r>
        <w:instrText xml:space="preserve"> HYPERLINK "https://www.oracle.com/data-science/machine-learning/what-is-machine-learning/" </w:instrText>
      </w:r>
      <w:r>
        <w:fldChar w:fldCharType="separate"/>
      </w:r>
      <w:r>
        <w:rPr>
          <w:rStyle w:val="12"/>
          <w:rFonts w:eastAsia="Segoe UI"/>
          <w:color w:val="000000"/>
          <w:u w:val="none"/>
          <w:shd w:val="clear" w:color="auto" w:fill="FFFFFF"/>
        </w:rPr>
        <w:t>machine learning</w:t>
      </w:r>
      <w:r>
        <w:fldChar w:fldCharType="end"/>
      </w:r>
      <w:r>
        <w:rPr>
          <w:rFonts w:eastAsia="Segoe UI"/>
          <w:color w:val="000000"/>
          <w:shd w:val="clear" w:color="auto" w:fill="FFFFFF"/>
        </w:rPr>
        <w:t> and </w:t>
      </w:r>
      <w:r>
        <w:fldChar w:fldCharType="begin"/>
      </w:r>
      <w:r>
        <w:instrText xml:space="preserve"> HYPERLINK "https://www.oracle.com/artificial-intelligence/machine-learning/what-is-deep-learning/" </w:instrText>
      </w:r>
      <w:r>
        <w:fldChar w:fldCharType="separate"/>
      </w:r>
      <w:r>
        <w:rPr>
          <w:rStyle w:val="12"/>
          <w:rFonts w:eastAsia="Segoe UI"/>
          <w:color w:val="000000"/>
          <w:u w:val="none"/>
          <w:shd w:val="clear" w:color="auto" w:fill="FFFFFF"/>
        </w:rPr>
        <w:t>deep learning</w:t>
      </w:r>
      <w:r>
        <w:fldChar w:fldCharType="end"/>
      </w:r>
      <w:r>
        <w:rPr>
          <w:rFonts w:eastAsia="Segoe UI"/>
          <w:color w:val="000000"/>
          <w:shd w:val="clear" w:color="auto" w:fill="FFFFFF"/>
        </w:rPr>
        <w:t xml:space="preserve">. </w:t>
      </w:r>
    </w:p>
    <w:p>
      <w:pPr>
        <w:pStyle w:val="14"/>
        <w:shd w:val="clear" w:color="auto" w:fill="FFFFFF"/>
        <w:spacing w:before="0" w:beforeAutospacing="0" w:after="231" w:afterAutospacing="0" w:line="17" w:lineRule="atLeast"/>
        <w:jc w:val="both"/>
        <w:rPr>
          <w:rFonts w:eastAsia="Segoe UI"/>
          <w:color w:val="000000"/>
          <w:shd w:val="clear" w:color="auto" w:fill="FFFFFF"/>
        </w:rPr>
      </w:pPr>
      <w:r>
        <w:rPr>
          <w:rFonts w:eastAsia="Segoe UI"/>
          <w:color w:val="000000"/>
          <w:shd w:val="clear" w:color="auto" w:fill="FFFFFF"/>
        </w:rPr>
        <w:t>There are differences, however. For example, machine learning is focused on building systems that learn or improve their performance based on the data they consume. It’s important to note that although all machine learning is AI, not all AI is machine learning.</w:t>
      </w:r>
    </w:p>
    <w:p>
      <w:pPr>
        <w:pStyle w:val="14"/>
        <w:shd w:val="clear" w:color="auto" w:fill="FFFFFF"/>
        <w:spacing w:before="0" w:beforeAutospacing="0" w:after="231" w:afterAutospacing="0" w:line="17" w:lineRule="atLeast"/>
        <w:jc w:val="both"/>
        <w:rPr>
          <w:rFonts w:eastAsia="Segoe UI"/>
          <w:color w:val="000000"/>
          <w:shd w:val="clear" w:color="auto" w:fill="FFFFFF"/>
        </w:rPr>
      </w:pPr>
      <w:r>
        <w:rPr>
          <w:rFonts w:eastAsia="Segoe UI"/>
          <w:color w:val="000000"/>
          <w:shd w:val="clear" w:color="auto" w:fill="FFFFFF"/>
        </w:rPr>
        <w:t>To get the full value from AI, many companies are making significant investments in data science teams. Data science, an interdisciplinary field that uses scientific and other methods to extract value from data, combines skills from fields such as statistics and computer science with business knowledge to analyze data collected from multiple sources.</w:t>
      </w:r>
    </w:p>
    <w:p>
      <w:pPr>
        <w:pStyle w:val="14"/>
        <w:shd w:val="clear" w:color="auto" w:fill="FFFFFF"/>
        <w:spacing w:before="0" w:beforeAutospacing="0" w:after="231" w:afterAutospacing="0" w:line="17" w:lineRule="atLeast"/>
        <w:jc w:val="center"/>
        <w:rPr>
          <w:rFonts w:eastAsia="Segoe UI"/>
          <w:color w:val="000000"/>
          <w:sz w:val="40"/>
          <w:szCs w:val="40"/>
          <w:shd w:val="clear" w:color="auto" w:fill="FFFFFF"/>
        </w:rPr>
      </w:pPr>
    </w:p>
    <w:p>
      <w:pPr>
        <w:pStyle w:val="14"/>
        <w:shd w:val="clear" w:color="auto" w:fill="FFFFFF"/>
        <w:spacing w:before="0" w:beforeAutospacing="0" w:after="231" w:afterAutospacing="0" w:line="17" w:lineRule="atLeast"/>
        <w:jc w:val="center"/>
        <w:rPr>
          <w:rFonts w:eastAsia="Segoe UI"/>
          <w:color w:val="000000"/>
          <w:sz w:val="40"/>
          <w:szCs w:val="40"/>
          <w:shd w:val="clear" w:color="auto" w:fill="FFFFFF"/>
        </w:rPr>
      </w:pPr>
    </w:p>
    <w:p>
      <w:pPr>
        <w:pStyle w:val="14"/>
        <w:shd w:val="clear" w:color="auto" w:fill="FFFFFF"/>
        <w:spacing w:before="0" w:beforeAutospacing="0" w:after="231" w:afterAutospacing="0" w:line="17" w:lineRule="atLeast"/>
        <w:jc w:val="center"/>
        <w:rPr>
          <w:rFonts w:eastAsia="Segoe UI"/>
          <w:color w:val="000000"/>
          <w:sz w:val="40"/>
          <w:szCs w:val="40"/>
          <w:shd w:val="clear" w:color="auto" w:fill="FFFFFF"/>
        </w:rPr>
      </w:pPr>
    </w:p>
    <w:p>
      <w:pPr>
        <w:pStyle w:val="14"/>
        <w:shd w:val="clear" w:color="auto" w:fill="FFFFFF"/>
        <w:spacing w:before="0" w:beforeAutospacing="0" w:after="231" w:afterAutospacing="0" w:line="17" w:lineRule="atLeast"/>
        <w:jc w:val="center"/>
        <w:rPr>
          <w:rFonts w:eastAsia="Segoe UI"/>
          <w:color w:val="000000"/>
          <w:sz w:val="40"/>
          <w:szCs w:val="40"/>
          <w:shd w:val="clear" w:color="auto" w:fill="FFFFFF"/>
        </w:rPr>
      </w:pPr>
    </w:p>
    <w:p>
      <w:pPr>
        <w:pStyle w:val="14"/>
        <w:shd w:val="clear" w:color="auto" w:fill="FFFFFF"/>
        <w:spacing w:before="0" w:beforeAutospacing="0" w:after="231" w:afterAutospacing="0" w:line="17" w:lineRule="atLeast"/>
        <w:jc w:val="center"/>
        <w:rPr>
          <w:rFonts w:eastAsia="Segoe UI"/>
          <w:color w:val="000000"/>
          <w:sz w:val="40"/>
          <w:szCs w:val="40"/>
          <w:shd w:val="clear" w:color="auto" w:fill="FFFFFF"/>
        </w:rPr>
      </w:pPr>
    </w:p>
    <w:p>
      <w:pPr>
        <w:pStyle w:val="14"/>
        <w:shd w:val="clear" w:color="auto" w:fill="FFFFFF"/>
        <w:spacing w:before="0" w:beforeAutospacing="0" w:after="231" w:afterAutospacing="0" w:line="17" w:lineRule="atLeast"/>
        <w:jc w:val="center"/>
        <w:rPr>
          <w:rFonts w:eastAsia="Segoe UI"/>
          <w:color w:val="000000"/>
          <w:sz w:val="40"/>
          <w:szCs w:val="40"/>
          <w:shd w:val="clear" w:color="auto" w:fill="FFFFFF"/>
        </w:rPr>
      </w:pPr>
    </w:p>
    <w:p>
      <w:pPr>
        <w:pStyle w:val="14"/>
        <w:shd w:val="clear" w:color="auto" w:fill="FFFFFF"/>
        <w:spacing w:before="0" w:beforeAutospacing="0" w:after="231" w:afterAutospacing="0" w:line="17" w:lineRule="atLeast"/>
        <w:jc w:val="center"/>
        <w:rPr>
          <w:rFonts w:eastAsia="Segoe UI"/>
          <w:b/>
          <w:bCs/>
          <w:color w:val="000000"/>
          <w:sz w:val="40"/>
          <w:szCs w:val="40"/>
          <w:shd w:val="clear" w:color="auto" w:fill="FFFFFF"/>
        </w:rPr>
      </w:pPr>
      <w:r>
        <w:rPr>
          <w:rFonts w:eastAsia="Segoe UI"/>
          <w:b/>
          <w:bCs/>
          <w:color w:val="000000"/>
          <w:sz w:val="40"/>
          <w:szCs w:val="40"/>
          <w:shd w:val="clear" w:color="auto" w:fill="FFFFFF"/>
        </w:rPr>
        <w:t>References</w:t>
      </w:r>
    </w:p>
    <w:p>
      <w:pPr>
        <w:pStyle w:val="14"/>
        <w:shd w:val="clear" w:color="auto" w:fill="FFFFFF"/>
        <w:spacing w:before="0" w:beforeAutospacing="0" w:after="231" w:afterAutospacing="0" w:line="17" w:lineRule="atLeast"/>
        <w:jc w:val="center"/>
        <w:rPr>
          <w:rFonts w:eastAsia="Segoe UI"/>
          <w:color w:val="000000"/>
          <w:sz w:val="40"/>
          <w:szCs w:val="40"/>
          <w:shd w:val="clear" w:color="auto" w:fill="FFFFFF"/>
        </w:rPr>
      </w:pPr>
    </w:p>
    <w:p>
      <w:pPr>
        <w:pStyle w:val="20"/>
        <w:numPr>
          <w:ilvl w:val="0"/>
          <w:numId w:val="29"/>
        </w:numPr>
        <w:shd w:val="clear" w:color="auto" w:fill="FFFFFF"/>
        <w:spacing w:after="360"/>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Akyol, Z., &amp; Garrison, D. R. (2011). Understanding cognitive presence in an online and blended community of inquiry: Assessing outcomes and processes for deep approaches to learning. British Journal of Educational Technology, 42(2), 233-250.</w:t>
      </w:r>
    </w:p>
    <w:p>
      <w:pPr>
        <w:pStyle w:val="20"/>
        <w:shd w:val="clear" w:color="auto" w:fill="FFFFFF"/>
        <w:spacing w:after="360"/>
        <w:rPr>
          <w:rFonts w:ascii="Times New Roman" w:hAnsi="Times New Roman" w:eastAsia="Times New Roman"/>
          <w:color w:val="000000"/>
          <w:sz w:val="24"/>
          <w:szCs w:val="24"/>
          <w:lang w:eastAsia="en-US"/>
        </w:rPr>
      </w:pPr>
    </w:p>
    <w:p>
      <w:pPr>
        <w:pStyle w:val="20"/>
        <w:numPr>
          <w:ilvl w:val="0"/>
          <w:numId w:val="29"/>
        </w:numPr>
        <w:shd w:val="clear" w:color="auto" w:fill="FFFFFF"/>
        <w:spacing w:after="360"/>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Bates, A. W. &amp; Poole, G. (2003). Effective teaching with technology in higher education: Foundations for success.  Indianapolis, IN: Jossey-Bass.</w:t>
      </w:r>
    </w:p>
    <w:p>
      <w:pPr>
        <w:pStyle w:val="20"/>
        <w:rPr>
          <w:rFonts w:ascii="Times New Roman" w:hAnsi="Times New Roman" w:eastAsia="Times New Roman"/>
          <w:color w:val="000000"/>
          <w:sz w:val="24"/>
          <w:szCs w:val="24"/>
          <w:lang w:eastAsia="en-US"/>
        </w:rPr>
      </w:pPr>
    </w:p>
    <w:p>
      <w:pPr>
        <w:pStyle w:val="20"/>
        <w:shd w:val="clear" w:color="auto" w:fill="FFFFFF"/>
        <w:spacing w:after="360"/>
        <w:rPr>
          <w:rFonts w:ascii="Times New Roman" w:hAnsi="Times New Roman" w:eastAsia="Times New Roman"/>
          <w:color w:val="000000"/>
          <w:sz w:val="24"/>
          <w:szCs w:val="24"/>
          <w:lang w:eastAsia="en-US"/>
        </w:rPr>
      </w:pPr>
    </w:p>
    <w:p>
      <w:pPr>
        <w:pStyle w:val="20"/>
        <w:numPr>
          <w:ilvl w:val="0"/>
          <w:numId w:val="29"/>
        </w:numPr>
        <w:shd w:val="clear" w:color="auto" w:fill="FFFFFF"/>
        <w:spacing w:after="360"/>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Bonk, C. J. &amp; Graham, C. R. (Eds.). (2005). Handbook of blended learning: Global Perspectives, local designs. San  Francisco, CA: Pfeiffer Publishing.</w:t>
      </w:r>
    </w:p>
    <w:p>
      <w:pPr>
        <w:pStyle w:val="20"/>
        <w:shd w:val="clear" w:color="auto" w:fill="FFFFFF"/>
        <w:spacing w:after="360"/>
        <w:rPr>
          <w:rFonts w:ascii="Times New Roman" w:hAnsi="Times New Roman" w:eastAsia="Times New Roman"/>
          <w:color w:val="000000"/>
          <w:sz w:val="24"/>
          <w:szCs w:val="24"/>
          <w:lang w:eastAsia="en-US"/>
        </w:rPr>
      </w:pPr>
    </w:p>
    <w:p>
      <w:pPr>
        <w:pStyle w:val="20"/>
        <w:numPr>
          <w:ilvl w:val="0"/>
          <w:numId w:val="29"/>
        </w:numPr>
        <w:shd w:val="clear" w:color="auto" w:fill="FFFFFF"/>
        <w:spacing w:after="360"/>
        <w:rPr>
          <w:rFonts w:ascii="Times New Roman" w:hAnsi="Times New Roman" w:eastAsia="Times New Roman"/>
          <w:color w:val="000000"/>
          <w:sz w:val="24"/>
          <w:szCs w:val="24"/>
          <w:lang w:eastAsia="en-US"/>
        </w:rPr>
      </w:pPr>
      <w:r>
        <w:rPr>
          <w:rFonts w:ascii="Times New Roman" w:hAnsi="Times New Roman" w:eastAsia="Times New Roman"/>
          <w:color w:val="000000"/>
          <w:sz w:val="24"/>
          <w:szCs w:val="24"/>
          <w:lang w:eastAsia="en-US"/>
        </w:rPr>
        <w:t>Conceição, S. C. O., &amp; Lehman, R. M. (2011). Managing online instructor workload: Strategies for finding balance and success. San Francisco, CA: Jossey-Bass.</w:t>
      </w:r>
    </w:p>
    <w:p>
      <w:pPr>
        <w:pStyle w:val="20"/>
        <w:rPr>
          <w:rFonts w:ascii="Times New Roman" w:hAnsi="Times New Roman" w:eastAsia="Times New Roman"/>
          <w:color w:val="000000"/>
          <w:sz w:val="24"/>
          <w:szCs w:val="24"/>
          <w:lang w:eastAsia="en-US"/>
        </w:rPr>
      </w:pPr>
    </w:p>
    <w:p>
      <w:pPr>
        <w:pStyle w:val="20"/>
        <w:shd w:val="clear" w:color="auto" w:fill="FFFFFF"/>
        <w:spacing w:after="360"/>
        <w:rPr>
          <w:rFonts w:ascii="Times New Roman" w:hAnsi="Times New Roman" w:eastAsia="Times New Roman"/>
          <w:color w:val="000000"/>
          <w:sz w:val="24"/>
          <w:szCs w:val="24"/>
          <w:lang w:eastAsia="en-US"/>
        </w:rPr>
      </w:pPr>
    </w:p>
    <w:p>
      <w:pPr>
        <w:pStyle w:val="20"/>
        <w:numPr>
          <w:ilvl w:val="0"/>
          <w:numId w:val="29"/>
        </w:numPr>
        <w:shd w:val="clear" w:color="auto" w:fill="FFFFFF"/>
        <w:spacing w:after="360"/>
        <w:rPr>
          <w:rFonts w:ascii="Times New Roman" w:hAnsi="Times New Roman" w:eastAsia="Times New Roman"/>
          <w:color w:val="212529"/>
          <w:sz w:val="24"/>
          <w:szCs w:val="24"/>
          <w:lang w:eastAsia="en-US"/>
        </w:rPr>
      </w:pPr>
      <w:r>
        <w:rPr>
          <w:rFonts w:ascii="Times New Roman" w:hAnsi="Times New Roman" w:eastAsia="Times New Roman"/>
          <w:color w:val="000000"/>
          <w:sz w:val="24"/>
          <w:szCs w:val="24"/>
          <w:lang w:eastAsia="en-US"/>
        </w:rPr>
        <w:t>Duffy, T. M. &amp; Kirkley, J. (2004). Learner-centered theory and practice in distance education: Cases for higher education. Mahwah, NJ: Lawrence Erblaum Associates.</w:t>
      </w:r>
    </w:p>
    <w:p>
      <w:pPr>
        <w:shd w:val="clear" w:color="auto" w:fill="FFFFFF"/>
        <w:spacing w:line="0" w:lineRule="auto"/>
        <w:rPr>
          <w:rFonts w:ascii="ff2" w:hAnsi="ff2" w:eastAsia="Times New Roman"/>
          <w:color w:val="231F20"/>
          <w:sz w:val="54"/>
          <w:szCs w:val="54"/>
          <w:lang w:eastAsia="en-US"/>
        </w:rPr>
      </w:pPr>
    </w:p>
    <w:p>
      <w:pPr>
        <w:pStyle w:val="20"/>
        <w:numPr>
          <w:ilvl w:val="0"/>
          <w:numId w:val="29"/>
        </w:numPr>
        <w:shd w:val="clear" w:color="auto" w:fill="FFFFFF"/>
        <w:spacing w:line="0" w:lineRule="auto"/>
        <w:rPr>
          <w:rFonts w:ascii="ff2" w:hAnsi="ff2" w:eastAsia="Times New Roman"/>
          <w:color w:val="0000FF"/>
          <w:sz w:val="72"/>
          <w:szCs w:val="72"/>
          <w:lang w:eastAsia="en-US"/>
        </w:rPr>
      </w:pPr>
    </w:p>
    <w:p>
      <w:pPr>
        <w:pStyle w:val="20"/>
        <w:numPr>
          <w:ilvl w:val="0"/>
          <w:numId w:val="29"/>
        </w:numPr>
        <w:shd w:val="clear" w:color="auto" w:fill="FFFFFF"/>
        <w:spacing w:line="0" w:lineRule="auto"/>
        <w:rPr>
          <w:rFonts w:ascii="ff2" w:hAnsi="ff2" w:eastAsia="Times New Roman"/>
          <w:color w:val="0000FF"/>
          <w:sz w:val="72"/>
          <w:szCs w:val="72"/>
          <w:lang w:eastAsia="en-US"/>
        </w:rPr>
      </w:pPr>
    </w:p>
    <w:p>
      <w:pPr>
        <w:pStyle w:val="14"/>
        <w:numPr>
          <w:ilvl w:val="0"/>
          <w:numId w:val="29"/>
        </w:numPr>
        <w:shd w:val="clear" w:color="auto" w:fill="FFFFFF"/>
        <w:spacing w:before="0" w:beforeAutospacing="0" w:after="231" w:afterAutospacing="0" w:line="17" w:lineRule="atLeast"/>
        <w:jc w:val="both"/>
        <w:rPr>
          <w:rFonts w:eastAsia="Segoe UI"/>
          <w:color w:val="000000"/>
          <w:shd w:val="clear" w:color="auto" w:fill="FFFFFF"/>
        </w:rPr>
      </w:pPr>
      <w:r>
        <w:fldChar w:fldCharType="begin"/>
      </w:r>
      <w:r>
        <w:instrText xml:space="preserve"> HYPERLINK "http://unity3d.com" </w:instrText>
      </w:r>
      <w:r>
        <w:fldChar w:fldCharType="separate"/>
      </w:r>
      <w:r>
        <w:rPr>
          <w:rStyle w:val="12"/>
          <w:rFonts w:eastAsia="Segoe UI"/>
          <w:shd w:val="clear" w:color="auto" w:fill="FFFFFF"/>
        </w:rPr>
        <w:t>http://unity3d.com</w:t>
      </w:r>
      <w:r>
        <w:fldChar w:fldCharType="end"/>
      </w:r>
    </w:p>
    <w:p>
      <w:pPr>
        <w:pStyle w:val="14"/>
        <w:numPr>
          <w:ilvl w:val="0"/>
          <w:numId w:val="29"/>
        </w:numPr>
        <w:shd w:val="clear" w:color="auto" w:fill="FFFFFF"/>
        <w:spacing w:before="0" w:beforeAutospacing="0" w:after="231" w:afterAutospacing="0" w:line="17" w:lineRule="atLeast"/>
        <w:jc w:val="both"/>
        <w:rPr>
          <w:rFonts w:eastAsia="Segoe UI"/>
          <w:color w:val="000000"/>
          <w:shd w:val="clear" w:color="auto" w:fill="FFFFFF"/>
        </w:rPr>
      </w:pPr>
      <w:r>
        <w:fldChar w:fldCharType="begin"/>
      </w:r>
      <w:r>
        <w:instrText xml:space="preserve"> HYPERLINK "http://fourm.unity3d.com" </w:instrText>
      </w:r>
      <w:r>
        <w:fldChar w:fldCharType="separate"/>
      </w:r>
      <w:r>
        <w:rPr>
          <w:rStyle w:val="12"/>
          <w:rFonts w:eastAsia="Segoe UI"/>
          <w:shd w:val="clear" w:color="auto" w:fill="FFFFFF"/>
        </w:rPr>
        <w:t>http://fourm.unity3d.com</w:t>
      </w:r>
      <w:r>
        <w:fldChar w:fldCharType="end"/>
      </w:r>
    </w:p>
    <w:p>
      <w:pPr>
        <w:pStyle w:val="14"/>
        <w:numPr>
          <w:ilvl w:val="0"/>
          <w:numId w:val="29"/>
        </w:numPr>
        <w:shd w:val="clear" w:color="auto" w:fill="FFFFFF"/>
        <w:spacing w:before="0" w:beforeAutospacing="0" w:after="231" w:afterAutospacing="0" w:line="17" w:lineRule="atLeast"/>
        <w:jc w:val="both"/>
        <w:rPr>
          <w:rFonts w:eastAsia="Segoe UI"/>
          <w:color w:val="000000"/>
          <w:shd w:val="clear" w:color="auto" w:fill="FFFFFF"/>
        </w:rPr>
      </w:pPr>
      <w:r>
        <w:fldChar w:fldCharType="begin"/>
      </w:r>
      <w:r>
        <w:instrText xml:space="preserve"> HYPERLINK "http://google.com" </w:instrText>
      </w:r>
      <w:r>
        <w:fldChar w:fldCharType="separate"/>
      </w:r>
      <w:r>
        <w:rPr>
          <w:rStyle w:val="12"/>
          <w:rFonts w:eastAsia="Segoe UI"/>
          <w:shd w:val="clear" w:color="auto" w:fill="FFFFFF"/>
        </w:rPr>
        <w:t>http://google.com</w:t>
      </w:r>
      <w:r>
        <w:fldChar w:fldCharType="end"/>
      </w:r>
    </w:p>
    <w:p>
      <w:pPr>
        <w:pStyle w:val="14"/>
        <w:shd w:val="clear" w:color="auto" w:fill="FFFFFF"/>
        <w:spacing w:before="0" w:beforeAutospacing="0" w:after="231" w:afterAutospacing="0" w:line="17" w:lineRule="atLeast"/>
        <w:ind w:left="720"/>
        <w:jc w:val="both"/>
        <w:rPr>
          <w:rFonts w:eastAsia="Segoe UI"/>
          <w:color w:val="000000"/>
          <w:shd w:val="clear" w:color="auto" w:fill="FFFFFF"/>
        </w:rPr>
      </w:pPr>
    </w:p>
    <w:p>
      <w:pPr>
        <w:pStyle w:val="14"/>
        <w:shd w:val="clear" w:color="auto" w:fill="FFFFFF"/>
        <w:rPr>
          <w:color w:val="333333"/>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000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BD1CD3"/>
    <w:multiLevelType w:val="multilevel"/>
    <w:tmpl w:val="CFBD1CD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0000000"/>
    <w:multiLevelType w:val="multilevel"/>
    <w:tmpl w:val="000000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000002"/>
    <w:multiLevelType w:val="multilevel"/>
    <w:tmpl w:val="000000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000003"/>
    <w:multiLevelType w:val="singleLevel"/>
    <w:tmpl w:val="00000003"/>
    <w:lvl w:ilvl="0" w:tentative="0">
      <w:start w:val="1"/>
      <w:numFmt w:val="decimal"/>
      <w:suff w:val="space"/>
      <w:lvlText w:val="%1."/>
      <w:lvlJc w:val="left"/>
    </w:lvl>
  </w:abstractNum>
  <w:abstractNum w:abstractNumId="4">
    <w:nsid w:val="00000004"/>
    <w:multiLevelType w:val="multilevel"/>
    <w:tmpl w:val="00000004"/>
    <w:lvl w:ilvl="0" w:tentative="0">
      <w:start w:val="1"/>
      <w:numFmt w:val="lowerRoman"/>
      <w:lvlText w:val="%1."/>
      <w:lvlJc w:val="right"/>
      <w:pPr>
        <w:ind w:left="2293" w:hanging="360"/>
      </w:pPr>
    </w:lvl>
    <w:lvl w:ilvl="1" w:tentative="0">
      <w:start w:val="1"/>
      <w:numFmt w:val="lowerLetter"/>
      <w:lvlText w:val="%2."/>
      <w:lvlJc w:val="left"/>
      <w:pPr>
        <w:ind w:left="3013" w:hanging="360"/>
      </w:pPr>
    </w:lvl>
    <w:lvl w:ilvl="2" w:tentative="0">
      <w:start w:val="1"/>
      <w:numFmt w:val="lowerRoman"/>
      <w:lvlText w:val="%3."/>
      <w:lvlJc w:val="right"/>
      <w:pPr>
        <w:ind w:left="3733" w:hanging="180"/>
      </w:pPr>
    </w:lvl>
    <w:lvl w:ilvl="3" w:tentative="0">
      <w:start w:val="1"/>
      <w:numFmt w:val="decimal"/>
      <w:lvlText w:val="%4."/>
      <w:lvlJc w:val="left"/>
      <w:pPr>
        <w:ind w:left="4453" w:hanging="360"/>
      </w:pPr>
    </w:lvl>
    <w:lvl w:ilvl="4" w:tentative="0">
      <w:start w:val="1"/>
      <w:numFmt w:val="lowerLetter"/>
      <w:lvlText w:val="%5."/>
      <w:lvlJc w:val="left"/>
      <w:pPr>
        <w:ind w:left="5173" w:hanging="360"/>
      </w:pPr>
    </w:lvl>
    <w:lvl w:ilvl="5" w:tentative="0">
      <w:start w:val="1"/>
      <w:numFmt w:val="lowerRoman"/>
      <w:lvlText w:val="%6."/>
      <w:lvlJc w:val="right"/>
      <w:pPr>
        <w:ind w:left="5893" w:hanging="180"/>
      </w:pPr>
    </w:lvl>
    <w:lvl w:ilvl="6" w:tentative="0">
      <w:start w:val="1"/>
      <w:numFmt w:val="decimal"/>
      <w:lvlText w:val="%7."/>
      <w:lvlJc w:val="left"/>
      <w:pPr>
        <w:ind w:left="6613" w:hanging="360"/>
      </w:pPr>
    </w:lvl>
    <w:lvl w:ilvl="7" w:tentative="0">
      <w:start w:val="1"/>
      <w:numFmt w:val="lowerLetter"/>
      <w:lvlText w:val="%8."/>
      <w:lvlJc w:val="left"/>
      <w:pPr>
        <w:ind w:left="7333" w:hanging="360"/>
      </w:pPr>
    </w:lvl>
    <w:lvl w:ilvl="8" w:tentative="0">
      <w:start w:val="1"/>
      <w:numFmt w:val="lowerRoman"/>
      <w:lvlText w:val="%9."/>
      <w:lvlJc w:val="right"/>
      <w:pPr>
        <w:ind w:left="8053" w:hanging="180"/>
      </w:pPr>
    </w:lvl>
  </w:abstractNum>
  <w:abstractNum w:abstractNumId="5">
    <w:nsid w:val="00000005"/>
    <w:multiLevelType w:val="multilevel"/>
    <w:tmpl w:val="00000005"/>
    <w:lvl w:ilvl="0" w:tentative="0">
      <w:start w:val="1"/>
      <w:numFmt w:val="bullet"/>
      <w:lvlText w:val=""/>
      <w:lvlJc w:val="left"/>
      <w:pPr>
        <w:ind w:left="768" w:hanging="360"/>
      </w:pPr>
      <w:rPr>
        <w:rFonts w:hint="default" w:ascii="Symbol" w:hAnsi="Symbol"/>
      </w:rPr>
    </w:lvl>
    <w:lvl w:ilvl="1" w:tentative="0">
      <w:start w:val="1"/>
      <w:numFmt w:val="bullet"/>
      <w:lvlText w:val="o"/>
      <w:lvlJc w:val="left"/>
      <w:pPr>
        <w:ind w:left="1488" w:hanging="360"/>
      </w:pPr>
      <w:rPr>
        <w:rFonts w:hint="default" w:ascii="Courier New" w:hAnsi="Courier New" w:cs="Courier New"/>
      </w:rPr>
    </w:lvl>
    <w:lvl w:ilvl="2" w:tentative="0">
      <w:start w:val="1"/>
      <w:numFmt w:val="bullet"/>
      <w:lvlText w:val=""/>
      <w:lvlJc w:val="left"/>
      <w:pPr>
        <w:ind w:left="2208" w:hanging="360"/>
      </w:pPr>
      <w:rPr>
        <w:rFonts w:hint="default" w:ascii="Wingdings" w:hAnsi="Wingdings"/>
      </w:rPr>
    </w:lvl>
    <w:lvl w:ilvl="3" w:tentative="0">
      <w:start w:val="1"/>
      <w:numFmt w:val="bullet"/>
      <w:lvlText w:val=""/>
      <w:lvlJc w:val="left"/>
      <w:pPr>
        <w:ind w:left="2928" w:hanging="360"/>
      </w:pPr>
      <w:rPr>
        <w:rFonts w:hint="default" w:ascii="Symbol" w:hAnsi="Symbol"/>
      </w:rPr>
    </w:lvl>
    <w:lvl w:ilvl="4" w:tentative="0">
      <w:start w:val="1"/>
      <w:numFmt w:val="bullet"/>
      <w:lvlText w:val="o"/>
      <w:lvlJc w:val="left"/>
      <w:pPr>
        <w:ind w:left="3648" w:hanging="360"/>
      </w:pPr>
      <w:rPr>
        <w:rFonts w:hint="default" w:ascii="Courier New" w:hAnsi="Courier New" w:cs="Courier New"/>
      </w:rPr>
    </w:lvl>
    <w:lvl w:ilvl="5" w:tentative="0">
      <w:start w:val="1"/>
      <w:numFmt w:val="bullet"/>
      <w:lvlText w:val=""/>
      <w:lvlJc w:val="left"/>
      <w:pPr>
        <w:ind w:left="4368" w:hanging="360"/>
      </w:pPr>
      <w:rPr>
        <w:rFonts w:hint="default" w:ascii="Wingdings" w:hAnsi="Wingdings"/>
      </w:rPr>
    </w:lvl>
    <w:lvl w:ilvl="6" w:tentative="0">
      <w:start w:val="1"/>
      <w:numFmt w:val="bullet"/>
      <w:lvlText w:val=""/>
      <w:lvlJc w:val="left"/>
      <w:pPr>
        <w:ind w:left="5088" w:hanging="360"/>
      </w:pPr>
      <w:rPr>
        <w:rFonts w:hint="default" w:ascii="Symbol" w:hAnsi="Symbol"/>
      </w:rPr>
    </w:lvl>
    <w:lvl w:ilvl="7" w:tentative="0">
      <w:start w:val="1"/>
      <w:numFmt w:val="bullet"/>
      <w:lvlText w:val="o"/>
      <w:lvlJc w:val="left"/>
      <w:pPr>
        <w:ind w:left="5808" w:hanging="360"/>
      </w:pPr>
      <w:rPr>
        <w:rFonts w:hint="default" w:ascii="Courier New" w:hAnsi="Courier New" w:cs="Courier New"/>
      </w:rPr>
    </w:lvl>
    <w:lvl w:ilvl="8" w:tentative="0">
      <w:start w:val="1"/>
      <w:numFmt w:val="bullet"/>
      <w:lvlText w:val=""/>
      <w:lvlJc w:val="left"/>
      <w:pPr>
        <w:ind w:left="6528" w:hanging="360"/>
      </w:pPr>
      <w:rPr>
        <w:rFonts w:hint="default" w:ascii="Wingdings" w:hAnsi="Wingdings"/>
      </w:rPr>
    </w:lvl>
  </w:abstractNum>
  <w:abstractNum w:abstractNumId="6">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0000007"/>
    <w:multiLevelType w:val="multilevel"/>
    <w:tmpl w:val="00000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000000A"/>
    <w:multiLevelType w:val="multilevel"/>
    <w:tmpl w:val="00000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000000B"/>
    <w:multiLevelType w:val="multilevel"/>
    <w:tmpl w:val="0000000B"/>
    <w:lvl w:ilvl="0" w:tentative="0">
      <w:start w:val="1"/>
      <w:numFmt w:val="lowerRoman"/>
      <w:lvlText w:val="%1."/>
      <w:lvlJc w:val="left"/>
      <w:pPr>
        <w:ind w:left="2467" w:hanging="720"/>
      </w:pPr>
      <w:rPr>
        <w:rFonts w:hint="default"/>
      </w:rPr>
    </w:lvl>
    <w:lvl w:ilvl="1" w:tentative="0">
      <w:start w:val="1"/>
      <w:numFmt w:val="lowerLetter"/>
      <w:lvlText w:val="%2."/>
      <w:lvlJc w:val="left"/>
      <w:pPr>
        <w:ind w:left="2827" w:hanging="360"/>
      </w:pPr>
    </w:lvl>
    <w:lvl w:ilvl="2" w:tentative="0">
      <w:start w:val="1"/>
      <w:numFmt w:val="lowerRoman"/>
      <w:lvlText w:val="%3."/>
      <w:lvlJc w:val="right"/>
      <w:pPr>
        <w:ind w:left="3547" w:hanging="180"/>
      </w:pPr>
    </w:lvl>
    <w:lvl w:ilvl="3" w:tentative="0">
      <w:start w:val="1"/>
      <w:numFmt w:val="decimal"/>
      <w:lvlText w:val="%4."/>
      <w:lvlJc w:val="left"/>
      <w:pPr>
        <w:ind w:left="4267" w:hanging="360"/>
      </w:pPr>
    </w:lvl>
    <w:lvl w:ilvl="4" w:tentative="0">
      <w:start w:val="1"/>
      <w:numFmt w:val="lowerLetter"/>
      <w:lvlText w:val="%5."/>
      <w:lvlJc w:val="left"/>
      <w:pPr>
        <w:ind w:left="4987" w:hanging="360"/>
      </w:pPr>
    </w:lvl>
    <w:lvl w:ilvl="5" w:tentative="0">
      <w:start w:val="1"/>
      <w:numFmt w:val="lowerRoman"/>
      <w:lvlText w:val="%6."/>
      <w:lvlJc w:val="right"/>
      <w:pPr>
        <w:ind w:left="5707" w:hanging="180"/>
      </w:pPr>
    </w:lvl>
    <w:lvl w:ilvl="6" w:tentative="0">
      <w:start w:val="1"/>
      <w:numFmt w:val="decimal"/>
      <w:lvlText w:val="%7."/>
      <w:lvlJc w:val="left"/>
      <w:pPr>
        <w:ind w:left="6427" w:hanging="360"/>
      </w:pPr>
    </w:lvl>
    <w:lvl w:ilvl="7" w:tentative="0">
      <w:start w:val="1"/>
      <w:numFmt w:val="lowerLetter"/>
      <w:lvlText w:val="%8."/>
      <w:lvlJc w:val="left"/>
      <w:pPr>
        <w:ind w:left="7147" w:hanging="360"/>
      </w:pPr>
    </w:lvl>
    <w:lvl w:ilvl="8" w:tentative="0">
      <w:start w:val="1"/>
      <w:numFmt w:val="lowerRoman"/>
      <w:lvlText w:val="%9."/>
      <w:lvlJc w:val="right"/>
      <w:pPr>
        <w:ind w:left="7867" w:hanging="180"/>
      </w:pPr>
    </w:lvl>
  </w:abstractNum>
  <w:abstractNum w:abstractNumId="11">
    <w:nsid w:val="0000000C"/>
    <w:multiLevelType w:val="multilevel"/>
    <w:tmpl w:val="0000000C"/>
    <w:lvl w:ilvl="0" w:tentative="0">
      <w:start w:val="1"/>
      <w:numFmt w:val="bullet"/>
      <w:lvlText w:val=""/>
      <w:lvlJc w:val="left"/>
      <w:pPr>
        <w:ind w:left="2115" w:hanging="360"/>
      </w:pPr>
      <w:rPr>
        <w:rFonts w:hint="default" w:ascii="Symbol" w:hAnsi="Symbol"/>
      </w:rPr>
    </w:lvl>
    <w:lvl w:ilvl="1" w:tentative="0">
      <w:start w:val="1"/>
      <w:numFmt w:val="bullet"/>
      <w:lvlText w:val="o"/>
      <w:lvlJc w:val="left"/>
      <w:pPr>
        <w:ind w:left="2835" w:hanging="360"/>
      </w:pPr>
      <w:rPr>
        <w:rFonts w:hint="default" w:ascii="Courier New" w:hAnsi="Courier New" w:cs="Courier New"/>
      </w:rPr>
    </w:lvl>
    <w:lvl w:ilvl="2" w:tentative="0">
      <w:start w:val="1"/>
      <w:numFmt w:val="bullet"/>
      <w:lvlText w:val=""/>
      <w:lvlJc w:val="left"/>
      <w:pPr>
        <w:ind w:left="3555" w:hanging="360"/>
      </w:pPr>
      <w:rPr>
        <w:rFonts w:hint="default" w:ascii="Wingdings" w:hAnsi="Wingdings"/>
      </w:rPr>
    </w:lvl>
    <w:lvl w:ilvl="3" w:tentative="0">
      <w:start w:val="1"/>
      <w:numFmt w:val="bullet"/>
      <w:lvlText w:val=""/>
      <w:lvlJc w:val="left"/>
      <w:pPr>
        <w:ind w:left="4275" w:hanging="360"/>
      </w:pPr>
      <w:rPr>
        <w:rFonts w:hint="default" w:ascii="Symbol" w:hAnsi="Symbol"/>
      </w:rPr>
    </w:lvl>
    <w:lvl w:ilvl="4" w:tentative="0">
      <w:start w:val="1"/>
      <w:numFmt w:val="bullet"/>
      <w:lvlText w:val="o"/>
      <w:lvlJc w:val="left"/>
      <w:pPr>
        <w:ind w:left="4995" w:hanging="360"/>
      </w:pPr>
      <w:rPr>
        <w:rFonts w:hint="default" w:ascii="Courier New" w:hAnsi="Courier New" w:cs="Courier New"/>
      </w:rPr>
    </w:lvl>
    <w:lvl w:ilvl="5" w:tentative="0">
      <w:start w:val="1"/>
      <w:numFmt w:val="bullet"/>
      <w:lvlText w:val=""/>
      <w:lvlJc w:val="left"/>
      <w:pPr>
        <w:ind w:left="5715" w:hanging="360"/>
      </w:pPr>
      <w:rPr>
        <w:rFonts w:hint="default" w:ascii="Wingdings" w:hAnsi="Wingdings"/>
      </w:rPr>
    </w:lvl>
    <w:lvl w:ilvl="6" w:tentative="0">
      <w:start w:val="1"/>
      <w:numFmt w:val="bullet"/>
      <w:lvlText w:val=""/>
      <w:lvlJc w:val="left"/>
      <w:pPr>
        <w:ind w:left="6435" w:hanging="360"/>
      </w:pPr>
      <w:rPr>
        <w:rFonts w:hint="default" w:ascii="Symbol" w:hAnsi="Symbol"/>
      </w:rPr>
    </w:lvl>
    <w:lvl w:ilvl="7" w:tentative="0">
      <w:start w:val="1"/>
      <w:numFmt w:val="bullet"/>
      <w:lvlText w:val="o"/>
      <w:lvlJc w:val="left"/>
      <w:pPr>
        <w:ind w:left="7155" w:hanging="360"/>
      </w:pPr>
      <w:rPr>
        <w:rFonts w:hint="default" w:ascii="Courier New" w:hAnsi="Courier New" w:cs="Courier New"/>
      </w:rPr>
    </w:lvl>
    <w:lvl w:ilvl="8" w:tentative="0">
      <w:start w:val="1"/>
      <w:numFmt w:val="bullet"/>
      <w:lvlText w:val=""/>
      <w:lvlJc w:val="left"/>
      <w:pPr>
        <w:ind w:left="7875" w:hanging="360"/>
      </w:pPr>
      <w:rPr>
        <w:rFonts w:hint="default" w:ascii="Wingdings" w:hAnsi="Wingdings"/>
      </w:rPr>
    </w:lvl>
  </w:abstractNum>
  <w:abstractNum w:abstractNumId="12">
    <w:nsid w:val="0000000D"/>
    <w:multiLevelType w:val="multilevel"/>
    <w:tmpl w:val="000000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000000E"/>
    <w:multiLevelType w:val="multilevel"/>
    <w:tmpl w:val="0000000E"/>
    <w:lvl w:ilvl="0" w:tentative="0">
      <w:start w:val="1"/>
      <w:numFmt w:val="lowerRoman"/>
      <w:lvlText w:val="%1."/>
      <w:lvlJc w:val="left"/>
      <w:pPr>
        <w:ind w:left="2640" w:hanging="720"/>
      </w:pPr>
      <w:rPr>
        <w:rFonts w:hint="default"/>
      </w:rPr>
    </w:lvl>
    <w:lvl w:ilvl="1" w:tentative="0">
      <w:start w:val="1"/>
      <w:numFmt w:val="lowerLetter"/>
      <w:lvlText w:val="%2."/>
      <w:lvlJc w:val="left"/>
      <w:pPr>
        <w:ind w:left="3000" w:hanging="360"/>
      </w:pPr>
    </w:lvl>
    <w:lvl w:ilvl="2" w:tentative="0">
      <w:start w:val="1"/>
      <w:numFmt w:val="lowerRoman"/>
      <w:lvlText w:val="%3."/>
      <w:lvlJc w:val="right"/>
      <w:pPr>
        <w:ind w:left="3720" w:hanging="180"/>
      </w:pPr>
    </w:lvl>
    <w:lvl w:ilvl="3" w:tentative="0">
      <w:start w:val="1"/>
      <w:numFmt w:val="decimal"/>
      <w:lvlText w:val="%4."/>
      <w:lvlJc w:val="left"/>
      <w:pPr>
        <w:ind w:left="4440" w:hanging="360"/>
      </w:pPr>
    </w:lvl>
    <w:lvl w:ilvl="4" w:tentative="0">
      <w:start w:val="1"/>
      <w:numFmt w:val="lowerLetter"/>
      <w:lvlText w:val="%5."/>
      <w:lvlJc w:val="left"/>
      <w:pPr>
        <w:ind w:left="5160" w:hanging="360"/>
      </w:pPr>
    </w:lvl>
    <w:lvl w:ilvl="5" w:tentative="0">
      <w:start w:val="1"/>
      <w:numFmt w:val="lowerRoman"/>
      <w:lvlText w:val="%6."/>
      <w:lvlJc w:val="right"/>
      <w:pPr>
        <w:ind w:left="5880" w:hanging="180"/>
      </w:pPr>
    </w:lvl>
    <w:lvl w:ilvl="6" w:tentative="0">
      <w:start w:val="1"/>
      <w:numFmt w:val="decimal"/>
      <w:lvlText w:val="%7."/>
      <w:lvlJc w:val="left"/>
      <w:pPr>
        <w:ind w:left="6600" w:hanging="360"/>
      </w:pPr>
    </w:lvl>
    <w:lvl w:ilvl="7" w:tentative="0">
      <w:start w:val="1"/>
      <w:numFmt w:val="lowerLetter"/>
      <w:lvlText w:val="%8."/>
      <w:lvlJc w:val="left"/>
      <w:pPr>
        <w:ind w:left="7320" w:hanging="360"/>
      </w:pPr>
    </w:lvl>
    <w:lvl w:ilvl="8" w:tentative="0">
      <w:start w:val="1"/>
      <w:numFmt w:val="lowerRoman"/>
      <w:lvlText w:val="%9."/>
      <w:lvlJc w:val="right"/>
      <w:pPr>
        <w:ind w:left="8040" w:hanging="180"/>
      </w:pPr>
    </w:lvl>
  </w:abstractNum>
  <w:abstractNum w:abstractNumId="14">
    <w:nsid w:val="0000000F"/>
    <w:multiLevelType w:val="multilevel"/>
    <w:tmpl w:val="0000000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00000010"/>
    <w:multiLevelType w:val="multilevel"/>
    <w:tmpl w:val="000000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00000011"/>
    <w:multiLevelType w:val="multilevel"/>
    <w:tmpl w:val="000000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00000012"/>
    <w:multiLevelType w:val="multilevel"/>
    <w:tmpl w:val="000000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0000013"/>
    <w:multiLevelType w:val="multilevel"/>
    <w:tmpl w:val="00000013"/>
    <w:lvl w:ilvl="0" w:tentative="0">
      <w:start w:val="1"/>
      <w:numFmt w:val="bullet"/>
      <w:lvlText w:val=""/>
      <w:lvlJc w:val="left"/>
      <w:pPr>
        <w:ind w:left="1540" w:hanging="360"/>
      </w:pPr>
      <w:rPr>
        <w:rFonts w:hint="default" w:ascii="Symbol" w:hAnsi="Symbol" w:eastAsia="Symbol" w:cs="Symbol"/>
        <w:w w:val="99"/>
        <w:sz w:val="20"/>
        <w:szCs w:val="20"/>
        <w:lang w:val="en-US" w:eastAsia="en-US" w:bidi="ar-SA"/>
      </w:rPr>
    </w:lvl>
    <w:lvl w:ilvl="1" w:tentative="0">
      <w:start w:val="1"/>
      <w:numFmt w:val="bullet"/>
      <w:lvlText w:val="•"/>
      <w:lvlJc w:val="left"/>
      <w:pPr>
        <w:ind w:left="2516" w:hanging="360"/>
      </w:pPr>
      <w:rPr>
        <w:lang w:val="en-US" w:eastAsia="en-US" w:bidi="ar-SA"/>
      </w:rPr>
    </w:lvl>
    <w:lvl w:ilvl="2" w:tentative="0">
      <w:start w:val="1"/>
      <w:numFmt w:val="bullet"/>
      <w:lvlText w:val="•"/>
      <w:lvlJc w:val="left"/>
      <w:pPr>
        <w:ind w:left="3492" w:hanging="360"/>
      </w:pPr>
      <w:rPr>
        <w:lang w:val="en-US" w:eastAsia="en-US" w:bidi="ar-SA"/>
      </w:rPr>
    </w:lvl>
    <w:lvl w:ilvl="3" w:tentative="0">
      <w:start w:val="1"/>
      <w:numFmt w:val="bullet"/>
      <w:lvlText w:val="•"/>
      <w:lvlJc w:val="left"/>
      <w:pPr>
        <w:ind w:left="4468" w:hanging="360"/>
      </w:pPr>
      <w:rPr>
        <w:lang w:val="en-US" w:eastAsia="en-US" w:bidi="ar-SA"/>
      </w:rPr>
    </w:lvl>
    <w:lvl w:ilvl="4" w:tentative="0">
      <w:start w:val="1"/>
      <w:numFmt w:val="bullet"/>
      <w:lvlText w:val="•"/>
      <w:lvlJc w:val="left"/>
      <w:pPr>
        <w:ind w:left="5444" w:hanging="360"/>
      </w:pPr>
      <w:rPr>
        <w:lang w:val="en-US" w:eastAsia="en-US" w:bidi="ar-SA"/>
      </w:rPr>
    </w:lvl>
    <w:lvl w:ilvl="5" w:tentative="0">
      <w:start w:val="1"/>
      <w:numFmt w:val="bullet"/>
      <w:lvlText w:val="•"/>
      <w:lvlJc w:val="left"/>
      <w:pPr>
        <w:ind w:left="6420" w:hanging="360"/>
      </w:pPr>
      <w:rPr>
        <w:lang w:val="en-US" w:eastAsia="en-US" w:bidi="ar-SA"/>
      </w:rPr>
    </w:lvl>
    <w:lvl w:ilvl="6" w:tentative="0">
      <w:start w:val="1"/>
      <w:numFmt w:val="bullet"/>
      <w:lvlText w:val="•"/>
      <w:lvlJc w:val="left"/>
      <w:pPr>
        <w:ind w:left="7396" w:hanging="360"/>
      </w:pPr>
      <w:rPr>
        <w:lang w:val="en-US" w:eastAsia="en-US" w:bidi="ar-SA"/>
      </w:rPr>
    </w:lvl>
    <w:lvl w:ilvl="7" w:tentative="0">
      <w:start w:val="1"/>
      <w:numFmt w:val="bullet"/>
      <w:lvlText w:val="•"/>
      <w:lvlJc w:val="left"/>
      <w:pPr>
        <w:ind w:left="8372" w:hanging="360"/>
      </w:pPr>
      <w:rPr>
        <w:lang w:val="en-US" w:eastAsia="en-US" w:bidi="ar-SA"/>
      </w:rPr>
    </w:lvl>
    <w:lvl w:ilvl="8" w:tentative="0">
      <w:start w:val="1"/>
      <w:numFmt w:val="bullet"/>
      <w:lvlText w:val="•"/>
      <w:lvlJc w:val="left"/>
      <w:pPr>
        <w:ind w:left="9348" w:hanging="360"/>
      </w:pPr>
      <w:rPr>
        <w:lang w:val="en-US" w:eastAsia="en-US" w:bidi="ar-SA"/>
      </w:rPr>
    </w:lvl>
  </w:abstractNum>
  <w:abstractNum w:abstractNumId="19">
    <w:nsid w:val="00000014"/>
    <w:multiLevelType w:val="multilevel"/>
    <w:tmpl w:val="00000014"/>
    <w:lvl w:ilvl="0" w:tentative="0">
      <w:start w:val="1"/>
      <w:numFmt w:val="bullet"/>
      <w:lvlText w:val=""/>
      <w:lvlJc w:val="left"/>
      <w:pPr>
        <w:ind w:left="1747" w:hanging="360"/>
      </w:pPr>
      <w:rPr>
        <w:rFonts w:hint="default" w:ascii="Symbol" w:hAnsi="Symbol"/>
      </w:rPr>
    </w:lvl>
    <w:lvl w:ilvl="1" w:tentative="0">
      <w:start w:val="1"/>
      <w:numFmt w:val="bullet"/>
      <w:lvlText w:val="o"/>
      <w:lvlJc w:val="left"/>
      <w:pPr>
        <w:ind w:left="2467" w:hanging="360"/>
      </w:pPr>
      <w:rPr>
        <w:rFonts w:hint="default" w:ascii="Courier New" w:hAnsi="Courier New" w:cs="Courier New"/>
      </w:rPr>
    </w:lvl>
    <w:lvl w:ilvl="2" w:tentative="0">
      <w:start w:val="1"/>
      <w:numFmt w:val="bullet"/>
      <w:lvlText w:val=""/>
      <w:lvlJc w:val="left"/>
      <w:pPr>
        <w:ind w:left="3187" w:hanging="360"/>
      </w:pPr>
      <w:rPr>
        <w:rFonts w:hint="default" w:ascii="Wingdings" w:hAnsi="Wingdings"/>
      </w:rPr>
    </w:lvl>
    <w:lvl w:ilvl="3" w:tentative="0">
      <w:start w:val="1"/>
      <w:numFmt w:val="bullet"/>
      <w:lvlText w:val=""/>
      <w:lvlJc w:val="left"/>
      <w:pPr>
        <w:ind w:left="3907" w:hanging="360"/>
      </w:pPr>
      <w:rPr>
        <w:rFonts w:hint="default" w:ascii="Symbol" w:hAnsi="Symbol"/>
      </w:rPr>
    </w:lvl>
    <w:lvl w:ilvl="4" w:tentative="0">
      <w:start w:val="1"/>
      <w:numFmt w:val="bullet"/>
      <w:lvlText w:val="o"/>
      <w:lvlJc w:val="left"/>
      <w:pPr>
        <w:ind w:left="4627" w:hanging="360"/>
      </w:pPr>
      <w:rPr>
        <w:rFonts w:hint="default" w:ascii="Courier New" w:hAnsi="Courier New" w:cs="Courier New"/>
      </w:rPr>
    </w:lvl>
    <w:lvl w:ilvl="5" w:tentative="0">
      <w:start w:val="1"/>
      <w:numFmt w:val="bullet"/>
      <w:lvlText w:val=""/>
      <w:lvlJc w:val="left"/>
      <w:pPr>
        <w:ind w:left="5347" w:hanging="360"/>
      </w:pPr>
      <w:rPr>
        <w:rFonts w:hint="default" w:ascii="Wingdings" w:hAnsi="Wingdings"/>
      </w:rPr>
    </w:lvl>
    <w:lvl w:ilvl="6" w:tentative="0">
      <w:start w:val="1"/>
      <w:numFmt w:val="bullet"/>
      <w:lvlText w:val=""/>
      <w:lvlJc w:val="left"/>
      <w:pPr>
        <w:ind w:left="6067" w:hanging="360"/>
      </w:pPr>
      <w:rPr>
        <w:rFonts w:hint="default" w:ascii="Symbol" w:hAnsi="Symbol"/>
      </w:rPr>
    </w:lvl>
    <w:lvl w:ilvl="7" w:tentative="0">
      <w:start w:val="1"/>
      <w:numFmt w:val="bullet"/>
      <w:lvlText w:val="o"/>
      <w:lvlJc w:val="left"/>
      <w:pPr>
        <w:ind w:left="6787" w:hanging="360"/>
      </w:pPr>
      <w:rPr>
        <w:rFonts w:hint="default" w:ascii="Courier New" w:hAnsi="Courier New" w:cs="Courier New"/>
      </w:rPr>
    </w:lvl>
    <w:lvl w:ilvl="8" w:tentative="0">
      <w:start w:val="1"/>
      <w:numFmt w:val="bullet"/>
      <w:lvlText w:val=""/>
      <w:lvlJc w:val="left"/>
      <w:pPr>
        <w:ind w:left="7507" w:hanging="360"/>
      </w:pPr>
      <w:rPr>
        <w:rFonts w:hint="default" w:ascii="Wingdings" w:hAnsi="Wingdings"/>
      </w:rPr>
    </w:lvl>
  </w:abstractNum>
  <w:abstractNum w:abstractNumId="20">
    <w:nsid w:val="00000015"/>
    <w:multiLevelType w:val="multilevel"/>
    <w:tmpl w:val="00000015"/>
    <w:lvl w:ilvl="0" w:tentative="0">
      <w:start w:val="1"/>
      <w:numFmt w:val="lowerRoman"/>
      <w:lvlText w:val="%1."/>
      <w:lvlJc w:val="right"/>
      <w:pPr>
        <w:tabs>
          <w:tab w:val="left" w:pos="720"/>
        </w:tabs>
        <w:ind w:left="720" w:hanging="360"/>
      </w:pPr>
    </w:lvl>
    <w:lvl w:ilvl="1" w:tentative="0">
      <w:start w:val="1"/>
      <w:numFmt w:val="lowerRoman"/>
      <w:lvlText w:val="%2."/>
      <w:lvlJc w:val="right"/>
      <w:pPr>
        <w:tabs>
          <w:tab w:val="left" w:pos="1440"/>
        </w:tabs>
        <w:ind w:left="1440" w:hanging="360"/>
      </w:pPr>
    </w:lvl>
    <w:lvl w:ilvl="2" w:tentative="0">
      <w:start w:val="1"/>
      <w:numFmt w:val="lowerRoman"/>
      <w:lvlText w:val="%3."/>
      <w:lvlJc w:val="right"/>
      <w:pPr>
        <w:tabs>
          <w:tab w:val="left" w:pos="2160"/>
        </w:tabs>
        <w:ind w:left="2160" w:hanging="360"/>
      </w:pPr>
    </w:lvl>
    <w:lvl w:ilvl="3" w:tentative="0">
      <w:start w:val="1"/>
      <w:numFmt w:val="lowerRoman"/>
      <w:lvlText w:val="%4."/>
      <w:lvlJc w:val="right"/>
      <w:pPr>
        <w:tabs>
          <w:tab w:val="left" w:pos="2880"/>
        </w:tabs>
        <w:ind w:left="2880" w:hanging="360"/>
      </w:pPr>
    </w:lvl>
    <w:lvl w:ilvl="4" w:tentative="0">
      <w:start w:val="1"/>
      <w:numFmt w:val="lowerRoman"/>
      <w:lvlText w:val="%5."/>
      <w:lvlJc w:val="right"/>
      <w:pPr>
        <w:tabs>
          <w:tab w:val="left" w:pos="3600"/>
        </w:tabs>
        <w:ind w:left="3600" w:hanging="360"/>
      </w:pPr>
    </w:lvl>
    <w:lvl w:ilvl="5" w:tentative="0">
      <w:start w:val="1"/>
      <w:numFmt w:val="lowerRoman"/>
      <w:lvlText w:val="%6."/>
      <w:lvlJc w:val="right"/>
      <w:pPr>
        <w:tabs>
          <w:tab w:val="left" w:pos="4320"/>
        </w:tabs>
        <w:ind w:left="4320" w:hanging="360"/>
      </w:pPr>
    </w:lvl>
    <w:lvl w:ilvl="6" w:tentative="0">
      <w:start w:val="1"/>
      <w:numFmt w:val="lowerRoman"/>
      <w:lvlText w:val="%7."/>
      <w:lvlJc w:val="right"/>
      <w:pPr>
        <w:tabs>
          <w:tab w:val="left" w:pos="5040"/>
        </w:tabs>
        <w:ind w:left="5040" w:hanging="360"/>
      </w:pPr>
    </w:lvl>
    <w:lvl w:ilvl="7" w:tentative="0">
      <w:start w:val="1"/>
      <w:numFmt w:val="lowerRoman"/>
      <w:lvlText w:val="%8."/>
      <w:lvlJc w:val="right"/>
      <w:pPr>
        <w:tabs>
          <w:tab w:val="left" w:pos="5760"/>
        </w:tabs>
        <w:ind w:left="5760" w:hanging="360"/>
      </w:pPr>
    </w:lvl>
    <w:lvl w:ilvl="8" w:tentative="0">
      <w:start w:val="1"/>
      <w:numFmt w:val="lowerRoman"/>
      <w:lvlText w:val="%9."/>
      <w:lvlJc w:val="right"/>
      <w:pPr>
        <w:tabs>
          <w:tab w:val="left" w:pos="6480"/>
        </w:tabs>
        <w:ind w:left="6480" w:hanging="360"/>
      </w:pPr>
    </w:lvl>
  </w:abstractNum>
  <w:abstractNum w:abstractNumId="21">
    <w:nsid w:val="00000016"/>
    <w:multiLevelType w:val="multilevel"/>
    <w:tmpl w:val="000000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00000017"/>
    <w:multiLevelType w:val="multilevel"/>
    <w:tmpl w:val="00000017"/>
    <w:lvl w:ilvl="0" w:tentative="0">
      <w:start w:val="1"/>
      <w:numFmt w:val="decimal"/>
      <w:lvlText w:val="%1."/>
      <w:lvlJc w:val="left"/>
      <w:pPr>
        <w:ind w:left="1560" w:hanging="360"/>
      </w:pPr>
      <w:rPr>
        <w:rFonts w:hint="default"/>
      </w:rPr>
    </w:lvl>
    <w:lvl w:ilvl="1" w:tentative="0">
      <w:start w:val="1"/>
      <w:numFmt w:val="lowerLetter"/>
      <w:lvlText w:val="%2."/>
      <w:lvlJc w:val="left"/>
      <w:pPr>
        <w:ind w:left="2280" w:hanging="360"/>
      </w:pPr>
    </w:lvl>
    <w:lvl w:ilvl="2" w:tentative="0">
      <w:start w:val="1"/>
      <w:numFmt w:val="lowerRoman"/>
      <w:lvlText w:val="%3."/>
      <w:lvlJc w:val="right"/>
      <w:pPr>
        <w:ind w:left="3000" w:hanging="180"/>
      </w:pPr>
    </w:lvl>
    <w:lvl w:ilvl="3" w:tentative="0">
      <w:start w:val="1"/>
      <w:numFmt w:val="decimal"/>
      <w:lvlText w:val="%4."/>
      <w:lvlJc w:val="left"/>
      <w:pPr>
        <w:ind w:left="3720" w:hanging="360"/>
      </w:pPr>
    </w:lvl>
    <w:lvl w:ilvl="4" w:tentative="0">
      <w:start w:val="1"/>
      <w:numFmt w:val="lowerLetter"/>
      <w:lvlText w:val="%5."/>
      <w:lvlJc w:val="left"/>
      <w:pPr>
        <w:ind w:left="4440" w:hanging="360"/>
      </w:pPr>
    </w:lvl>
    <w:lvl w:ilvl="5" w:tentative="0">
      <w:start w:val="1"/>
      <w:numFmt w:val="lowerRoman"/>
      <w:lvlText w:val="%6."/>
      <w:lvlJc w:val="right"/>
      <w:pPr>
        <w:ind w:left="5160" w:hanging="180"/>
      </w:pPr>
    </w:lvl>
    <w:lvl w:ilvl="6" w:tentative="0">
      <w:start w:val="1"/>
      <w:numFmt w:val="decimal"/>
      <w:lvlText w:val="%7."/>
      <w:lvlJc w:val="left"/>
      <w:pPr>
        <w:ind w:left="5880" w:hanging="360"/>
      </w:pPr>
    </w:lvl>
    <w:lvl w:ilvl="7" w:tentative="0">
      <w:start w:val="1"/>
      <w:numFmt w:val="lowerLetter"/>
      <w:lvlText w:val="%8."/>
      <w:lvlJc w:val="left"/>
      <w:pPr>
        <w:ind w:left="6600" w:hanging="360"/>
      </w:pPr>
    </w:lvl>
    <w:lvl w:ilvl="8" w:tentative="0">
      <w:start w:val="1"/>
      <w:numFmt w:val="lowerRoman"/>
      <w:lvlText w:val="%9."/>
      <w:lvlJc w:val="right"/>
      <w:pPr>
        <w:ind w:left="7320" w:hanging="180"/>
      </w:pPr>
    </w:lvl>
  </w:abstractNum>
  <w:abstractNum w:abstractNumId="23">
    <w:nsid w:val="00000018"/>
    <w:multiLevelType w:val="multilevel"/>
    <w:tmpl w:val="00000018"/>
    <w:lvl w:ilvl="0" w:tentative="0">
      <w:start w:val="1"/>
      <w:numFmt w:val="bullet"/>
      <w:lvlText w:val=""/>
      <w:lvlJc w:val="left"/>
      <w:pPr>
        <w:ind w:left="1387" w:hanging="360"/>
      </w:pPr>
      <w:rPr>
        <w:rFonts w:hint="default" w:ascii="Symbol" w:hAnsi="Symbol"/>
      </w:rPr>
    </w:lvl>
    <w:lvl w:ilvl="1" w:tentative="0">
      <w:start w:val="1"/>
      <w:numFmt w:val="bullet"/>
      <w:lvlText w:val="o"/>
      <w:lvlJc w:val="left"/>
      <w:pPr>
        <w:ind w:left="2107" w:hanging="360"/>
      </w:pPr>
      <w:rPr>
        <w:rFonts w:hint="default" w:ascii="Courier New" w:hAnsi="Courier New" w:cs="Courier New"/>
      </w:rPr>
    </w:lvl>
    <w:lvl w:ilvl="2" w:tentative="0">
      <w:start w:val="1"/>
      <w:numFmt w:val="bullet"/>
      <w:lvlText w:val=""/>
      <w:lvlJc w:val="left"/>
      <w:pPr>
        <w:ind w:left="2827" w:hanging="360"/>
      </w:pPr>
      <w:rPr>
        <w:rFonts w:hint="default" w:ascii="Wingdings" w:hAnsi="Wingdings"/>
      </w:rPr>
    </w:lvl>
    <w:lvl w:ilvl="3" w:tentative="0">
      <w:start w:val="1"/>
      <w:numFmt w:val="bullet"/>
      <w:lvlText w:val=""/>
      <w:lvlJc w:val="left"/>
      <w:pPr>
        <w:ind w:left="3547" w:hanging="360"/>
      </w:pPr>
      <w:rPr>
        <w:rFonts w:hint="default" w:ascii="Symbol" w:hAnsi="Symbol"/>
      </w:rPr>
    </w:lvl>
    <w:lvl w:ilvl="4" w:tentative="0">
      <w:start w:val="1"/>
      <w:numFmt w:val="bullet"/>
      <w:lvlText w:val="o"/>
      <w:lvlJc w:val="left"/>
      <w:pPr>
        <w:ind w:left="4267" w:hanging="360"/>
      </w:pPr>
      <w:rPr>
        <w:rFonts w:hint="default" w:ascii="Courier New" w:hAnsi="Courier New" w:cs="Courier New"/>
      </w:rPr>
    </w:lvl>
    <w:lvl w:ilvl="5" w:tentative="0">
      <w:start w:val="1"/>
      <w:numFmt w:val="bullet"/>
      <w:lvlText w:val=""/>
      <w:lvlJc w:val="left"/>
      <w:pPr>
        <w:ind w:left="4987" w:hanging="360"/>
      </w:pPr>
      <w:rPr>
        <w:rFonts w:hint="default" w:ascii="Wingdings" w:hAnsi="Wingdings"/>
      </w:rPr>
    </w:lvl>
    <w:lvl w:ilvl="6" w:tentative="0">
      <w:start w:val="1"/>
      <w:numFmt w:val="bullet"/>
      <w:lvlText w:val=""/>
      <w:lvlJc w:val="left"/>
      <w:pPr>
        <w:ind w:left="5707" w:hanging="360"/>
      </w:pPr>
      <w:rPr>
        <w:rFonts w:hint="default" w:ascii="Symbol" w:hAnsi="Symbol"/>
      </w:rPr>
    </w:lvl>
    <w:lvl w:ilvl="7" w:tentative="0">
      <w:start w:val="1"/>
      <w:numFmt w:val="bullet"/>
      <w:lvlText w:val="o"/>
      <w:lvlJc w:val="left"/>
      <w:pPr>
        <w:ind w:left="6427" w:hanging="360"/>
      </w:pPr>
      <w:rPr>
        <w:rFonts w:hint="default" w:ascii="Courier New" w:hAnsi="Courier New" w:cs="Courier New"/>
      </w:rPr>
    </w:lvl>
    <w:lvl w:ilvl="8" w:tentative="0">
      <w:start w:val="1"/>
      <w:numFmt w:val="bullet"/>
      <w:lvlText w:val=""/>
      <w:lvlJc w:val="left"/>
      <w:pPr>
        <w:ind w:left="7147" w:hanging="360"/>
      </w:pPr>
      <w:rPr>
        <w:rFonts w:hint="default" w:ascii="Wingdings" w:hAnsi="Wingdings"/>
      </w:rPr>
    </w:lvl>
  </w:abstractNum>
  <w:abstractNum w:abstractNumId="24">
    <w:nsid w:val="00000019"/>
    <w:multiLevelType w:val="multilevel"/>
    <w:tmpl w:val="000000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0000001B"/>
    <w:multiLevelType w:val="multilevel"/>
    <w:tmpl w:val="0000001B"/>
    <w:lvl w:ilvl="0" w:tentative="0">
      <w:start w:val="1"/>
      <w:numFmt w:val="lowerRoman"/>
      <w:lvlText w:val="%1."/>
      <w:lvlJc w:val="right"/>
      <w:pPr>
        <w:ind w:left="2107" w:hanging="360"/>
      </w:pPr>
    </w:lvl>
    <w:lvl w:ilvl="1" w:tentative="0">
      <w:start w:val="1"/>
      <w:numFmt w:val="lowerLetter"/>
      <w:lvlText w:val="%2."/>
      <w:lvlJc w:val="left"/>
      <w:pPr>
        <w:ind w:left="2827" w:hanging="360"/>
      </w:pPr>
    </w:lvl>
    <w:lvl w:ilvl="2" w:tentative="0">
      <w:start w:val="1"/>
      <w:numFmt w:val="lowerRoman"/>
      <w:lvlText w:val="%3."/>
      <w:lvlJc w:val="right"/>
      <w:pPr>
        <w:ind w:left="3547" w:hanging="180"/>
      </w:pPr>
    </w:lvl>
    <w:lvl w:ilvl="3" w:tentative="0">
      <w:start w:val="1"/>
      <w:numFmt w:val="decimal"/>
      <w:lvlText w:val="%4."/>
      <w:lvlJc w:val="left"/>
      <w:pPr>
        <w:ind w:left="4267" w:hanging="360"/>
      </w:pPr>
    </w:lvl>
    <w:lvl w:ilvl="4" w:tentative="0">
      <w:start w:val="1"/>
      <w:numFmt w:val="lowerLetter"/>
      <w:lvlText w:val="%5."/>
      <w:lvlJc w:val="left"/>
      <w:pPr>
        <w:ind w:left="4987" w:hanging="360"/>
      </w:pPr>
    </w:lvl>
    <w:lvl w:ilvl="5" w:tentative="0">
      <w:start w:val="1"/>
      <w:numFmt w:val="lowerRoman"/>
      <w:lvlText w:val="%6."/>
      <w:lvlJc w:val="right"/>
      <w:pPr>
        <w:ind w:left="5707" w:hanging="180"/>
      </w:pPr>
    </w:lvl>
    <w:lvl w:ilvl="6" w:tentative="0">
      <w:start w:val="1"/>
      <w:numFmt w:val="decimal"/>
      <w:lvlText w:val="%7."/>
      <w:lvlJc w:val="left"/>
      <w:pPr>
        <w:ind w:left="6427" w:hanging="360"/>
      </w:pPr>
    </w:lvl>
    <w:lvl w:ilvl="7" w:tentative="0">
      <w:start w:val="1"/>
      <w:numFmt w:val="lowerLetter"/>
      <w:lvlText w:val="%8."/>
      <w:lvlJc w:val="left"/>
      <w:pPr>
        <w:ind w:left="7147" w:hanging="360"/>
      </w:pPr>
    </w:lvl>
    <w:lvl w:ilvl="8" w:tentative="0">
      <w:start w:val="1"/>
      <w:numFmt w:val="lowerRoman"/>
      <w:lvlText w:val="%9."/>
      <w:lvlJc w:val="right"/>
      <w:pPr>
        <w:ind w:left="7867" w:hanging="180"/>
      </w:pPr>
    </w:lvl>
  </w:abstractNum>
  <w:abstractNum w:abstractNumId="26">
    <w:nsid w:val="0000001C"/>
    <w:multiLevelType w:val="multilevel"/>
    <w:tmpl w:val="0000001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7">
    <w:nsid w:val="0000001E"/>
    <w:multiLevelType w:val="multilevel"/>
    <w:tmpl w:val="0000001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0000001F"/>
    <w:multiLevelType w:val="multilevel"/>
    <w:tmpl w:val="000000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7"/>
  </w:num>
  <w:num w:numId="3">
    <w:abstractNumId w:val="9"/>
  </w:num>
  <w:num w:numId="4">
    <w:abstractNumId w:val="7"/>
  </w:num>
  <w:num w:numId="5">
    <w:abstractNumId w:val="28"/>
  </w:num>
  <w:num w:numId="6">
    <w:abstractNumId w:val="11"/>
  </w:num>
  <w:num w:numId="7">
    <w:abstractNumId w:val="14"/>
  </w:num>
  <w:num w:numId="8">
    <w:abstractNumId w:val="23"/>
  </w:num>
  <w:num w:numId="9">
    <w:abstractNumId w:val="25"/>
  </w:num>
  <w:num w:numId="10">
    <w:abstractNumId w:val="4"/>
  </w:num>
  <w:num w:numId="11">
    <w:abstractNumId w:val="19"/>
  </w:num>
  <w:num w:numId="12">
    <w:abstractNumId w:val="10"/>
  </w:num>
  <w:num w:numId="13">
    <w:abstractNumId w:val="13"/>
  </w:num>
  <w:num w:numId="14">
    <w:abstractNumId w:val="8"/>
  </w:num>
  <w:num w:numId="15">
    <w:abstractNumId w:val="18"/>
  </w:num>
  <w:num w:numId="16">
    <w:abstractNumId w:val="21"/>
  </w:num>
  <w:num w:numId="17">
    <w:abstractNumId w:val="22"/>
  </w:num>
  <w:num w:numId="18">
    <w:abstractNumId w:val="3"/>
  </w:num>
  <w:num w:numId="19">
    <w:abstractNumId w:val="5"/>
  </w:num>
  <w:num w:numId="20">
    <w:abstractNumId w:val="12"/>
  </w:num>
  <w:num w:numId="21">
    <w:abstractNumId w:val="16"/>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5"/>
  </w:num>
  <w:num w:numId="26">
    <w:abstractNumId w:val="1"/>
  </w:num>
  <w:num w:numId="27">
    <w:abstractNumId w:val="2"/>
  </w:num>
  <w:num w:numId="28">
    <w:abstractNumId w:val="2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8495703"/>
    <w:rsid w:val="0A1E3055"/>
    <w:rsid w:val="0CF63E15"/>
    <w:rsid w:val="0F490B74"/>
    <w:rsid w:val="0F841BAC"/>
    <w:rsid w:val="0FD81149"/>
    <w:rsid w:val="11140D0D"/>
    <w:rsid w:val="113867E1"/>
    <w:rsid w:val="11531836"/>
    <w:rsid w:val="125A6FED"/>
    <w:rsid w:val="13203999"/>
    <w:rsid w:val="14C667C2"/>
    <w:rsid w:val="19FC4922"/>
    <w:rsid w:val="1B155DAE"/>
    <w:rsid w:val="211F7986"/>
    <w:rsid w:val="225F7F10"/>
    <w:rsid w:val="23CF6191"/>
    <w:rsid w:val="29896EEB"/>
    <w:rsid w:val="2B115F50"/>
    <w:rsid w:val="2D2D51D9"/>
    <w:rsid w:val="31EF5153"/>
    <w:rsid w:val="3462556D"/>
    <w:rsid w:val="34C6686C"/>
    <w:rsid w:val="36C279A1"/>
    <w:rsid w:val="37B409D1"/>
    <w:rsid w:val="37B564F7"/>
    <w:rsid w:val="39974106"/>
    <w:rsid w:val="3B861EE2"/>
    <w:rsid w:val="3E103D19"/>
    <w:rsid w:val="3F235940"/>
    <w:rsid w:val="404448BC"/>
    <w:rsid w:val="40744890"/>
    <w:rsid w:val="41F30347"/>
    <w:rsid w:val="426E45CA"/>
    <w:rsid w:val="434A043B"/>
    <w:rsid w:val="45E43276"/>
    <w:rsid w:val="4933371F"/>
    <w:rsid w:val="4AFA3B96"/>
    <w:rsid w:val="4D897DB2"/>
    <w:rsid w:val="4E65437B"/>
    <w:rsid w:val="4EDD3E62"/>
    <w:rsid w:val="4EEA2AD2"/>
    <w:rsid w:val="529B5FAB"/>
    <w:rsid w:val="53B06098"/>
    <w:rsid w:val="561C30F0"/>
    <w:rsid w:val="572A6162"/>
    <w:rsid w:val="5B5419FF"/>
    <w:rsid w:val="5BD4232D"/>
    <w:rsid w:val="5E2C0A11"/>
    <w:rsid w:val="5F7C32D2"/>
    <w:rsid w:val="630640A0"/>
    <w:rsid w:val="63220635"/>
    <w:rsid w:val="64CF0348"/>
    <w:rsid w:val="66432D9C"/>
    <w:rsid w:val="6BB861F2"/>
    <w:rsid w:val="6C267EFD"/>
    <w:rsid w:val="6EC151A6"/>
    <w:rsid w:val="6EC8529D"/>
    <w:rsid w:val="70787AE6"/>
    <w:rsid w:val="71881FAB"/>
    <w:rsid w:val="737F73DD"/>
    <w:rsid w:val="7A9279F6"/>
    <w:rsid w:val="7D867719"/>
    <w:rsid w:val="7ED203F8"/>
    <w:rsid w:val="7EFB49D6"/>
    <w:rsid w:val="7FB81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99"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SimSun" w:cs="Times New Roman"/>
      <w:sz w:val="20"/>
      <w:szCs w:val="20"/>
      <w:lang w:val="en-US" w:eastAsia="zh-CN" w:bidi="ar-SA"/>
    </w:rPr>
  </w:style>
  <w:style w:type="paragraph" w:styleId="2">
    <w:name w:val="heading 1"/>
    <w:basedOn w:val="1"/>
    <w:next w:val="1"/>
    <w:link w:val="26"/>
    <w:qFormat/>
    <w:uiPriority w:val="9"/>
    <w:pPr>
      <w:keepNext/>
      <w:keepLines/>
      <w:spacing w:before="240"/>
      <w:outlineLvl w:val="0"/>
    </w:pPr>
    <w:rPr>
      <w:rFonts w:ascii="Calibri Light" w:hAnsi="Calibri Light" w:eastAsia="SimSun" w:cs="SimSun"/>
      <w:color w:val="2F5496"/>
      <w:sz w:val="32"/>
      <w:szCs w:val="32"/>
    </w:rPr>
  </w:style>
  <w:style w:type="paragraph" w:styleId="3">
    <w:name w:val="heading 2"/>
    <w:basedOn w:val="1"/>
    <w:next w:val="1"/>
    <w:link w:val="25"/>
    <w:qFormat/>
    <w:uiPriority w:val="9"/>
    <w:pPr>
      <w:keepNext/>
      <w:keepLines/>
      <w:spacing w:before="40"/>
      <w:outlineLvl w:val="1"/>
    </w:pPr>
    <w:rPr>
      <w:rFonts w:ascii="Calibri Light" w:hAnsi="Calibri Light" w:eastAsia="SimSun" w:cs="SimSun"/>
      <w:color w:val="2F5496"/>
      <w:sz w:val="26"/>
      <w:szCs w:val="26"/>
    </w:rPr>
  </w:style>
  <w:style w:type="paragraph" w:styleId="4">
    <w:name w:val="heading 3"/>
    <w:basedOn w:val="1"/>
    <w:next w:val="1"/>
    <w:link w:val="23"/>
    <w:qFormat/>
    <w:uiPriority w:val="9"/>
    <w:pPr>
      <w:spacing w:before="100" w:beforeAutospacing="1" w:after="100" w:afterAutospacing="1"/>
      <w:outlineLvl w:val="2"/>
    </w:pPr>
    <w:rPr>
      <w:rFonts w:ascii="Times New Roman" w:hAnsi="Times New Roman" w:eastAsia="Times New Roman"/>
      <w:b/>
      <w:bCs/>
      <w:sz w:val="27"/>
      <w:szCs w:val="27"/>
      <w:lang w:eastAsia="en-US"/>
    </w:rPr>
  </w:style>
  <w:style w:type="paragraph" w:styleId="5">
    <w:name w:val="heading 4"/>
    <w:basedOn w:val="1"/>
    <w:next w:val="1"/>
    <w:link w:val="24"/>
    <w:qFormat/>
    <w:uiPriority w:val="9"/>
    <w:pPr>
      <w:keepNext/>
      <w:keepLines/>
      <w:spacing w:before="40"/>
      <w:outlineLvl w:val="3"/>
    </w:pPr>
    <w:rPr>
      <w:rFonts w:ascii="Calibri Light" w:hAnsi="Calibri Light" w:eastAsia="SimSun" w:cs="SimSun"/>
      <w:i/>
      <w:iCs/>
      <w:color w:val="2F5496"/>
    </w:rPr>
  </w:style>
  <w:style w:type="character" w:default="1" w:styleId="6">
    <w:name w:val="Default Paragraph Font"/>
    <w:qFormat/>
    <w:uiPriority w:val="1"/>
  </w:style>
  <w:style w:type="table" w:default="1" w:styleId="7">
    <w:name w:val="Normal Table"/>
    <w:qFormat/>
    <w:uiPriority w:val="99"/>
    <w:tblPr>
      <w:tblCellMar>
        <w:top w:w="0" w:type="dxa"/>
        <w:left w:w="108" w:type="dxa"/>
        <w:bottom w:w="0" w:type="dxa"/>
        <w:right w:w="108" w:type="dxa"/>
      </w:tblCellMar>
    </w:tblPr>
  </w:style>
  <w:style w:type="paragraph" w:styleId="8">
    <w:name w:val="Body Text"/>
    <w:basedOn w:val="1"/>
    <w:link w:val="27"/>
    <w:qFormat/>
    <w:uiPriority w:val="1"/>
    <w:pPr>
      <w:widowControl w:val="0"/>
      <w:autoSpaceDE w:val="0"/>
      <w:autoSpaceDN w:val="0"/>
    </w:pPr>
    <w:rPr>
      <w:rFonts w:ascii="Times New Roman" w:hAnsi="Times New Roman" w:eastAsia="Times New Roman"/>
      <w:sz w:val="24"/>
      <w:szCs w:val="24"/>
      <w:lang w:eastAsia="en-US"/>
    </w:rPr>
  </w:style>
  <w:style w:type="character" w:styleId="9">
    <w:name w:val="Emphasis"/>
    <w:basedOn w:val="6"/>
    <w:qFormat/>
    <w:uiPriority w:val="0"/>
    <w:rPr>
      <w:i/>
      <w:iCs/>
    </w:rPr>
  </w:style>
  <w:style w:type="paragraph" w:styleId="10">
    <w:name w:val="footer"/>
    <w:basedOn w:val="1"/>
    <w:link w:val="30"/>
    <w:qFormat/>
    <w:uiPriority w:val="99"/>
    <w:pPr>
      <w:tabs>
        <w:tab w:val="center" w:pos="4680"/>
        <w:tab w:val="right" w:pos="9360"/>
      </w:tabs>
    </w:pPr>
  </w:style>
  <w:style w:type="paragraph" w:styleId="11">
    <w:name w:val="header"/>
    <w:basedOn w:val="1"/>
    <w:link w:val="29"/>
    <w:qFormat/>
    <w:uiPriority w:val="99"/>
    <w:pPr>
      <w:tabs>
        <w:tab w:val="center" w:pos="4680"/>
        <w:tab w:val="right" w:pos="9360"/>
      </w:tabs>
    </w:pPr>
  </w:style>
  <w:style w:type="character" w:styleId="12">
    <w:name w:val="Hyperlink"/>
    <w:basedOn w:val="6"/>
    <w:qFormat/>
    <w:uiPriority w:val="99"/>
    <w:rPr>
      <w:color w:val="0000FF"/>
      <w:u w:val="single"/>
    </w:rPr>
  </w:style>
  <w:style w:type="paragraph" w:styleId="13">
    <w:name w:val="index 1"/>
    <w:basedOn w:val="1"/>
    <w:next w:val="1"/>
    <w:qFormat/>
    <w:uiPriority w:val="99"/>
    <w:pPr>
      <w:ind w:left="200" w:hanging="200"/>
    </w:pPr>
  </w:style>
  <w:style w:type="paragraph" w:styleId="14">
    <w:name w:val="Normal (Web)"/>
    <w:qFormat/>
    <w:uiPriority w:val="99"/>
    <w:pPr>
      <w:spacing w:before="100" w:beforeAutospacing="1" w:after="100" w:afterAutospacing="1" w:line="240" w:lineRule="auto"/>
    </w:pPr>
    <w:rPr>
      <w:rFonts w:ascii="Times New Roman" w:hAnsi="Times New Roman" w:eastAsia="SimSun" w:cs="Times New Roman"/>
      <w:sz w:val="24"/>
      <w:szCs w:val="24"/>
      <w:lang w:val="en-US" w:eastAsia="zh-CN" w:bidi="ar-SA"/>
    </w:rPr>
  </w:style>
  <w:style w:type="character" w:styleId="15">
    <w:name w:val="Strong"/>
    <w:basedOn w:val="6"/>
    <w:qFormat/>
    <w:uiPriority w:val="22"/>
    <w:rPr>
      <w:b/>
      <w:bCs/>
    </w:rPr>
  </w:style>
  <w:style w:type="table" w:styleId="16">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qFormat/>
    <w:uiPriority w:val="39"/>
    <w:pPr>
      <w:tabs>
        <w:tab w:val="right" w:leader="dot" w:pos="9350"/>
      </w:tabs>
      <w:spacing w:after="100"/>
    </w:pPr>
    <w:rPr>
      <w:b/>
      <w:bCs/>
    </w:rPr>
  </w:style>
  <w:style w:type="paragraph" w:styleId="18">
    <w:name w:val="toc 2"/>
    <w:basedOn w:val="1"/>
    <w:next w:val="1"/>
    <w:qFormat/>
    <w:uiPriority w:val="39"/>
    <w:pPr>
      <w:spacing w:after="100"/>
      <w:ind w:left="200"/>
    </w:pPr>
  </w:style>
  <w:style w:type="paragraph" w:styleId="19">
    <w:name w:val="toc 3"/>
    <w:basedOn w:val="1"/>
    <w:next w:val="1"/>
    <w:qFormat/>
    <w:uiPriority w:val="39"/>
    <w:pPr>
      <w:tabs>
        <w:tab w:val="right" w:leader="dot" w:pos="9350"/>
      </w:tabs>
      <w:spacing w:after="100"/>
      <w:ind w:left="400"/>
    </w:pPr>
  </w:style>
  <w:style w:type="paragraph" w:styleId="20">
    <w:name w:val="List Paragraph"/>
    <w:basedOn w:val="1"/>
    <w:qFormat/>
    <w:uiPriority w:val="34"/>
    <w:pPr>
      <w:ind w:left="720"/>
      <w:contextualSpacing/>
    </w:pPr>
  </w:style>
  <w:style w:type="character" w:customStyle="1" w:styleId="21">
    <w:name w:val="hgkelc"/>
    <w:basedOn w:val="6"/>
    <w:qFormat/>
    <w:uiPriority w:val="0"/>
  </w:style>
  <w:style w:type="character" w:customStyle="1" w:styleId="22">
    <w:name w:val="kx21rb"/>
    <w:basedOn w:val="6"/>
    <w:qFormat/>
    <w:uiPriority w:val="0"/>
  </w:style>
  <w:style w:type="character" w:customStyle="1" w:styleId="23">
    <w:name w:val="Heading 3 Char_8fd32f18-4920-4c03-96a7-db610207c969"/>
    <w:basedOn w:val="6"/>
    <w:link w:val="4"/>
    <w:qFormat/>
    <w:uiPriority w:val="9"/>
    <w:rPr>
      <w:rFonts w:ascii="Times New Roman" w:hAnsi="Times New Roman" w:eastAsia="Times New Roman" w:cs="Times New Roman"/>
      <w:b/>
      <w:bCs/>
      <w:sz w:val="27"/>
      <w:szCs w:val="27"/>
    </w:rPr>
  </w:style>
  <w:style w:type="character" w:customStyle="1" w:styleId="24">
    <w:name w:val="Heading 4 Char_79d13edd-6797-48c5-8135-0c97c3d416ce"/>
    <w:basedOn w:val="6"/>
    <w:link w:val="5"/>
    <w:qFormat/>
    <w:uiPriority w:val="9"/>
    <w:rPr>
      <w:rFonts w:ascii="Calibri Light" w:hAnsi="Calibri Light" w:eastAsia="SimSun" w:cs="SimSun"/>
      <w:i/>
      <w:iCs/>
      <w:color w:val="2F5496"/>
      <w:sz w:val="20"/>
      <w:szCs w:val="20"/>
      <w:lang w:eastAsia="zh-CN"/>
    </w:rPr>
  </w:style>
  <w:style w:type="character" w:customStyle="1" w:styleId="25">
    <w:name w:val="Heading 2 Char_19b9ac98-dcd3-454c-9586-45b065d43ca1"/>
    <w:basedOn w:val="6"/>
    <w:link w:val="3"/>
    <w:qFormat/>
    <w:uiPriority w:val="9"/>
    <w:rPr>
      <w:rFonts w:ascii="Calibri Light" w:hAnsi="Calibri Light" w:eastAsia="SimSun" w:cs="SimSun"/>
      <w:color w:val="2F5496"/>
      <w:sz w:val="26"/>
      <w:szCs w:val="26"/>
      <w:lang w:eastAsia="zh-CN"/>
    </w:rPr>
  </w:style>
  <w:style w:type="character" w:customStyle="1" w:styleId="26">
    <w:name w:val="Heading 1 Char_84591a4d-6d2a-4b45-90ec-5f631e6b9a25"/>
    <w:basedOn w:val="6"/>
    <w:link w:val="2"/>
    <w:qFormat/>
    <w:uiPriority w:val="9"/>
    <w:rPr>
      <w:rFonts w:ascii="Calibri Light" w:hAnsi="Calibri Light" w:eastAsia="SimSun" w:cs="SimSun"/>
      <w:color w:val="2F5496"/>
      <w:sz w:val="32"/>
      <w:szCs w:val="32"/>
      <w:lang w:eastAsia="zh-CN"/>
    </w:rPr>
  </w:style>
  <w:style w:type="character" w:customStyle="1" w:styleId="27">
    <w:name w:val="Body Text Char"/>
    <w:basedOn w:val="6"/>
    <w:link w:val="8"/>
    <w:qFormat/>
    <w:uiPriority w:val="1"/>
    <w:rPr>
      <w:rFonts w:ascii="Times New Roman" w:hAnsi="Times New Roman" w:eastAsia="Times New Roman" w:cs="Times New Roman"/>
      <w:sz w:val="24"/>
      <w:szCs w:val="24"/>
    </w:rPr>
  </w:style>
  <w:style w:type="paragraph" w:customStyle="1" w:styleId="28">
    <w:name w:val="TOC Heading"/>
    <w:basedOn w:val="2"/>
    <w:next w:val="1"/>
    <w:qFormat/>
    <w:uiPriority w:val="39"/>
    <w:pPr>
      <w:spacing w:line="259" w:lineRule="auto"/>
      <w:outlineLvl w:val="9"/>
    </w:pPr>
    <w:rPr>
      <w:lang w:eastAsia="en-US"/>
    </w:rPr>
  </w:style>
  <w:style w:type="character" w:customStyle="1" w:styleId="29">
    <w:name w:val="Header Char_f7727cf1-8e05-47d6-b0d6-616b9e4ade28"/>
    <w:basedOn w:val="6"/>
    <w:link w:val="11"/>
    <w:qFormat/>
    <w:uiPriority w:val="99"/>
    <w:rPr>
      <w:rFonts w:ascii="Calibri" w:hAnsi="Calibri" w:eastAsia="SimSun" w:cs="Times New Roman"/>
      <w:sz w:val="20"/>
      <w:szCs w:val="20"/>
      <w:lang w:eastAsia="zh-CN"/>
    </w:rPr>
  </w:style>
  <w:style w:type="character" w:customStyle="1" w:styleId="30">
    <w:name w:val="Footer Char_e26bfb66-6795-49da-a8ba-04fad3341a4b"/>
    <w:basedOn w:val="6"/>
    <w:link w:val="10"/>
    <w:qFormat/>
    <w:uiPriority w:val="99"/>
    <w:rPr>
      <w:rFonts w:ascii="Calibri" w:hAnsi="Calibri" w:eastAsia="SimSun" w:cs="Times New Roman"/>
      <w:sz w:val="20"/>
      <w:szCs w:val="20"/>
      <w:lang w:eastAsia="zh-CN"/>
    </w:rPr>
  </w:style>
  <w:style w:type="character" w:customStyle="1" w:styleId="31">
    <w:name w:val="a"/>
    <w:basedOn w:val="6"/>
    <w:qFormat/>
    <w:uiPriority w:val="0"/>
  </w:style>
  <w:style w:type="table" w:customStyle="1" w:styleId="32">
    <w:name w:val="Grid Table Light"/>
    <w:basedOn w:val="7"/>
    <w:qFormat/>
    <w:uiPriority w:val="40"/>
    <w:pPr>
      <w:spacing w:after="0" w:line="240" w:lineRule="auto"/>
    </w:p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33">
    <w:name w:val="Plain Table 5"/>
    <w:basedOn w:val="7"/>
    <w:qFormat/>
    <w:uiPriority w:val="45"/>
    <w:pPr>
      <w:spacing w:after="0" w:line="240" w:lineRule="auto"/>
    </w:pPr>
    <w:tblStylePr w:type="firstRow">
      <w:rPr>
        <w:rFonts w:ascii="Calibri Light" w:hAnsi="Calibri Light" w:eastAsia="SimSun" w:cs="SimSun"/>
        <w:i/>
        <w:iCs/>
        <w:sz w:val="26"/>
      </w:rPr>
      <w:tcPr>
        <w:tcBorders>
          <w:bottom w:val="single" w:color="7F7F7F" w:sz="4" w:space="0"/>
        </w:tcBorders>
        <w:shd w:val="clear" w:color="auto" w:fill="FFFFFF"/>
      </w:tcPr>
    </w:tblStylePr>
    <w:tblStylePr w:type="lastRow">
      <w:rPr>
        <w:rFonts w:ascii="Calibri Light" w:hAnsi="Calibri Light" w:eastAsia="SimSun" w:cs="SimSun"/>
        <w:i/>
        <w:iCs/>
        <w:sz w:val="26"/>
      </w:rPr>
      <w:tcPr>
        <w:tcBorders>
          <w:top w:val="single" w:color="7F7F7F" w:sz="4" w:space="0"/>
        </w:tcBorders>
        <w:shd w:val="clear" w:color="auto" w:fill="FFFFFF"/>
      </w:tcPr>
    </w:tblStylePr>
    <w:tblStylePr w:type="firstCol">
      <w:pPr>
        <w:jc w:val="right"/>
      </w:pPr>
      <w:rPr>
        <w:rFonts w:ascii="Calibri Light" w:hAnsi="Calibri Light" w:eastAsia="SimSun" w:cs="SimSun"/>
        <w:i/>
        <w:iCs/>
        <w:sz w:val="26"/>
      </w:rPr>
      <w:tcPr>
        <w:tcBorders>
          <w:right w:val="single" w:color="7F7F7F" w:sz="4" w:space="0"/>
        </w:tcBorders>
        <w:shd w:val="clear" w:color="auto" w:fill="FFFFFF"/>
      </w:tcPr>
    </w:tblStylePr>
    <w:tblStylePr w:type="lastCol">
      <w:rPr>
        <w:rFonts w:ascii="Calibri Light" w:hAnsi="Calibri Light" w:eastAsia="SimSun" w:cs="SimSu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4">
    <w:name w:val="l6"/>
    <w:basedOn w:val="6"/>
    <w:qFormat/>
    <w:uiPriority w:val="0"/>
  </w:style>
  <w:style w:type="character" w:customStyle="1" w:styleId="35">
    <w:name w:val="l"/>
    <w:basedOn w:val="6"/>
    <w:qFormat/>
    <w:uiPriority w:val="0"/>
  </w:style>
  <w:style w:type="character" w:customStyle="1" w:styleId="36">
    <w:name w:val="Unresolved Mention"/>
    <w:basedOn w:val="6"/>
    <w:qFormat/>
    <w:uiPriority w:val="99"/>
    <w:rPr>
      <w:color w:val="605E5C"/>
      <w:shd w:val="clear" w:color="auto" w:fill="E1DFDD"/>
    </w:rPr>
  </w:style>
  <w:style w:type="character" w:customStyle="1" w:styleId="37">
    <w:name w:val="_"/>
    <w:basedOn w:val="6"/>
    <w:qFormat/>
    <w:uiPriority w:val="0"/>
  </w:style>
  <w:style w:type="character" w:customStyle="1" w:styleId="38">
    <w:name w:val="ff2"/>
    <w:basedOn w:val="6"/>
    <w:qFormat/>
    <w:uiPriority w:val="0"/>
  </w:style>
  <w:style w:type="paragraph" w:customStyle="1" w:styleId="39">
    <w:name w:val="normal-paragraph"/>
    <w:basedOn w:val="1"/>
    <w:qFormat/>
    <w:uiPriority w:val="0"/>
    <w:pPr>
      <w:spacing w:before="100" w:beforeAutospacing="1" w:after="100" w:afterAutospacing="1"/>
    </w:pPr>
    <w:rPr>
      <w:rFonts w:ascii="Times New Roman" w:hAnsi="Times New Roman" w:eastAsia="Times New Roman"/>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79B454-BBDE-4574-ADD7-57B0C8238FB8}">
  <ds:schemaRefs/>
</ds:datastoreItem>
</file>

<file path=docProps/app.xml><?xml version="1.0" encoding="utf-8"?>
<Properties xmlns="http://schemas.openxmlformats.org/officeDocument/2006/extended-properties" xmlns:vt="http://schemas.openxmlformats.org/officeDocument/2006/docPropsVTypes">
  <Template>Normal</Template>
  <Pages>52</Pages>
  <Words>11003</Words>
  <Characters>61269</Characters>
  <Paragraphs>1399</Paragraphs>
  <TotalTime>26</TotalTime>
  <ScaleCrop>false</ScaleCrop>
  <LinksUpToDate>false</LinksUpToDate>
  <CharactersWithSpaces>73166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2022-11-13T13:40:00Z</dcterms:created>
  <dc:creator>yyukta9180@outlook.com</dc:creator>
  <cp:lastModifiedBy>chiragpatil2234975</cp:lastModifiedBy>
  <dcterms:modified xsi:type="dcterms:W3CDTF">2022-11-29T03:17:30Z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4616a0fe0d914452b6ad5c8f8f5ddb47</vt:lpwstr>
  </property>
  <property fmtid="{D5CDD505-2E9C-101B-9397-08002B2CF9AE}" pid="3" name="KSOProductBuildVer">
    <vt:lpwstr>1033-11.2.0.11417</vt:lpwstr>
  </property>
</Properties>
</file>